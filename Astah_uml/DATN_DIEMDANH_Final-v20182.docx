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D06DB" w14:textId="77777777" w:rsidR="008C2B7B" w:rsidRPr="001305BC" w:rsidRDefault="008C2B7B" w:rsidP="008C2B7B">
      <w:pPr>
        <w:spacing w:before="0" w:after="0" w:line="288" w:lineRule="auto"/>
        <w:jc w:val="center"/>
        <w:rPr>
          <w:sz w:val="32"/>
          <w:szCs w:val="32"/>
        </w:rPr>
      </w:pPr>
      <w:r>
        <w:rPr>
          <w:noProof/>
        </w:rPr>
        <mc:AlternateContent>
          <mc:Choice Requires="wps">
            <w:drawing>
              <wp:anchor distT="0" distB="0" distL="114300" distR="114300" simplePos="0" relativeHeight="251659264" behindDoc="1" locked="0" layoutInCell="1" allowOverlap="1" wp14:anchorId="4A720ECF" wp14:editId="14AF0154">
                <wp:simplePos x="0" y="0"/>
                <wp:positionH relativeFrom="column">
                  <wp:posOffset>-30480</wp:posOffset>
                </wp:positionH>
                <wp:positionV relativeFrom="paragraph">
                  <wp:posOffset>-45085</wp:posOffset>
                </wp:positionV>
                <wp:extent cx="5710555" cy="9258300"/>
                <wp:effectExtent l="19050" t="19050" r="42545" b="3810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6350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4CE79" id="Rectangle 4" o:spid="_x0000_s1026" style="position:absolute;margin-left:-2.4pt;margin-top:-3.55pt;width:449.65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" strokeweight="5pt">
                <v:stroke linestyle="thickThin"/>
                <v:path arrowok="t"/>
              </v:rect>
            </w:pict>
          </mc:Fallback>
        </mc:AlternateContent>
      </w:r>
      <w:r>
        <w:rPr>
          <w:rFonts w:ascii="Arial" w:hAnsi="Arial" w:cs="Arial"/>
          <w:sz w:val="40"/>
          <w:szCs w:val="40"/>
        </w:rPr>
        <w:softHyphen/>
      </w:r>
      <w:r w:rsidRPr="001305BC">
        <w:rPr>
          <w:sz w:val="32"/>
          <w:szCs w:val="32"/>
        </w:rPr>
        <w:t xml:space="preserve">TRƯỜNG ĐẠI HỌC BÁCH KHOA HÀ NỘI </w:t>
      </w:r>
    </w:p>
    <w:p w14:paraId="272CDB93" w14:textId="77777777" w:rsidR="008C2B7B" w:rsidRDefault="008C2B7B" w:rsidP="008C2B7B">
      <w:pPr>
        <w:spacing w:before="0" w:after="0" w:line="288" w:lineRule="auto"/>
        <w:jc w:val="center"/>
        <w:rPr>
          <w:sz w:val="32"/>
          <w:szCs w:val="32"/>
        </w:rPr>
      </w:pPr>
      <w:r w:rsidRPr="001305BC">
        <w:rPr>
          <w:sz w:val="32"/>
          <w:szCs w:val="32"/>
        </w:rPr>
        <w:t>VIỆN CÔNG NGHỆ THÔNG TIN VÀ TRUYỀN THÔNG</w:t>
      </w:r>
    </w:p>
    <w:p w14:paraId="7EF04BF9" w14:textId="77777777" w:rsidR="008C2B7B" w:rsidRPr="001305BC" w:rsidRDefault="008C2B7B" w:rsidP="008C2B7B">
      <w:pPr>
        <w:spacing w:before="0" w:after="0" w:line="288" w:lineRule="auto"/>
        <w:jc w:val="center"/>
        <w:rPr>
          <w:sz w:val="32"/>
          <w:szCs w:val="32"/>
        </w:rPr>
      </w:pPr>
      <w:r w:rsidRPr="009A09FC">
        <w:rPr>
          <w:sz w:val="32"/>
          <w:szCs w:val="32"/>
        </w:rPr>
        <w:t>──────── * ───────</w:t>
      </w:r>
    </w:p>
    <w:p w14:paraId="639F8ACA" w14:textId="77777777" w:rsidR="008C2B7B" w:rsidRDefault="008C2B7B" w:rsidP="008C2B7B">
      <w:pPr>
        <w:jc w:val="center"/>
      </w:pPr>
    </w:p>
    <w:p w14:paraId="7A9C409F" w14:textId="77777777" w:rsidR="008C2B7B" w:rsidRDefault="008C2B7B" w:rsidP="008C2B7B">
      <w:pPr>
        <w:jc w:val="center"/>
      </w:pPr>
    </w:p>
    <w:p w14:paraId="5767FA6A" w14:textId="77777777" w:rsidR="008C2B7B" w:rsidRPr="00C33FB4" w:rsidRDefault="008C2B7B" w:rsidP="008C2B7B">
      <w:pPr>
        <w:jc w:val="center"/>
        <w:rPr>
          <w:sz w:val="64"/>
          <w:szCs w:val="64"/>
        </w:rPr>
      </w:pPr>
      <w:r w:rsidRPr="00C33FB4">
        <w:rPr>
          <w:sz w:val="64"/>
          <w:szCs w:val="64"/>
        </w:rPr>
        <w:t>ĐỒ ÁN</w:t>
      </w:r>
    </w:p>
    <w:p w14:paraId="4AFE88A7" w14:textId="77777777" w:rsidR="008C2B7B" w:rsidRPr="0059021C" w:rsidRDefault="008C2B7B" w:rsidP="008C2B7B">
      <w:pPr>
        <w:jc w:val="center"/>
        <w:rPr>
          <w:b/>
          <w:sz w:val="64"/>
          <w:szCs w:val="64"/>
        </w:rPr>
      </w:pPr>
      <w:r w:rsidRPr="0059021C">
        <w:rPr>
          <w:b/>
          <w:sz w:val="64"/>
          <w:szCs w:val="64"/>
        </w:rPr>
        <w:t>TỐT NGHIỆP ĐẠI HỌC</w:t>
      </w:r>
    </w:p>
    <w:p w14:paraId="21CD47D6" w14:textId="77777777" w:rsidR="008C2B7B" w:rsidRPr="008546A8" w:rsidRDefault="008C2B7B" w:rsidP="008C2B7B">
      <w:pPr>
        <w:jc w:val="center"/>
        <w:rPr>
          <w:rFonts w:ascii="Arial" w:hAnsi="Arial" w:cs="Arial"/>
          <w:sz w:val="40"/>
          <w:szCs w:val="40"/>
        </w:rPr>
      </w:pPr>
      <w:r w:rsidRPr="008546A8">
        <w:rPr>
          <w:rFonts w:ascii="Arial" w:hAnsi="Arial" w:cs="Arial"/>
          <w:sz w:val="40"/>
          <w:szCs w:val="40"/>
        </w:rPr>
        <w:t>NGÀNH CÔNG NGHỆ THÔNG TIN</w:t>
      </w:r>
    </w:p>
    <w:p w14:paraId="5B499610" w14:textId="77777777" w:rsidR="008C2B7B" w:rsidRDefault="008C2B7B" w:rsidP="008C2B7B">
      <w:pPr>
        <w:jc w:val="center"/>
      </w:pPr>
    </w:p>
    <w:p w14:paraId="310EBBEE" w14:textId="77777777" w:rsidR="008C2B7B" w:rsidRDefault="008C2B7B" w:rsidP="008C2B7B">
      <w:pPr>
        <w:jc w:val="center"/>
      </w:pPr>
    </w:p>
    <w:p w14:paraId="1D4C6451" w14:textId="77777777" w:rsidR="008C2B7B" w:rsidRDefault="008C2B7B" w:rsidP="008C2B7B">
      <w:pPr>
        <w:jc w:val="center"/>
      </w:pPr>
    </w:p>
    <w:p w14:paraId="16B13C83" w14:textId="28A964F2" w:rsidR="008C2B7B" w:rsidRPr="00C76599" w:rsidRDefault="008C2B7B" w:rsidP="008C2B7B">
      <w:pPr>
        <w:ind w:left="340" w:right="340"/>
        <w:jc w:val="center"/>
        <w:rPr>
          <w:b/>
          <w:sz w:val="44"/>
          <w:szCs w:val="44"/>
        </w:rPr>
      </w:pPr>
      <w:r w:rsidRPr="00C76599">
        <w:rPr>
          <w:b/>
          <w:sz w:val="44"/>
          <w:szCs w:val="44"/>
        </w:rPr>
        <w:t xml:space="preserve">XÂY DỰNG HỆ THỐNG </w:t>
      </w:r>
      <w:r w:rsidR="00767C59">
        <w:rPr>
          <w:b/>
          <w:sz w:val="44"/>
          <w:szCs w:val="44"/>
        </w:rPr>
        <w:t>ĐIỂM DANH TRỰC TUYẾN</w:t>
      </w:r>
    </w:p>
    <w:p w14:paraId="286B3333" w14:textId="77777777" w:rsidR="008C2B7B" w:rsidRDefault="008C2B7B" w:rsidP="008C2B7B">
      <w:pPr>
        <w:jc w:val="center"/>
      </w:pPr>
    </w:p>
    <w:p w14:paraId="3397FB8D" w14:textId="77777777" w:rsidR="008C2B7B" w:rsidRDefault="008C2B7B" w:rsidP="008C2B7B">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170" w:type="dxa"/>
        </w:tblCellMar>
        <w:tblLook w:val="04A0" w:firstRow="1" w:lastRow="0" w:firstColumn="1" w:lastColumn="0" w:noHBand="0" w:noVBand="1"/>
      </w:tblPr>
      <w:tblGrid>
        <w:gridCol w:w="5382"/>
        <w:gridCol w:w="3389"/>
      </w:tblGrid>
      <w:tr w:rsidR="008C2B7B" w:rsidRPr="006A2ECD" w14:paraId="40C3BBE0" w14:textId="77777777" w:rsidTr="00761921">
        <w:trPr>
          <w:cnfStyle w:val="100000000000" w:firstRow="1" w:lastRow="0" w:firstColumn="0" w:lastColumn="0" w:oddVBand="0" w:evenVBand="0" w:oddHBand="0" w:evenHBand="0" w:firstRowFirstColumn="0" w:firstRowLastColumn="0" w:lastRowFirstColumn="0" w:lastRowLastColumn="0"/>
          <w:trHeight w:hRule="exact" w:val="567"/>
        </w:trPr>
        <w:tc>
          <w:tcPr>
            <w:tcW w:w="5382" w:type="dxa"/>
            <w:vAlign w:val="center"/>
          </w:tcPr>
          <w:p w14:paraId="689A29C3" w14:textId="77777777" w:rsidR="008C2B7B" w:rsidRPr="00620148" w:rsidRDefault="008C2B7B" w:rsidP="00761921">
            <w:pPr>
              <w:jc w:val="right"/>
              <w:rPr>
                <w:b w:val="0"/>
                <w:sz w:val="28"/>
                <w:szCs w:val="28"/>
              </w:rPr>
            </w:pPr>
            <w:r w:rsidRPr="00620148">
              <w:rPr>
                <w:b w:val="0"/>
                <w:sz w:val="28"/>
                <w:szCs w:val="28"/>
              </w:rPr>
              <w:t>Giảng viên hướng dẫn:</w:t>
            </w:r>
          </w:p>
        </w:tc>
        <w:tc>
          <w:tcPr>
            <w:tcW w:w="3389" w:type="dxa"/>
          </w:tcPr>
          <w:p w14:paraId="7D40FA00" w14:textId="0B9281F5" w:rsidR="008C2B7B" w:rsidRPr="00620148" w:rsidRDefault="008C2B7B" w:rsidP="00767C59">
            <w:pPr>
              <w:jc w:val="left"/>
              <w:rPr>
                <w:sz w:val="28"/>
                <w:szCs w:val="28"/>
              </w:rPr>
            </w:pPr>
            <w:r w:rsidRPr="00620148">
              <w:rPr>
                <w:sz w:val="28"/>
                <w:szCs w:val="28"/>
              </w:rPr>
              <w:t xml:space="preserve">PGS.TS </w:t>
            </w:r>
            <w:r w:rsidR="00767C59">
              <w:rPr>
                <w:sz w:val="28"/>
                <w:szCs w:val="28"/>
              </w:rPr>
              <w:t>Tạ Hải Tùng</w:t>
            </w:r>
          </w:p>
        </w:tc>
      </w:tr>
      <w:tr w:rsidR="008C2B7B" w:rsidRPr="006A2ECD" w14:paraId="5E860415" w14:textId="77777777" w:rsidTr="00761921">
        <w:trPr>
          <w:trHeight w:hRule="exact" w:val="567"/>
        </w:trPr>
        <w:tc>
          <w:tcPr>
            <w:tcW w:w="5382" w:type="dxa"/>
            <w:vAlign w:val="center"/>
          </w:tcPr>
          <w:p w14:paraId="300B4D2E" w14:textId="77777777" w:rsidR="008C2B7B" w:rsidRPr="00620148" w:rsidRDefault="008C2B7B" w:rsidP="00761921">
            <w:pPr>
              <w:jc w:val="right"/>
              <w:rPr>
                <w:sz w:val="28"/>
                <w:szCs w:val="28"/>
              </w:rPr>
            </w:pPr>
            <w:r w:rsidRPr="00620148">
              <w:rPr>
                <w:sz w:val="28"/>
                <w:szCs w:val="28"/>
              </w:rPr>
              <w:t>Sinh viên thực hiện:</w:t>
            </w:r>
          </w:p>
        </w:tc>
        <w:tc>
          <w:tcPr>
            <w:tcW w:w="3389" w:type="dxa"/>
          </w:tcPr>
          <w:p w14:paraId="3C9C9828" w14:textId="6A351175" w:rsidR="008C2B7B" w:rsidRPr="00620148" w:rsidRDefault="00767C59" w:rsidP="00761921">
            <w:pPr>
              <w:jc w:val="left"/>
              <w:rPr>
                <w:b/>
                <w:sz w:val="28"/>
                <w:szCs w:val="28"/>
              </w:rPr>
            </w:pPr>
            <w:r>
              <w:rPr>
                <w:b/>
                <w:sz w:val="28"/>
                <w:szCs w:val="28"/>
              </w:rPr>
              <w:t>Nguyễn Hữu Thắng</w:t>
            </w:r>
          </w:p>
        </w:tc>
      </w:tr>
      <w:tr w:rsidR="008C2B7B" w:rsidRPr="006A2ECD" w14:paraId="40FF6434" w14:textId="77777777" w:rsidTr="00761921">
        <w:trPr>
          <w:trHeight w:hRule="exact" w:val="567"/>
        </w:trPr>
        <w:tc>
          <w:tcPr>
            <w:tcW w:w="5382" w:type="dxa"/>
            <w:vAlign w:val="center"/>
          </w:tcPr>
          <w:p w14:paraId="56577364" w14:textId="3A3F3626" w:rsidR="008C2B7B" w:rsidRPr="00620148" w:rsidRDefault="008C2B7B" w:rsidP="00761921">
            <w:pPr>
              <w:jc w:val="right"/>
              <w:rPr>
                <w:sz w:val="28"/>
                <w:szCs w:val="28"/>
              </w:rPr>
            </w:pPr>
          </w:p>
        </w:tc>
        <w:tc>
          <w:tcPr>
            <w:tcW w:w="3389" w:type="dxa"/>
          </w:tcPr>
          <w:p w14:paraId="73F2B464" w14:textId="1A4E4768" w:rsidR="008C2B7B" w:rsidRPr="00620148" w:rsidRDefault="00767C59" w:rsidP="00761921">
            <w:pPr>
              <w:jc w:val="left"/>
              <w:rPr>
                <w:b/>
                <w:sz w:val="28"/>
                <w:szCs w:val="28"/>
              </w:rPr>
            </w:pPr>
            <w:r>
              <w:rPr>
                <w:b/>
                <w:sz w:val="28"/>
                <w:szCs w:val="28"/>
              </w:rPr>
              <w:t>Vũ Hồng Thắng</w:t>
            </w:r>
          </w:p>
        </w:tc>
      </w:tr>
    </w:tbl>
    <w:p w14:paraId="20B3ECBE" w14:textId="77777777" w:rsidR="008C2B7B" w:rsidRDefault="008C2B7B" w:rsidP="008C2B7B">
      <w:pPr>
        <w:jc w:val="left"/>
      </w:pPr>
    </w:p>
    <w:p w14:paraId="318E044C" w14:textId="77777777" w:rsidR="008C2B7B" w:rsidRDefault="008C2B7B" w:rsidP="008C2B7B">
      <w:pPr>
        <w:tabs>
          <w:tab w:val="left" w:pos="8040"/>
        </w:tabs>
        <w:spacing w:after="0"/>
        <w:jc w:val="left"/>
      </w:pPr>
      <w:r>
        <w:tab/>
      </w:r>
    </w:p>
    <w:p w14:paraId="3047B831" w14:textId="77777777" w:rsidR="008C2B7B" w:rsidRDefault="008C2B7B" w:rsidP="008C2B7B">
      <w:pPr>
        <w:tabs>
          <w:tab w:val="center" w:pos="4390"/>
          <w:tab w:val="left" w:pos="6615"/>
        </w:tabs>
        <w:spacing w:before="0" w:after="240"/>
        <w:jc w:val="left"/>
        <w:rPr>
          <w:rFonts w:ascii="Arial" w:hAnsi="Arial" w:cs="Arial"/>
          <w:sz w:val="40"/>
          <w:szCs w:val="40"/>
        </w:rPr>
        <w:sectPr w:rsidR="008C2B7B" w:rsidSect="00301514">
          <w:footerReference w:type="even" r:id="rId8"/>
          <w:pgSz w:w="11900" w:h="16840"/>
          <w:pgMar w:top="1134" w:right="1134" w:bottom="1134" w:left="1985" w:header="851" w:footer="1247" w:gutter="0"/>
          <w:cols w:space="708"/>
          <w:docGrid w:linePitch="360"/>
        </w:sectPr>
      </w:pPr>
      <w:r>
        <w:tab/>
        <w:t>HÀ NỘI 12-2018</w:t>
      </w:r>
      <w:r>
        <w:tab/>
      </w:r>
    </w:p>
    <w:p w14:paraId="7061017C" w14:textId="77777777" w:rsidR="008C2B7B" w:rsidRPr="00C41065" w:rsidRDefault="008C2B7B" w:rsidP="008C2B7B">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8244041"/>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7E6A7CE4" w14:textId="32BD2966" w:rsidR="008C2B7B" w:rsidRPr="00FD5F65" w:rsidRDefault="008C2B7B" w:rsidP="008C2B7B">
      <w:pPr>
        <w:spacing w:before="0" w:after="0" w:line="288" w:lineRule="auto"/>
        <w:rPr>
          <w:lang w:val="fr-FR"/>
        </w:rPr>
      </w:pPr>
      <w:r w:rsidRPr="00FD5F65">
        <w:rPr>
          <w:lang w:val="fr-FR"/>
        </w:rPr>
        <w:t>Họ và tên sinh viên</w:t>
      </w:r>
      <w:r>
        <w:rPr>
          <w:lang w:val="fr-FR"/>
        </w:rPr>
        <w:t xml:space="preserve"> </w:t>
      </w:r>
      <w:r w:rsidRPr="00FD5F65">
        <w:rPr>
          <w:lang w:val="fr-FR"/>
        </w:rPr>
        <w:t xml:space="preserve">: </w:t>
      </w:r>
      <w:r>
        <w:rPr>
          <w:lang w:val="fr-FR"/>
        </w:rPr>
        <w:t>Nguyễn Hữu Thắng</w:t>
      </w:r>
    </w:p>
    <w:p w14:paraId="564639BA" w14:textId="4108D85D" w:rsidR="008C2B7B" w:rsidRPr="00FD5F65" w:rsidRDefault="008C2B7B" w:rsidP="008C2B7B">
      <w:pPr>
        <w:spacing w:before="0" w:after="0" w:line="288" w:lineRule="auto"/>
        <w:rPr>
          <w:lang w:val="fr-FR"/>
        </w:rPr>
      </w:pPr>
      <w:r w:rsidRPr="00FD5F65">
        <w:rPr>
          <w:lang w:val="fr-FR"/>
        </w:rPr>
        <w:t>Điện thoại liên lạc</w:t>
      </w:r>
      <w:r>
        <w:rPr>
          <w:lang w:val="fr-FR"/>
        </w:rPr>
        <w:t xml:space="preserve"> </w:t>
      </w:r>
      <w:r w:rsidRPr="00FD5F65">
        <w:rPr>
          <w:lang w:val="fr-FR"/>
        </w:rPr>
        <w:t xml:space="preserve">: </w:t>
      </w:r>
      <w:r>
        <w:rPr>
          <w:lang w:val="fr-FR"/>
        </w:rPr>
        <w:t>0356308865</w:t>
      </w:r>
      <w:r w:rsidRPr="00FD5F65">
        <w:rPr>
          <w:lang w:val="fr-FR"/>
        </w:rPr>
        <w:tab/>
      </w:r>
      <w:r w:rsidRPr="00FD5F65">
        <w:rPr>
          <w:lang w:val="fr-FR"/>
        </w:rPr>
        <w:tab/>
        <w:t>Email</w:t>
      </w:r>
      <w:r>
        <w:rPr>
          <w:lang w:val="fr-FR"/>
        </w:rPr>
        <w:t xml:space="preserve"> : thangnh1997soict@gmail.com</w:t>
      </w:r>
    </w:p>
    <w:p w14:paraId="5B2B5085" w14:textId="28AFBE12" w:rsidR="008C2B7B" w:rsidRDefault="008C2B7B" w:rsidP="008C2B7B">
      <w:pPr>
        <w:rPr>
          <w:lang w:val="fr-FR"/>
        </w:rPr>
      </w:pPr>
      <w:r w:rsidRPr="00FD5F65">
        <w:rPr>
          <w:lang w:val="fr-FR"/>
        </w:rPr>
        <w:t>Lớp</w:t>
      </w:r>
      <w:r>
        <w:rPr>
          <w:lang w:val="fr-FR"/>
        </w:rPr>
        <w:t xml:space="preserve"> </w:t>
      </w:r>
      <w:r w:rsidRPr="00FD5F65">
        <w:rPr>
          <w:lang w:val="fr-FR"/>
        </w:rPr>
        <w:t>: CN-CNTT</w:t>
      </w:r>
      <w:r>
        <w:rPr>
          <w:lang w:val="fr-FR"/>
        </w:rPr>
        <w:t xml:space="preserve">03 </w:t>
      </w:r>
      <w:r w:rsidRPr="00FD5F65">
        <w:rPr>
          <w:lang w:val="fr-FR"/>
        </w:rPr>
        <w:t>K60</w:t>
      </w:r>
      <w:r w:rsidRPr="00FD5F65">
        <w:rPr>
          <w:lang w:val="fr-FR"/>
        </w:rPr>
        <w:tab/>
      </w:r>
      <w:r w:rsidRPr="00FD5F65">
        <w:rPr>
          <w:lang w:val="fr-FR"/>
        </w:rPr>
        <w:tab/>
      </w:r>
      <w:r w:rsidRPr="00FD5F65">
        <w:rPr>
          <w:lang w:val="fr-FR"/>
        </w:rPr>
        <w:tab/>
        <w:t>Hệ đào tạo</w:t>
      </w:r>
      <w:r>
        <w:rPr>
          <w:lang w:val="fr-FR"/>
        </w:rPr>
        <w:t xml:space="preserve"> </w:t>
      </w:r>
      <w:r w:rsidRPr="00FD5F65">
        <w:rPr>
          <w:lang w:val="fr-FR"/>
        </w:rPr>
        <w:t>: Chính quy</w:t>
      </w:r>
    </w:p>
    <w:p w14:paraId="0CCC148E" w14:textId="018E659B" w:rsidR="008C2B7B" w:rsidRPr="00FD5F65" w:rsidRDefault="008C2B7B" w:rsidP="008C2B7B">
      <w:pPr>
        <w:spacing w:before="0" w:after="0" w:line="288" w:lineRule="auto"/>
        <w:rPr>
          <w:lang w:val="fr-FR"/>
        </w:rPr>
      </w:pPr>
      <w:r w:rsidRPr="00FD5F65">
        <w:rPr>
          <w:lang w:val="fr-FR"/>
        </w:rPr>
        <w:t>Họ và tên sinh viên</w:t>
      </w:r>
      <w:r>
        <w:rPr>
          <w:lang w:val="fr-FR"/>
        </w:rPr>
        <w:t xml:space="preserve"> </w:t>
      </w:r>
      <w:r w:rsidRPr="00FD5F65">
        <w:rPr>
          <w:lang w:val="fr-FR"/>
        </w:rPr>
        <w:t xml:space="preserve">: </w:t>
      </w:r>
      <w:r>
        <w:rPr>
          <w:lang w:val="fr-FR"/>
        </w:rPr>
        <w:t>Vũ Hồng Thắng</w:t>
      </w:r>
    </w:p>
    <w:p w14:paraId="0C3D4390" w14:textId="77777777" w:rsidR="008C2B7B" w:rsidRPr="00FD5F65" w:rsidRDefault="008C2B7B" w:rsidP="008C2B7B">
      <w:pPr>
        <w:spacing w:before="0" w:after="0" w:line="288" w:lineRule="auto"/>
        <w:rPr>
          <w:lang w:val="fr-FR"/>
        </w:rPr>
      </w:pPr>
      <w:r w:rsidRPr="00FD5F65">
        <w:rPr>
          <w:lang w:val="fr-FR"/>
        </w:rPr>
        <w:t>Điện thoại liên lạc</w:t>
      </w:r>
      <w:r>
        <w:rPr>
          <w:lang w:val="fr-FR"/>
        </w:rPr>
        <w:t xml:space="preserve"> </w:t>
      </w:r>
      <w:r w:rsidRPr="00FD5F65">
        <w:rPr>
          <w:lang w:val="fr-FR"/>
        </w:rPr>
        <w:t xml:space="preserve">: </w:t>
      </w:r>
      <w:r>
        <w:rPr>
          <w:lang w:val="fr-FR"/>
        </w:rPr>
        <w:t>0356308865</w:t>
      </w:r>
      <w:r w:rsidRPr="00FD5F65">
        <w:rPr>
          <w:lang w:val="fr-FR"/>
        </w:rPr>
        <w:tab/>
      </w:r>
      <w:r w:rsidRPr="00FD5F65">
        <w:rPr>
          <w:lang w:val="fr-FR"/>
        </w:rPr>
        <w:tab/>
        <w:t>Email</w:t>
      </w:r>
      <w:r>
        <w:rPr>
          <w:lang w:val="fr-FR"/>
        </w:rPr>
        <w:t xml:space="preserve"> : thangnh1997soict@gmail.com</w:t>
      </w:r>
    </w:p>
    <w:p w14:paraId="791B6EEF" w14:textId="50FCBEE8" w:rsidR="008C2B7B" w:rsidRPr="001B1177" w:rsidRDefault="008C2B7B" w:rsidP="008C2B7B">
      <w:r w:rsidRPr="00FD5F65">
        <w:rPr>
          <w:lang w:val="fr-FR"/>
        </w:rPr>
        <w:t>Lớp</w:t>
      </w:r>
      <w:r>
        <w:rPr>
          <w:lang w:val="fr-FR"/>
        </w:rPr>
        <w:t xml:space="preserve"> </w:t>
      </w:r>
      <w:r w:rsidRPr="00FD5F65">
        <w:rPr>
          <w:lang w:val="fr-FR"/>
        </w:rPr>
        <w:t>: CN-CNTT</w:t>
      </w:r>
      <w:r>
        <w:rPr>
          <w:lang w:val="fr-FR"/>
        </w:rPr>
        <w:t xml:space="preserve">03 </w:t>
      </w:r>
      <w:r w:rsidRPr="00FD5F65">
        <w:rPr>
          <w:lang w:val="fr-FR"/>
        </w:rPr>
        <w:t>K60</w:t>
      </w:r>
      <w:r w:rsidRPr="00FD5F65">
        <w:rPr>
          <w:lang w:val="fr-FR"/>
        </w:rPr>
        <w:tab/>
      </w:r>
      <w:r w:rsidRPr="00FD5F65">
        <w:rPr>
          <w:lang w:val="fr-FR"/>
        </w:rPr>
        <w:tab/>
      </w:r>
      <w:r w:rsidRPr="00FD5F65">
        <w:rPr>
          <w:lang w:val="fr-FR"/>
        </w:rPr>
        <w:tab/>
        <w:t>Hệ đào tạo</w:t>
      </w:r>
      <w:r>
        <w:rPr>
          <w:lang w:val="fr-FR"/>
        </w:rPr>
        <w:t xml:space="preserve"> </w:t>
      </w:r>
      <w:r w:rsidRPr="00FD5F65">
        <w:rPr>
          <w:lang w:val="fr-FR"/>
        </w:rPr>
        <w:t>: Chính quy</w:t>
      </w:r>
    </w:p>
    <w:p w14:paraId="27BCD7A2" w14:textId="595EBBA5" w:rsidR="008C2B7B" w:rsidRPr="00230F73" w:rsidRDefault="008C2B7B" w:rsidP="008C2B7B">
      <w:pPr>
        <w:rPr>
          <w:lang w:val="fr-FR"/>
        </w:rPr>
      </w:pPr>
      <w:r>
        <w:rPr>
          <w:lang w:val="fr-FR"/>
        </w:rPr>
        <w:t>Chúng tôi</w:t>
      </w:r>
      <w:r w:rsidRPr="00230F73">
        <w:rPr>
          <w:lang w:val="fr-FR"/>
        </w:rPr>
        <w:t xml:space="preserve"> – </w:t>
      </w:r>
      <w:r>
        <w:rPr>
          <w:lang w:val="fr-FR"/>
        </w:rPr>
        <w:t>Nguyễn Hữu Thắng và Vũ Hồng Thắng</w:t>
      </w:r>
      <w:r w:rsidRPr="00230F73">
        <w:rPr>
          <w:lang w:val="fr-FR"/>
        </w:rPr>
        <w:t xml:space="preserve"> – cam kết Đồ án Tốt nghiệp (ĐATN) là công trình nghiên cứu của bản thân </w:t>
      </w:r>
      <w:r>
        <w:rPr>
          <w:lang w:val="fr-FR"/>
        </w:rPr>
        <w:t xml:space="preserve">chúng </w:t>
      </w:r>
      <w:r w:rsidRPr="00230F73">
        <w:rPr>
          <w:lang w:val="fr-FR"/>
        </w:rPr>
        <w:t xml:space="preserve">tôi dưới sự hướng dẫn của </w:t>
      </w:r>
      <w:r>
        <w:rPr>
          <w:i/>
          <w:iCs/>
          <w:lang w:val="fr-FR"/>
        </w:rPr>
        <w:t>học PGS- TS. Tạ Hải Tùng</w:t>
      </w:r>
      <w:r w:rsidRPr="00230F73">
        <w:rPr>
          <w:lang w:val="fr-FR"/>
        </w:rPr>
        <w:t>. Các kết quả nêu trong ĐATN là trung thực, là thành quả của riêng</w:t>
      </w:r>
      <w:r>
        <w:rPr>
          <w:lang w:val="fr-FR"/>
        </w:rPr>
        <w:t xml:space="preserve"> chúng</w:t>
      </w:r>
      <w:r w:rsidRPr="00230F73">
        <w:rPr>
          <w:lang w:val="fr-FR"/>
        </w:rPr>
        <w:t xml:space="preserve"> tôi, không sao chép theo bất kỳ công trình nào khác. </w:t>
      </w:r>
      <w:r>
        <w:rPr>
          <w:lang w:val="fr-FR"/>
        </w:rPr>
        <w:t>Tất cả những</w:t>
      </w:r>
      <w:r w:rsidRPr="00230F73">
        <w:rPr>
          <w:lang w:val="fr-FR"/>
        </w:rPr>
        <w:t xml:space="preserve"> tham khảo trong ĐATN – bao gồm hình ảnh, bảng biểu, số liệu, và các câu từ trích dẫn – đều được ghi rõ ràng và đầy đủ nguồn gốc trong danh mục tài liệu tham khảo.</w:t>
      </w:r>
      <w:r>
        <w:rPr>
          <w:lang w:val="fr-FR"/>
        </w:rPr>
        <w:t xml:space="preserve"> Chúng t</w:t>
      </w:r>
      <w:r w:rsidRPr="00230F73">
        <w:rPr>
          <w:lang w:val="fr-FR"/>
        </w:rPr>
        <w:t>ôi xin hoàn toàn chịu trách nhiệm với dù chỉ một sao chép vi phạm quy chế của nhà trường.</w:t>
      </w:r>
    </w:p>
    <w:tbl>
      <w:tblPr>
        <w:tblW w:w="0" w:type="auto"/>
        <w:tblLook w:val="01E0" w:firstRow="1" w:lastRow="1" w:firstColumn="1" w:lastColumn="1" w:noHBand="0" w:noVBand="0"/>
      </w:tblPr>
      <w:tblGrid>
        <w:gridCol w:w="4380"/>
        <w:gridCol w:w="4401"/>
      </w:tblGrid>
      <w:tr w:rsidR="008C2B7B" w:rsidRPr="00A2369E" w14:paraId="5500D681" w14:textId="77777777" w:rsidTr="00761921">
        <w:tc>
          <w:tcPr>
            <w:tcW w:w="4380" w:type="dxa"/>
          </w:tcPr>
          <w:p w14:paraId="12A9291D" w14:textId="77777777" w:rsidR="008C2B7B" w:rsidRPr="00230F73" w:rsidRDefault="008C2B7B" w:rsidP="00761921">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7E9AE70B" w14:textId="77777777" w:rsidR="008C2B7B" w:rsidRPr="00230F73" w:rsidRDefault="008C2B7B" w:rsidP="00761921">
            <w:pPr>
              <w:jc w:val="center"/>
              <w:rPr>
                <w:i/>
                <w:lang w:val="fr-FR"/>
              </w:rPr>
            </w:pPr>
            <w:r w:rsidRPr="00230F73">
              <w:rPr>
                <w:i/>
                <w:lang w:val="fr-FR"/>
              </w:rPr>
              <w:t>Hà Nội, ngày    tháng    năm</w:t>
            </w:r>
          </w:p>
          <w:p w14:paraId="179E82F7" w14:textId="77777777" w:rsidR="008C2B7B" w:rsidRPr="00230F73" w:rsidRDefault="008C2B7B" w:rsidP="00761921">
            <w:pPr>
              <w:jc w:val="center"/>
              <w:rPr>
                <w:lang w:val="fr-FR"/>
              </w:rPr>
            </w:pPr>
            <w:r w:rsidRPr="00230F73">
              <w:rPr>
                <w:lang w:val="fr-FR"/>
              </w:rPr>
              <w:t>Tác giả ĐATN</w:t>
            </w:r>
          </w:p>
          <w:p w14:paraId="3712FBD9" w14:textId="77777777" w:rsidR="008C2B7B" w:rsidRPr="00230F73" w:rsidRDefault="008C2B7B" w:rsidP="00761921">
            <w:pPr>
              <w:jc w:val="center"/>
              <w:rPr>
                <w:lang w:val="fr-FR"/>
              </w:rPr>
            </w:pPr>
          </w:p>
          <w:p w14:paraId="6E547D8F" w14:textId="77777777" w:rsidR="008C2B7B" w:rsidRPr="00230F73" w:rsidRDefault="008C2B7B" w:rsidP="00761921">
            <w:pPr>
              <w:jc w:val="center"/>
              <w:rPr>
                <w:lang w:val="fr-FR"/>
              </w:rPr>
            </w:pPr>
          </w:p>
          <w:p w14:paraId="3A61CCF6" w14:textId="77777777" w:rsidR="008C2B7B" w:rsidRPr="00230F73" w:rsidRDefault="008C2B7B" w:rsidP="00761921">
            <w:pPr>
              <w:jc w:val="center"/>
              <w:rPr>
                <w:i/>
                <w:iCs/>
                <w:lang w:val="fr-FR"/>
              </w:rPr>
            </w:pPr>
            <w:r w:rsidRPr="00230F73">
              <w:rPr>
                <w:i/>
                <w:iCs/>
                <w:lang w:val="fr-FR"/>
              </w:rPr>
              <w:t>Họ và tên sinh viên</w:t>
            </w:r>
          </w:p>
        </w:tc>
      </w:tr>
    </w:tbl>
    <w:p w14:paraId="086192F2" w14:textId="77777777" w:rsidR="00BF4388" w:rsidRDefault="00BF4388" w:rsidP="00BF4388">
      <w:pPr>
        <w:jc w:val="center"/>
      </w:pPr>
    </w:p>
    <w:p w14:paraId="224F0AC2" w14:textId="77777777" w:rsidR="00BF4388" w:rsidRDefault="00BF4388" w:rsidP="00BF4388">
      <w:pPr>
        <w:jc w:val="center"/>
      </w:pPr>
    </w:p>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8244042"/>
      <w:r w:rsidRPr="00230F73">
        <w:rPr>
          <w:lang w:val="fr-FR"/>
        </w:rPr>
        <w:lastRenderedPageBreak/>
        <w:t>Lời cảm ơn</w:t>
      </w:r>
      <w:bookmarkEnd w:id="10"/>
      <w:bookmarkEnd w:id="11"/>
    </w:p>
    <w:p w14:paraId="1A01D10B" w14:textId="76707B0F" w:rsidR="001B1177" w:rsidRDefault="001B1177" w:rsidP="001B1177">
      <w:pPr>
        <w:ind w:firstLine="720"/>
      </w:pPr>
      <w:bookmarkStart w:id="12" w:name="_Toc510882183"/>
      <w:r>
        <w:t>Để hoàn thành được đồ án tốt nghiệp này chúng tôi đã nhận được sự giúp đỡ rất nhiều từ thầy cô, gia đình, bạn bè, đồng nghiệp và người thân.</w:t>
      </w:r>
    </w:p>
    <w:p w14:paraId="52BD462C" w14:textId="5E47FD9D" w:rsidR="001B1177" w:rsidRDefault="001B1177" w:rsidP="001B1177">
      <w:pPr>
        <w:ind w:firstLine="720"/>
      </w:pPr>
      <w:r>
        <w:t>Trước hết, chúng tôi xin trân trọng gửi lời cảm ơn đến các thầy cô Viện Công nghệ thông tin – truyền thông nói riêng, và toàn thể các thầy cô trong trường đại học Bách Khoa Hà Nội nói chung đã tận tình giảng dạy chúng tôi trong suốt những năm tháng vừa qua.</w:t>
      </w:r>
    </w:p>
    <w:p w14:paraId="4239E225" w14:textId="1064264C" w:rsidR="001B1177" w:rsidRDefault="001B1177" w:rsidP="001B1177">
      <w:pPr>
        <w:ind w:firstLine="720"/>
      </w:pPr>
      <w:r>
        <w:t>Tiếp theo chúng tôi xin bày tỏ lòng kính trọng và biết ơn sâu sắc tới thầy Tạ Hải Tùng, người trực tiếp hướng dẫn và giúp đỡ chúng tôi thực hiện đồ án này.</w:t>
      </w:r>
    </w:p>
    <w:p w14:paraId="41A58F51" w14:textId="6536D218" w:rsidR="001B1177" w:rsidRDefault="001B1177" w:rsidP="001B1177">
      <w:pPr>
        <w:ind w:firstLine="720"/>
      </w:pPr>
      <w:r>
        <w:t>Và chúng tôi cũng xin gửi lời cám ơn chân thành tới tập thể các anh, chị và bạn bè đang làm việc tại tổng công ty giải pháp doanh nghiệp Viettel đã nhiệt tình giúp đỡ chúng tôi trong suốt thời gian thực tập công ty. Đặc biệt là anh em trong phòng giao dịch điện tử.</w:t>
      </w:r>
    </w:p>
    <w:p w14:paraId="0777E328" w14:textId="50A31AA2" w:rsidR="001B1177" w:rsidRDefault="001B1177" w:rsidP="001B1177">
      <w:pPr>
        <w:ind w:firstLine="720"/>
      </w:pPr>
      <w:r>
        <w:t>Cuối cùng chúng tôi xin ngỏ lời cảm ơn chân thành tới gia đình, nơi nuôi dưỡng chúng tôi khôn lớn và những người bạn đã gắn bó với cả hai ch</w:t>
      </w:r>
      <w:r w:rsidR="006E53E9">
        <w:t xml:space="preserve">úng tôi trong suốt thời gian </w:t>
      </w:r>
      <w:r>
        <w:t xml:space="preserve">học tập tại trường đại học Bách Khoa Hà Nội. </w:t>
      </w:r>
    </w:p>
    <w:p w14:paraId="2E2FFC20" w14:textId="77777777" w:rsidR="003F0040" w:rsidRPr="00230F73" w:rsidRDefault="003F0040" w:rsidP="00AF72F6">
      <w:pPr>
        <w:pStyle w:val="Heading1"/>
        <w:framePr w:wrap="notBeside"/>
        <w:numPr>
          <w:ilvl w:val="0"/>
          <w:numId w:val="0"/>
        </w:numPr>
        <w:rPr>
          <w:lang w:val="fr-FR"/>
        </w:rPr>
      </w:pPr>
      <w:bookmarkStart w:id="13" w:name="_Toc8244043"/>
      <w:r w:rsidRPr="00230F73">
        <w:rPr>
          <w:lang w:val="fr-FR"/>
        </w:rPr>
        <w:lastRenderedPageBreak/>
        <w:t>Tóm tắt</w:t>
      </w:r>
      <w:bookmarkEnd w:id="12"/>
      <w:bookmarkEnd w:id="13"/>
    </w:p>
    <w:p w14:paraId="020EB486" w14:textId="51D7518E" w:rsidR="001B1177" w:rsidRDefault="001B1177" w:rsidP="001B1177">
      <w:pPr>
        <w:ind w:firstLine="709"/>
      </w:pPr>
      <w:bookmarkStart w:id="14" w:name="_Toc510882184"/>
      <w:r>
        <w:t xml:space="preserve">Đồ án tốt nghiệp (ĐATN) được thực hiện với mục đích xây dựng hệ thống hỗ trợ việc điểm danh </w:t>
      </w:r>
      <w:r w:rsidR="0063661E">
        <w:t xml:space="preserve">học sinh, </w:t>
      </w:r>
      <w:r>
        <w:t>sinh viên trong</w:t>
      </w:r>
      <w:r w:rsidR="0063661E">
        <w:t xml:space="preserve"> nhà trường</w:t>
      </w:r>
      <w:r>
        <w:t xml:space="preserve">. Hệ thống hướng tới tính ứng dụng cao, có khả năng thích ứng mềm dẻo với các yêu cầu từ phía người dùng </w:t>
      </w:r>
      <w:r w:rsidRPr="00C062A2">
        <w:t xml:space="preserve">vì vậy nên nội dung đồ án của tập trung vào các </w:t>
      </w:r>
      <w:r>
        <w:t>nhiệm vụ</w:t>
      </w:r>
      <w:r w:rsidRPr="00C062A2">
        <w:t xml:space="preserve"> chính sau:</w:t>
      </w:r>
    </w:p>
    <w:p w14:paraId="7840BBE2" w14:textId="7C2CA2E7" w:rsidR="00C95A67" w:rsidRDefault="00C95A67" w:rsidP="00C95A67">
      <w:pPr>
        <w:numPr>
          <w:ilvl w:val="0"/>
          <w:numId w:val="9"/>
        </w:numPr>
        <w:spacing w:before="0" w:after="0" w:line="288" w:lineRule="auto"/>
        <w:ind w:left="1134" w:hanging="425"/>
      </w:pPr>
      <w:r>
        <w:t>Khảo sát, nghiên cứu để lấy được các quy trình nghiệp vụ và yêu cầu của hệ thống từ phía người dùng.</w:t>
      </w:r>
    </w:p>
    <w:p w14:paraId="6674D399" w14:textId="2AB51442" w:rsidR="00C95A67" w:rsidRDefault="00C95A67" w:rsidP="00C95A67">
      <w:pPr>
        <w:numPr>
          <w:ilvl w:val="0"/>
          <w:numId w:val="9"/>
        </w:numPr>
        <w:spacing w:before="0" w:after="0" w:line="288" w:lineRule="auto"/>
        <w:ind w:left="1134" w:hanging="425"/>
      </w:pPr>
      <w:r>
        <w:t>Đưa ra được bản phân tích thiết kế chi tiết cho hệ thống dựa trên những khảo sát quy trình nghiệp vụ và yêu cầu người dùng của hệ thống điể</w:t>
      </w:r>
      <w:r w:rsidR="006E53E9">
        <w:t>m danh</w:t>
      </w:r>
      <w:r>
        <w:t>.</w:t>
      </w:r>
    </w:p>
    <w:p w14:paraId="2AE67039" w14:textId="06B3B230" w:rsidR="00C95A67" w:rsidRDefault="00C95A67" w:rsidP="00C95A67">
      <w:pPr>
        <w:numPr>
          <w:ilvl w:val="0"/>
          <w:numId w:val="9"/>
        </w:numPr>
        <w:spacing w:before="0" w:after="0" w:line="288" w:lineRule="auto"/>
        <w:ind w:left="1134" w:hanging="425"/>
      </w:pPr>
      <w:r>
        <w:t>Đưa ra và lựa chọn các công nghệ phù hợp để xây dựng hệ thống.</w:t>
      </w:r>
    </w:p>
    <w:p w14:paraId="656BF3CD" w14:textId="2EFCFC66" w:rsidR="00C95A67" w:rsidRDefault="00C95A67" w:rsidP="00C95A67">
      <w:pPr>
        <w:numPr>
          <w:ilvl w:val="0"/>
          <w:numId w:val="9"/>
        </w:numPr>
        <w:spacing w:before="0" w:after="0" w:line="288" w:lineRule="auto"/>
        <w:ind w:left="1134" w:hanging="425"/>
      </w:pPr>
      <w:r>
        <w:t>Tiền hành triển khai và thử nghiệm đưa hệ thống vào sử dụng trong thực tế.</w:t>
      </w:r>
    </w:p>
    <w:p w14:paraId="74430D50" w14:textId="77777777" w:rsidR="00C95A67" w:rsidRDefault="00C95A67" w:rsidP="00C95A67">
      <w:pPr>
        <w:ind w:firstLine="709"/>
      </w:pPr>
      <w:r w:rsidRPr="004366E4">
        <w:rPr>
          <w:b/>
        </w:rPr>
        <w:t>Nội dung của đồ án bao gồm</w:t>
      </w:r>
      <w:r>
        <w:t>:</w:t>
      </w:r>
    </w:p>
    <w:p w14:paraId="4B62A87A" w14:textId="77777777" w:rsidR="00C95A67" w:rsidRPr="00504A44" w:rsidRDefault="00C95A67" w:rsidP="00C95A67">
      <w:pPr>
        <w:numPr>
          <w:ilvl w:val="0"/>
          <w:numId w:val="11"/>
        </w:numPr>
        <w:spacing w:before="0" w:after="0" w:line="288" w:lineRule="auto"/>
      </w:pPr>
      <w:r>
        <w:rPr>
          <w:b/>
          <w:i/>
        </w:rPr>
        <w:t>Mở đầu</w:t>
      </w:r>
    </w:p>
    <w:p w14:paraId="22E6383F" w14:textId="77777777" w:rsidR="00C95A67" w:rsidRPr="00504A44" w:rsidRDefault="00C95A67" w:rsidP="00C95A67">
      <w:pPr>
        <w:ind w:firstLine="709"/>
      </w:pPr>
      <w:r>
        <w:t>Giới thiệu chung về đồ án: tóm lược nhiệm vụ đề tài, môi trường thực hiện và bố cục tóm tắt của đồ án.</w:t>
      </w:r>
    </w:p>
    <w:p w14:paraId="7508A040" w14:textId="670BD71B" w:rsidR="00C95A67" w:rsidRPr="005118A8" w:rsidRDefault="00C95A67" w:rsidP="00C95A67">
      <w:pPr>
        <w:numPr>
          <w:ilvl w:val="0"/>
          <w:numId w:val="10"/>
        </w:numPr>
        <w:spacing w:before="0" w:after="0" w:line="288" w:lineRule="auto"/>
        <w:ind w:left="1134" w:hanging="425"/>
        <w:rPr>
          <w:b/>
          <w:i/>
        </w:rPr>
      </w:pPr>
      <w:r>
        <w:rPr>
          <w:b/>
          <w:i/>
        </w:rPr>
        <w:t>Chương</w:t>
      </w:r>
      <w:r w:rsidRPr="005118A8">
        <w:rPr>
          <w:b/>
          <w:i/>
        </w:rPr>
        <w:t xml:space="preserve"> 1: </w:t>
      </w:r>
      <w:r>
        <w:rPr>
          <w:b/>
          <w:i/>
        </w:rPr>
        <w:t>Giới thiệu đề tài</w:t>
      </w:r>
    </w:p>
    <w:p w14:paraId="66F8AF82" w14:textId="3BE9D5D5" w:rsidR="00C95A67" w:rsidRDefault="00C95A67" w:rsidP="00C95A67">
      <w:pPr>
        <w:ind w:firstLine="709"/>
      </w:pPr>
      <w:r>
        <w:t>Giới thiệu cơ bản về điểm danh, các khảo sát về bài toán từ đó đưa ra mô tả tổng quan về bài toán cần giải quyết. Trong chương này cũng đưa ra các mục tiêu của đồ án. Tóm tắt cơ sở lý thuyết cùng với giới thiệu các công cụ sử dụng để thực hiện đồ án tốt nghiệp.</w:t>
      </w:r>
    </w:p>
    <w:p w14:paraId="6D71FC98" w14:textId="46905A90" w:rsidR="00C95A67" w:rsidRPr="009A1418" w:rsidRDefault="00C95A67" w:rsidP="00C95A67">
      <w:pPr>
        <w:numPr>
          <w:ilvl w:val="0"/>
          <w:numId w:val="10"/>
        </w:numPr>
        <w:spacing w:before="0" w:after="0" w:line="288" w:lineRule="auto"/>
        <w:ind w:left="1134" w:hanging="425"/>
        <w:rPr>
          <w:b/>
          <w:i/>
        </w:rPr>
      </w:pPr>
      <w:r>
        <w:rPr>
          <w:b/>
          <w:i/>
        </w:rPr>
        <w:t>Chương</w:t>
      </w:r>
      <w:r w:rsidRPr="009A1418">
        <w:rPr>
          <w:b/>
          <w:i/>
        </w:rPr>
        <w:t xml:space="preserve"> 2: </w:t>
      </w:r>
      <w:r>
        <w:rPr>
          <w:b/>
          <w:i/>
        </w:rPr>
        <w:t>Khảo sát và phân tích yêu cầu</w:t>
      </w:r>
    </w:p>
    <w:p w14:paraId="48F4426A" w14:textId="6A0D7772" w:rsidR="00C95A67" w:rsidRDefault="00C95A67" w:rsidP="00C95A67">
      <w:pPr>
        <w:tabs>
          <w:tab w:val="left" w:pos="0"/>
        </w:tabs>
        <w:spacing w:before="120"/>
      </w:pPr>
      <w:r>
        <w:tab/>
        <w:t>Nội dung của chương tập trung và việc phân tích các chức năng và dữ liệu của hệ thống dựa trên các khảo sát về các quy trình xử lý và yêu cầu người dùng. Tập trung sâu về việc phân tích các chức năng quan trọng và được cả hai thực hiện.</w:t>
      </w:r>
    </w:p>
    <w:p w14:paraId="0057263B" w14:textId="2F1F6668" w:rsidR="000124D4" w:rsidRPr="000124D4" w:rsidRDefault="000124D4" w:rsidP="000124D4">
      <w:pPr>
        <w:numPr>
          <w:ilvl w:val="0"/>
          <w:numId w:val="10"/>
        </w:numPr>
        <w:spacing w:before="0" w:after="0" w:line="288" w:lineRule="auto"/>
        <w:ind w:left="1134" w:hanging="425"/>
        <w:rPr>
          <w:b/>
          <w:i/>
        </w:rPr>
      </w:pPr>
      <w:r>
        <w:rPr>
          <w:b/>
          <w:i/>
        </w:rPr>
        <w:t>Chương 3</w:t>
      </w:r>
      <w:r w:rsidRPr="009A1418">
        <w:rPr>
          <w:b/>
          <w:i/>
        </w:rPr>
        <w:t xml:space="preserve">: </w:t>
      </w:r>
      <w:r>
        <w:rPr>
          <w:b/>
          <w:i/>
        </w:rPr>
        <w:t>Công nghệ sử dụng</w:t>
      </w:r>
    </w:p>
    <w:p w14:paraId="21AC3ABD" w14:textId="163381CC" w:rsidR="000124D4" w:rsidRDefault="000124D4" w:rsidP="00C95A67">
      <w:pPr>
        <w:tabs>
          <w:tab w:val="left" w:pos="0"/>
        </w:tabs>
        <w:spacing w:before="120"/>
      </w:pPr>
    </w:p>
    <w:p w14:paraId="510725F5" w14:textId="77777777" w:rsidR="000124D4" w:rsidRDefault="000124D4" w:rsidP="00C95A67">
      <w:pPr>
        <w:tabs>
          <w:tab w:val="left" w:pos="0"/>
        </w:tabs>
        <w:spacing w:before="120"/>
      </w:pPr>
    </w:p>
    <w:p w14:paraId="5DA4A543" w14:textId="7428A555" w:rsidR="00C95A67" w:rsidRDefault="000124D4" w:rsidP="00C95A67">
      <w:pPr>
        <w:numPr>
          <w:ilvl w:val="0"/>
          <w:numId w:val="10"/>
        </w:numPr>
        <w:spacing w:before="120" w:line="288" w:lineRule="auto"/>
        <w:ind w:left="1134" w:hanging="425"/>
      </w:pPr>
      <w:r>
        <w:rPr>
          <w:b/>
          <w:i/>
        </w:rPr>
        <w:lastRenderedPageBreak/>
        <w:t>Chương 4: Phát triển và triển khai hệ thống</w:t>
      </w:r>
      <w:r w:rsidR="00237863">
        <w:rPr>
          <w:b/>
          <w:i/>
        </w:rPr>
        <w:t>`</w:t>
      </w:r>
    </w:p>
    <w:p w14:paraId="1064E37E" w14:textId="77777777" w:rsidR="00C95A67" w:rsidRDefault="00C95A67" w:rsidP="00C95A67">
      <w:pPr>
        <w:spacing w:before="120"/>
        <w:ind w:firstLine="709"/>
      </w:pPr>
      <w:r>
        <w:t>Dựa vào những phân tích ở trên trong chương trình bày các thiết kế hệ thống về kiến trúc tổng quan, thiết kế chi tiết các lớp cơ bản và thiết kế chi tiết các bảng trong cơ sở dữ liệu.</w:t>
      </w:r>
    </w:p>
    <w:p w14:paraId="09781EAF" w14:textId="77777777" w:rsidR="00C95A67" w:rsidRDefault="00C95A67" w:rsidP="00C95A67">
      <w:pPr>
        <w:spacing w:before="120"/>
        <w:ind w:firstLine="709"/>
      </w:pPr>
      <w:r>
        <w:t>Cùng với đó phần này sẽ trình bày việc xây dựng và thử nghiệm hệ thống, đánh giá tổng quan về ưu, nhược điểm cùng khả năng ứng dụng của hệ thống trong thực tế.</w:t>
      </w:r>
    </w:p>
    <w:p w14:paraId="603DE51B" w14:textId="77777777" w:rsidR="00C95A67" w:rsidRPr="00B30557" w:rsidRDefault="00C95A67" w:rsidP="00C95A67">
      <w:pPr>
        <w:numPr>
          <w:ilvl w:val="0"/>
          <w:numId w:val="10"/>
        </w:numPr>
        <w:spacing w:before="0" w:after="0" w:line="288" w:lineRule="auto"/>
        <w:ind w:left="1134" w:hanging="425"/>
        <w:rPr>
          <w:b/>
          <w:i/>
        </w:rPr>
      </w:pPr>
      <w:r w:rsidRPr="00B30557">
        <w:rPr>
          <w:b/>
          <w:i/>
        </w:rPr>
        <w:t>Kết luận</w:t>
      </w:r>
    </w:p>
    <w:p w14:paraId="418B2C3A" w14:textId="77777777" w:rsidR="00C95A67" w:rsidRDefault="00C95A67" w:rsidP="00C95A67">
      <w:pPr>
        <w:ind w:firstLine="709"/>
      </w:pPr>
      <w:r>
        <w:t>Phần cuối cùng của đồ án sẽ tập trung vào đánh giá các kết quả đạt được của đồ án và những hướng phát triển tương lai để hoàn thiện hệ thống.</w:t>
      </w:r>
    </w:p>
    <w:p w14:paraId="4C60A80D" w14:textId="77777777" w:rsidR="00C95A67" w:rsidRDefault="00C95A67" w:rsidP="001B1177">
      <w:pPr>
        <w:ind w:firstLine="709"/>
      </w:pPr>
    </w:p>
    <w:p w14:paraId="40E174E1" w14:textId="77777777" w:rsidR="007B77B5" w:rsidRPr="00230F73" w:rsidRDefault="007B77B5" w:rsidP="00AF72F6">
      <w:pPr>
        <w:pStyle w:val="Heading1"/>
        <w:framePr w:wrap="notBeside"/>
        <w:numPr>
          <w:ilvl w:val="0"/>
          <w:numId w:val="0"/>
        </w:numPr>
        <w:rPr>
          <w:lang w:val="vi-VN"/>
        </w:rPr>
      </w:pPr>
      <w:bookmarkStart w:id="15" w:name="_Toc8244044"/>
      <w:r w:rsidRPr="00230F73">
        <w:rPr>
          <w:lang w:val="vi-VN"/>
        </w:rPr>
        <w:lastRenderedPageBreak/>
        <w:t>Abstract</w:t>
      </w:r>
      <w:bookmarkEnd w:id="14"/>
      <w:bookmarkEnd w:id="15"/>
    </w:p>
    <w:p w14:paraId="04303BD8" w14:textId="12C6A9E6" w:rsidR="006E53E9" w:rsidRDefault="006E53E9" w:rsidP="006E53E9">
      <w:pPr>
        <w:ind w:firstLine="709"/>
      </w:pPr>
      <w:bookmarkStart w:id="16" w:name="_Toc510882185"/>
      <w:r>
        <w:t>The objectives of graduation project are to build a system supporting the rollcalling in the school system. The system is able to be highly applicable, flexibly adaptable to the users’ requirements; therefore, the content of project is focused on some main points:</w:t>
      </w:r>
    </w:p>
    <w:p w14:paraId="497489B6" w14:textId="49DEDEE8" w:rsidR="006E53E9" w:rsidRDefault="006E53E9" w:rsidP="006E53E9">
      <w:pPr>
        <w:numPr>
          <w:ilvl w:val="0"/>
          <w:numId w:val="12"/>
        </w:numPr>
        <w:tabs>
          <w:tab w:val="clear" w:pos="720"/>
          <w:tab w:val="num" w:pos="1134"/>
        </w:tabs>
        <w:spacing w:before="0" w:after="0" w:line="288" w:lineRule="auto"/>
        <w:ind w:left="1134" w:hanging="425"/>
      </w:pPr>
      <w:r>
        <w:t xml:space="preserve">Making surveys to get procedures </w:t>
      </w:r>
      <w:r w:rsidR="00AC4BD9">
        <w:t>and system requirements</w:t>
      </w:r>
      <w:r>
        <w:t>.</w:t>
      </w:r>
    </w:p>
    <w:p w14:paraId="16D3E675" w14:textId="35804DC0" w:rsidR="006E53E9" w:rsidRDefault="006E53E9" w:rsidP="006E53E9">
      <w:pPr>
        <w:numPr>
          <w:ilvl w:val="0"/>
          <w:numId w:val="12"/>
        </w:numPr>
        <w:tabs>
          <w:tab w:val="clear" w:pos="720"/>
          <w:tab w:val="num" w:pos="1134"/>
        </w:tabs>
        <w:spacing w:before="0" w:after="0" w:line="288" w:lineRule="auto"/>
        <w:ind w:left="1134" w:hanging="425"/>
      </w:pPr>
      <w:r>
        <w:t>Exporting detailed design analysis report for the system based on above surveys and requirement of users.</w:t>
      </w:r>
    </w:p>
    <w:p w14:paraId="5A3CDA17" w14:textId="77777777" w:rsidR="006E53E9" w:rsidRDefault="006E53E9" w:rsidP="006E53E9">
      <w:pPr>
        <w:numPr>
          <w:ilvl w:val="0"/>
          <w:numId w:val="12"/>
        </w:numPr>
        <w:tabs>
          <w:tab w:val="clear" w:pos="720"/>
          <w:tab w:val="num" w:pos="1134"/>
        </w:tabs>
        <w:spacing w:before="0" w:after="0" w:line="288" w:lineRule="auto"/>
        <w:ind w:left="1134" w:hanging="425"/>
      </w:pPr>
      <w:r>
        <w:t>Recommending and then choosing the suitable technology in order to establish system.</w:t>
      </w:r>
    </w:p>
    <w:p w14:paraId="6B87780C" w14:textId="77777777" w:rsidR="006E53E9" w:rsidRDefault="006E53E9" w:rsidP="006E53E9">
      <w:pPr>
        <w:numPr>
          <w:ilvl w:val="0"/>
          <w:numId w:val="12"/>
        </w:numPr>
        <w:tabs>
          <w:tab w:val="clear" w:pos="720"/>
          <w:tab w:val="num" w:pos="1134"/>
        </w:tabs>
        <w:spacing w:before="0" w:after="0" w:line="288" w:lineRule="auto"/>
        <w:ind w:left="1134" w:hanging="425"/>
      </w:pPr>
      <w:r>
        <w:t>Setting up and testing system in the reality.</w:t>
      </w:r>
    </w:p>
    <w:p w14:paraId="47156071" w14:textId="77777777" w:rsidR="006E53E9" w:rsidRDefault="006E53E9" w:rsidP="006E53E9">
      <w:pPr>
        <w:ind w:firstLine="709"/>
      </w:pPr>
      <w:r w:rsidRPr="00A11005">
        <w:rPr>
          <w:b/>
        </w:rPr>
        <w:t>The content of the thesis includes</w:t>
      </w:r>
      <w:r>
        <w:t>:</w:t>
      </w:r>
    </w:p>
    <w:p w14:paraId="1A21A11A" w14:textId="77777777" w:rsidR="006E53E9" w:rsidRPr="004366E4" w:rsidRDefault="006E53E9" w:rsidP="006E53E9">
      <w:pPr>
        <w:numPr>
          <w:ilvl w:val="0"/>
          <w:numId w:val="14"/>
        </w:numPr>
        <w:spacing w:before="0" w:after="0" w:line="288" w:lineRule="auto"/>
      </w:pPr>
      <w:r>
        <w:rPr>
          <w:b/>
          <w:i/>
        </w:rPr>
        <w:t>Introduction</w:t>
      </w:r>
    </w:p>
    <w:p w14:paraId="172E11F4" w14:textId="77777777" w:rsidR="006E53E9" w:rsidRPr="004366E4" w:rsidRDefault="006E53E9" w:rsidP="006E53E9">
      <w:pPr>
        <w:ind w:firstLine="709"/>
      </w:pPr>
      <w:r>
        <w:t xml:space="preserve">Provide objectives of the graduation thesis, </w:t>
      </w:r>
      <w:r w:rsidRPr="004366E4">
        <w:t xml:space="preserve">the implementation environment and </w:t>
      </w:r>
      <w:r>
        <w:t>summary of thesis content</w:t>
      </w:r>
      <w:r w:rsidRPr="004366E4">
        <w:t>.</w:t>
      </w:r>
    </w:p>
    <w:p w14:paraId="5D737742" w14:textId="77777777" w:rsidR="006E53E9" w:rsidRPr="0031656E" w:rsidRDefault="006E53E9" w:rsidP="006E53E9">
      <w:pPr>
        <w:numPr>
          <w:ilvl w:val="0"/>
          <w:numId w:val="13"/>
        </w:numPr>
        <w:tabs>
          <w:tab w:val="clear" w:pos="720"/>
          <w:tab w:val="num" w:pos="1134"/>
        </w:tabs>
        <w:spacing w:before="0" w:after="0" w:line="288" w:lineRule="auto"/>
        <w:ind w:left="1134" w:hanging="425"/>
        <w:rPr>
          <w:b/>
        </w:rPr>
      </w:pPr>
      <w:r w:rsidRPr="007D3206">
        <w:rPr>
          <w:b/>
          <w:i/>
        </w:rPr>
        <w:t>Chapter 1:</w:t>
      </w:r>
      <w:r w:rsidRPr="0031656E">
        <w:rPr>
          <w:b/>
        </w:rPr>
        <w:t xml:space="preserve"> </w:t>
      </w:r>
      <w:r w:rsidRPr="00667131">
        <w:rPr>
          <w:b/>
          <w:i/>
        </w:rPr>
        <w:t>Introduction</w:t>
      </w:r>
      <w:r>
        <w:rPr>
          <w:b/>
          <w:i/>
        </w:rPr>
        <w:t xml:space="preserve"> and </w:t>
      </w:r>
      <w:r w:rsidRPr="009B5029">
        <w:rPr>
          <w:rStyle w:val="hps"/>
          <w:b/>
          <w:i/>
          <w:lang w:val="en"/>
        </w:rPr>
        <w:t>oriented</w:t>
      </w:r>
      <w:r w:rsidRPr="009B5029">
        <w:rPr>
          <w:rStyle w:val="shorttext"/>
          <w:b/>
          <w:i/>
          <w:lang w:val="en"/>
        </w:rPr>
        <w:t xml:space="preserve"> </w:t>
      </w:r>
      <w:r w:rsidRPr="009B5029">
        <w:rPr>
          <w:rStyle w:val="hps"/>
          <w:b/>
          <w:i/>
          <w:lang w:val="en"/>
        </w:rPr>
        <w:t>solutions</w:t>
      </w:r>
    </w:p>
    <w:p w14:paraId="31B312F7" w14:textId="77777777" w:rsidR="006E53E9" w:rsidRDefault="006E53E9" w:rsidP="006E53E9">
      <w:pPr>
        <w:ind w:firstLine="709"/>
      </w:pPr>
      <w:r>
        <w:t>This part includes the about timekeeping, surveys about this problem and brief description about the problem to be solved. Provide objectives of the graduation thesis. Summary about the literature reviews together with introduction about the tools used to implement graduation project.</w:t>
      </w:r>
    </w:p>
    <w:p w14:paraId="3DEB6E77" w14:textId="77777777" w:rsidR="006E53E9" w:rsidRPr="0031656E" w:rsidRDefault="006E53E9" w:rsidP="006E53E9">
      <w:pPr>
        <w:numPr>
          <w:ilvl w:val="0"/>
          <w:numId w:val="13"/>
        </w:numPr>
        <w:tabs>
          <w:tab w:val="clear" w:pos="720"/>
          <w:tab w:val="num" w:pos="1134"/>
        </w:tabs>
        <w:spacing w:before="0" w:after="0" w:line="288" w:lineRule="auto"/>
        <w:ind w:left="1134" w:hanging="425"/>
        <w:rPr>
          <w:b/>
        </w:rPr>
      </w:pPr>
      <w:r w:rsidRPr="007D3206">
        <w:rPr>
          <w:b/>
          <w:i/>
        </w:rPr>
        <w:t>Chapter 2:</w:t>
      </w:r>
      <w:r w:rsidRPr="0031656E">
        <w:rPr>
          <w:b/>
        </w:rPr>
        <w:t xml:space="preserve"> </w:t>
      </w:r>
      <w:r w:rsidRPr="00DE4EE5">
        <w:rPr>
          <w:b/>
          <w:i/>
          <w:color w:val="000000"/>
        </w:rPr>
        <w:t>System's requirements and analysis</w:t>
      </w:r>
    </w:p>
    <w:p w14:paraId="0BF991D1" w14:textId="11FA40EA" w:rsidR="006E53E9" w:rsidRDefault="006E53E9" w:rsidP="006E53E9">
      <w:pPr>
        <w:ind w:firstLine="709"/>
      </w:pPr>
      <w:r>
        <w:t>The content of this chapter is focused on the analysis of data and functions of system based on surveys of processed and requirements of users. It also concentrates intensively on the analysis of important functions and is implemented by itself.</w:t>
      </w:r>
    </w:p>
    <w:p w14:paraId="272BD7B8" w14:textId="22D64298" w:rsidR="006E53E9" w:rsidRPr="0031656E" w:rsidRDefault="006E53E9" w:rsidP="006E53E9">
      <w:pPr>
        <w:numPr>
          <w:ilvl w:val="0"/>
          <w:numId w:val="13"/>
        </w:numPr>
        <w:tabs>
          <w:tab w:val="clear" w:pos="720"/>
          <w:tab w:val="num" w:pos="1134"/>
        </w:tabs>
        <w:spacing w:before="0" w:after="0" w:line="288" w:lineRule="auto"/>
        <w:ind w:left="1134" w:hanging="425"/>
        <w:rPr>
          <w:b/>
        </w:rPr>
      </w:pPr>
      <w:r w:rsidRPr="007D3206">
        <w:rPr>
          <w:b/>
          <w:i/>
        </w:rPr>
        <w:t xml:space="preserve">Chapter </w:t>
      </w:r>
      <w:r>
        <w:rPr>
          <w:b/>
          <w:i/>
        </w:rPr>
        <w:t>3</w:t>
      </w:r>
      <w:r w:rsidRPr="007D3206">
        <w:rPr>
          <w:b/>
          <w:i/>
        </w:rPr>
        <w:t>:</w:t>
      </w:r>
      <w:r w:rsidRPr="0031656E">
        <w:rPr>
          <w:b/>
        </w:rPr>
        <w:t xml:space="preserve"> </w:t>
      </w:r>
      <w:r>
        <w:rPr>
          <w:b/>
          <w:i/>
          <w:color w:val="000000"/>
        </w:rPr>
        <w:t>Technology used</w:t>
      </w:r>
    </w:p>
    <w:p w14:paraId="48990DC6" w14:textId="77777777" w:rsidR="006E53E9" w:rsidRDefault="006E53E9" w:rsidP="006E53E9">
      <w:pPr>
        <w:ind w:firstLine="709"/>
      </w:pPr>
    </w:p>
    <w:p w14:paraId="005BB674" w14:textId="77777777" w:rsidR="006E53E9" w:rsidRPr="00667131" w:rsidRDefault="006E53E9" w:rsidP="006E53E9">
      <w:pPr>
        <w:numPr>
          <w:ilvl w:val="0"/>
          <w:numId w:val="13"/>
        </w:numPr>
        <w:tabs>
          <w:tab w:val="clear" w:pos="720"/>
          <w:tab w:val="num" w:pos="1134"/>
        </w:tabs>
        <w:spacing w:before="0" w:after="0" w:line="288" w:lineRule="auto"/>
        <w:ind w:left="1134" w:hanging="425"/>
      </w:pPr>
      <w:r w:rsidRPr="007D3206">
        <w:rPr>
          <w:b/>
          <w:i/>
        </w:rPr>
        <w:t>Chapter 3:</w:t>
      </w:r>
      <w:r>
        <w:rPr>
          <w:b/>
        </w:rPr>
        <w:t xml:space="preserve"> </w:t>
      </w:r>
      <w:r w:rsidRPr="00DE4EE5">
        <w:rPr>
          <w:b/>
          <w:i/>
        </w:rPr>
        <w:t xml:space="preserve">System's design and </w:t>
      </w:r>
      <w:r>
        <w:rPr>
          <w:b/>
          <w:i/>
        </w:rPr>
        <w:t>i</w:t>
      </w:r>
      <w:r w:rsidRPr="001F721C">
        <w:rPr>
          <w:b/>
          <w:i/>
        </w:rPr>
        <w:t>mplement</w:t>
      </w:r>
    </w:p>
    <w:p w14:paraId="5973241B" w14:textId="77777777" w:rsidR="006E53E9" w:rsidRDefault="006E53E9" w:rsidP="006E53E9">
      <w:pPr>
        <w:ind w:firstLine="709"/>
      </w:pPr>
      <w:r>
        <w:lastRenderedPageBreak/>
        <w:t>Based on the above analysis, this chapter is focused on presenting the system design of overall architecture, main classes and detailed design of the tables in the database.</w:t>
      </w:r>
    </w:p>
    <w:p w14:paraId="313D00D8" w14:textId="77777777" w:rsidR="006E53E9" w:rsidRDefault="006E53E9" w:rsidP="006E53E9">
      <w:pPr>
        <w:ind w:firstLine="709"/>
      </w:pPr>
      <w:r>
        <w:t>Moreover, this section will show the development and testing of system as well as general evaluation about the advantages, disadvantages and the possible applications of the system in practice.</w:t>
      </w:r>
    </w:p>
    <w:p w14:paraId="0C5628F3" w14:textId="77777777" w:rsidR="006E53E9" w:rsidRPr="0031656E" w:rsidRDefault="006E53E9" w:rsidP="006E53E9">
      <w:pPr>
        <w:numPr>
          <w:ilvl w:val="0"/>
          <w:numId w:val="13"/>
        </w:numPr>
        <w:tabs>
          <w:tab w:val="clear" w:pos="720"/>
          <w:tab w:val="num" w:pos="1134"/>
        </w:tabs>
        <w:spacing w:before="0" w:after="0" w:line="288" w:lineRule="auto"/>
        <w:ind w:left="1134" w:hanging="425"/>
        <w:rPr>
          <w:b/>
        </w:rPr>
      </w:pPr>
      <w:r w:rsidRPr="007D3206">
        <w:rPr>
          <w:b/>
          <w:i/>
        </w:rPr>
        <w:t>Conclusion</w:t>
      </w:r>
    </w:p>
    <w:p w14:paraId="606DBAE2" w14:textId="77777777" w:rsidR="006E53E9" w:rsidRDefault="006E53E9" w:rsidP="006E53E9">
      <w:pPr>
        <w:ind w:firstLine="709"/>
      </w:pPr>
      <w:r>
        <w:t>The main content of this chapter is to evaluate the outcomes of this graduation thesis and the direction of future development to improve the system.</w:t>
      </w:r>
    </w:p>
    <w:p w14:paraId="1667830E" w14:textId="6CA74A50" w:rsidR="007B24B3" w:rsidRDefault="006E53E9" w:rsidP="006E53E9">
      <w:pPr>
        <w:pStyle w:val="Heading1"/>
        <w:framePr w:wrap="notBeside"/>
        <w:numPr>
          <w:ilvl w:val="0"/>
          <w:numId w:val="0"/>
        </w:numPr>
      </w:pPr>
      <w:r w:rsidRPr="004D53F4">
        <w:lastRenderedPageBreak/>
        <w:br w:type="page"/>
      </w:r>
      <w:bookmarkStart w:id="17" w:name="_Toc8244045"/>
      <w:r w:rsidR="007B24B3">
        <w:t>Mục lục</w:t>
      </w:r>
      <w:bookmarkEnd w:id="16"/>
      <w:bookmarkEnd w:id="17"/>
    </w:p>
    <w:p w14:paraId="64163DF6" w14:textId="69B7CE74" w:rsidR="004D516B" w:rsidRDefault="00A028C4">
      <w:pPr>
        <w:pStyle w:val="TO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8244041" w:history="1">
        <w:r w:rsidR="004D516B" w:rsidRPr="0046479D">
          <w:rPr>
            <w:rStyle w:val="Hyperlink"/>
            <w:noProof/>
            <w:lang w:val="fr-FR"/>
          </w:rPr>
          <w:t xml:space="preserve">Lời </w:t>
        </w:r>
        <w:r w:rsidR="004D516B" w:rsidRPr="0046479D">
          <w:rPr>
            <w:rStyle w:val="Hyperlink"/>
            <w:noProof/>
          </w:rPr>
          <w:t>cam</w:t>
        </w:r>
        <w:r w:rsidR="004D516B" w:rsidRPr="0046479D">
          <w:rPr>
            <w:rStyle w:val="Hyperlink"/>
            <w:noProof/>
            <w:lang w:val="fr-FR"/>
          </w:rPr>
          <w:t xml:space="preserve"> kết</w:t>
        </w:r>
        <w:r w:rsidR="004D516B">
          <w:rPr>
            <w:noProof/>
            <w:webHidden/>
          </w:rPr>
          <w:tab/>
        </w:r>
        <w:r w:rsidR="004D516B">
          <w:rPr>
            <w:noProof/>
            <w:webHidden/>
          </w:rPr>
          <w:fldChar w:fldCharType="begin"/>
        </w:r>
        <w:r w:rsidR="004D516B">
          <w:rPr>
            <w:noProof/>
            <w:webHidden/>
          </w:rPr>
          <w:instrText xml:space="preserve"> PAGEREF _Toc8244041 \h </w:instrText>
        </w:r>
        <w:r w:rsidR="004D516B">
          <w:rPr>
            <w:noProof/>
            <w:webHidden/>
          </w:rPr>
        </w:r>
        <w:r w:rsidR="004D516B">
          <w:rPr>
            <w:noProof/>
            <w:webHidden/>
          </w:rPr>
          <w:fldChar w:fldCharType="separate"/>
        </w:r>
        <w:r w:rsidR="004D516B">
          <w:rPr>
            <w:noProof/>
            <w:webHidden/>
          </w:rPr>
          <w:t>iii</w:t>
        </w:r>
        <w:r w:rsidR="004D516B">
          <w:rPr>
            <w:noProof/>
            <w:webHidden/>
          </w:rPr>
          <w:fldChar w:fldCharType="end"/>
        </w:r>
      </w:hyperlink>
    </w:p>
    <w:p w14:paraId="4453FF3A" w14:textId="2D851F00" w:rsidR="004D516B" w:rsidRDefault="00761921">
      <w:pPr>
        <w:pStyle w:val="TOC1"/>
        <w:rPr>
          <w:rFonts w:asciiTheme="minorHAnsi" w:eastAsiaTheme="minorEastAsia" w:hAnsiTheme="minorHAnsi" w:cstheme="minorBidi"/>
          <w:b w:val="0"/>
          <w:noProof/>
          <w:sz w:val="22"/>
          <w:szCs w:val="22"/>
        </w:rPr>
      </w:pPr>
      <w:hyperlink w:anchor="_Toc8244042" w:history="1">
        <w:r w:rsidR="004D516B" w:rsidRPr="0046479D">
          <w:rPr>
            <w:rStyle w:val="Hyperlink"/>
            <w:noProof/>
            <w:lang w:val="fr-FR"/>
          </w:rPr>
          <w:t>Lời cảm ơn</w:t>
        </w:r>
        <w:r w:rsidR="004D516B">
          <w:rPr>
            <w:noProof/>
            <w:webHidden/>
          </w:rPr>
          <w:tab/>
        </w:r>
        <w:r w:rsidR="004D516B">
          <w:rPr>
            <w:noProof/>
            <w:webHidden/>
          </w:rPr>
          <w:fldChar w:fldCharType="begin"/>
        </w:r>
        <w:r w:rsidR="004D516B">
          <w:rPr>
            <w:noProof/>
            <w:webHidden/>
          </w:rPr>
          <w:instrText xml:space="preserve"> PAGEREF _Toc8244042 \h </w:instrText>
        </w:r>
        <w:r w:rsidR="004D516B">
          <w:rPr>
            <w:noProof/>
            <w:webHidden/>
          </w:rPr>
        </w:r>
        <w:r w:rsidR="004D516B">
          <w:rPr>
            <w:noProof/>
            <w:webHidden/>
          </w:rPr>
          <w:fldChar w:fldCharType="separate"/>
        </w:r>
        <w:r w:rsidR="004D516B">
          <w:rPr>
            <w:noProof/>
            <w:webHidden/>
          </w:rPr>
          <w:t>iv</w:t>
        </w:r>
        <w:r w:rsidR="004D516B">
          <w:rPr>
            <w:noProof/>
            <w:webHidden/>
          </w:rPr>
          <w:fldChar w:fldCharType="end"/>
        </w:r>
      </w:hyperlink>
    </w:p>
    <w:p w14:paraId="65732D62" w14:textId="76325A96" w:rsidR="004D516B" w:rsidRDefault="00761921">
      <w:pPr>
        <w:pStyle w:val="TOC1"/>
        <w:rPr>
          <w:rFonts w:asciiTheme="minorHAnsi" w:eastAsiaTheme="minorEastAsia" w:hAnsiTheme="minorHAnsi" w:cstheme="minorBidi"/>
          <w:b w:val="0"/>
          <w:noProof/>
          <w:sz w:val="22"/>
          <w:szCs w:val="22"/>
        </w:rPr>
      </w:pPr>
      <w:hyperlink w:anchor="_Toc8244043" w:history="1">
        <w:r w:rsidR="004D516B" w:rsidRPr="0046479D">
          <w:rPr>
            <w:rStyle w:val="Hyperlink"/>
            <w:noProof/>
            <w:lang w:val="fr-FR"/>
          </w:rPr>
          <w:t>Tóm tắt</w:t>
        </w:r>
        <w:r w:rsidR="004D516B">
          <w:rPr>
            <w:noProof/>
            <w:webHidden/>
          </w:rPr>
          <w:tab/>
        </w:r>
        <w:r w:rsidR="004D516B">
          <w:rPr>
            <w:noProof/>
            <w:webHidden/>
          </w:rPr>
          <w:fldChar w:fldCharType="begin"/>
        </w:r>
        <w:r w:rsidR="004D516B">
          <w:rPr>
            <w:noProof/>
            <w:webHidden/>
          </w:rPr>
          <w:instrText xml:space="preserve"> PAGEREF _Toc8244043 \h </w:instrText>
        </w:r>
        <w:r w:rsidR="004D516B">
          <w:rPr>
            <w:noProof/>
            <w:webHidden/>
          </w:rPr>
        </w:r>
        <w:r w:rsidR="004D516B">
          <w:rPr>
            <w:noProof/>
            <w:webHidden/>
          </w:rPr>
          <w:fldChar w:fldCharType="separate"/>
        </w:r>
        <w:r w:rsidR="004D516B">
          <w:rPr>
            <w:noProof/>
            <w:webHidden/>
          </w:rPr>
          <w:t>v</w:t>
        </w:r>
        <w:r w:rsidR="004D516B">
          <w:rPr>
            <w:noProof/>
            <w:webHidden/>
          </w:rPr>
          <w:fldChar w:fldCharType="end"/>
        </w:r>
      </w:hyperlink>
    </w:p>
    <w:p w14:paraId="0EA0F63A" w14:textId="6AA3A8F5" w:rsidR="004D516B" w:rsidRDefault="00761921">
      <w:pPr>
        <w:pStyle w:val="TOC1"/>
        <w:rPr>
          <w:rFonts w:asciiTheme="minorHAnsi" w:eastAsiaTheme="minorEastAsia" w:hAnsiTheme="minorHAnsi" w:cstheme="minorBidi"/>
          <w:b w:val="0"/>
          <w:noProof/>
          <w:sz w:val="22"/>
          <w:szCs w:val="22"/>
        </w:rPr>
      </w:pPr>
      <w:hyperlink w:anchor="_Toc8244044" w:history="1">
        <w:r w:rsidR="004D516B" w:rsidRPr="0046479D">
          <w:rPr>
            <w:rStyle w:val="Hyperlink"/>
            <w:noProof/>
            <w:lang w:val="vi-VN"/>
          </w:rPr>
          <w:t>Abstract</w:t>
        </w:r>
        <w:r w:rsidR="004D516B">
          <w:rPr>
            <w:noProof/>
            <w:webHidden/>
          </w:rPr>
          <w:tab/>
        </w:r>
        <w:r w:rsidR="004D516B">
          <w:rPr>
            <w:noProof/>
            <w:webHidden/>
          </w:rPr>
          <w:fldChar w:fldCharType="begin"/>
        </w:r>
        <w:r w:rsidR="004D516B">
          <w:rPr>
            <w:noProof/>
            <w:webHidden/>
          </w:rPr>
          <w:instrText xml:space="preserve"> PAGEREF _Toc8244044 \h </w:instrText>
        </w:r>
        <w:r w:rsidR="004D516B">
          <w:rPr>
            <w:noProof/>
            <w:webHidden/>
          </w:rPr>
        </w:r>
        <w:r w:rsidR="004D516B">
          <w:rPr>
            <w:noProof/>
            <w:webHidden/>
          </w:rPr>
          <w:fldChar w:fldCharType="separate"/>
        </w:r>
        <w:r w:rsidR="004D516B">
          <w:rPr>
            <w:noProof/>
            <w:webHidden/>
          </w:rPr>
          <w:t>vii</w:t>
        </w:r>
        <w:r w:rsidR="004D516B">
          <w:rPr>
            <w:noProof/>
            <w:webHidden/>
          </w:rPr>
          <w:fldChar w:fldCharType="end"/>
        </w:r>
      </w:hyperlink>
    </w:p>
    <w:p w14:paraId="5012B894" w14:textId="6D209E50" w:rsidR="004D516B" w:rsidRDefault="00761921">
      <w:pPr>
        <w:pStyle w:val="TOC1"/>
        <w:rPr>
          <w:rFonts w:asciiTheme="minorHAnsi" w:eastAsiaTheme="minorEastAsia" w:hAnsiTheme="minorHAnsi" w:cstheme="minorBidi"/>
          <w:b w:val="0"/>
          <w:noProof/>
          <w:sz w:val="22"/>
          <w:szCs w:val="22"/>
        </w:rPr>
      </w:pPr>
      <w:hyperlink w:anchor="_Toc8244045" w:history="1">
        <w:r w:rsidR="004D516B" w:rsidRPr="0046479D">
          <w:rPr>
            <w:rStyle w:val="Hyperlink"/>
            <w:noProof/>
          </w:rPr>
          <w:t>Mục lục</w:t>
        </w:r>
        <w:r w:rsidR="004D516B">
          <w:rPr>
            <w:noProof/>
            <w:webHidden/>
          </w:rPr>
          <w:tab/>
        </w:r>
        <w:r w:rsidR="004D516B">
          <w:rPr>
            <w:noProof/>
            <w:webHidden/>
          </w:rPr>
          <w:fldChar w:fldCharType="begin"/>
        </w:r>
        <w:r w:rsidR="004D516B">
          <w:rPr>
            <w:noProof/>
            <w:webHidden/>
          </w:rPr>
          <w:instrText xml:space="preserve"> PAGEREF _Toc8244045 \h </w:instrText>
        </w:r>
        <w:r w:rsidR="004D516B">
          <w:rPr>
            <w:noProof/>
            <w:webHidden/>
          </w:rPr>
        </w:r>
        <w:r w:rsidR="004D516B">
          <w:rPr>
            <w:noProof/>
            <w:webHidden/>
          </w:rPr>
          <w:fldChar w:fldCharType="separate"/>
        </w:r>
        <w:r w:rsidR="004D516B">
          <w:rPr>
            <w:noProof/>
            <w:webHidden/>
          </w:rPr>
          <w:t>ix</w:t>
        </w:r>
        <w:r w:rsidR="004D516B">
          <w:rPr>
            <w:noProof/>
            <w:webHidden/>
          </w:rPr>
          <w:fldChar w:fldCharType="end"/>
        </w:r>
      </w:hyperlink>
    </w:p>
    <w:p w14:paraId="793FF7BA" w14:textId="45F1C789" w:rsidR="004D516B" w:rsidRDefault="00761921">
      <w:pPr>
        <w:pStyle w:val="TOC1"/>
        <w:rPr>
          <w:rFonts w:asciiTheme="minorHAnsi" w:eastAsiaTheme="minorEastAsia" w:hAnsiTheme="minorHAnsi" w:cstheme="minorBidi"/>
          <w:b w:val="0"/>
          <w:noProof/>
          <w:sz w:val="22"/>
          <w:szCs w:val="22"/>
        </w:rPr>
      </w:pPr>
      <w:hyperlink w:anchor="_Toc8244046" w:history="1">
        <w:r w:rsidR="004D516B" w:rsidRPr="0046479D">
          <w:rPr>
            <w:rStyle w:val="Hyperlink"/>
            <w:noProof/>
          </w:rPr>
          <w:t xml:space="preserve">Danh mục hình </w:t>
        </w:r>
        <w:r w:rsidR="004D516B" w:rsidRPr="0046479D">
          <w:rPr>
            <w:rStyle w:val="Hyperlink"/>
            <w:noProof/>
            <w:lang w:val="vi-VN"/>
          </w:rPr>
          <w:t>vẽ</w:t>
        </w:r>
        <w:r w:rsidR="004D516B">
          <w:rPr>
            <w:noProof/>
            <w:webHidden/>
          </w:rPr>
          <w:tab/>
        </w:r>
        <w:r w:rsidR="004D516B">
          <w:rPr>
            <w:noProof/>
            <w:webHidden/>
          </w:rPr>
          <w:fldChar w:fldCharType="begin"/>
        </w:r>
        <w:r w:rsidR="004D516B">
          <w:rPr>
            <w:noProof/>
            <w:webHidden/>
          </w:rPr>
          <w:instrText xml:space="preserve"> PAGEREF _Toc8244046 \h </w:instrText>
        </w:r>
        <w:r w:rsidR="004D516B">
          <w:rPr>
            <w:noProof/>
            <w:webHidden/>
          </w:rPr>
        </w:r>
        <w:r w:rsidR="004D516B">
          <w:rPr>
            <w:noProof/>
            <w:webHidden/>
          </w:rPr>
          <w:fldChar w:fldCharType="separate"/>
        </w:r>
        <w:r w:rsidR="004D516B">
          <w:rPr>
            <w:noProof/>
            <w:webHidden/>
          </w:rPr>
          <w:t>xiii</w:t>
        </w:r>
        <w:r w:rsidR="004D516B">
          <w:rPr>
            <w:noProof/>
            <w:webHidden/>
          </w:rPr>
          <w:fldChar w:fldCharType="end"/>
        </w:r>
      </w:hyperlink>
    </w:p>
    <w:p w14:paraId="260FA557" w14:textId="58BFED1D" w:rsidR="004D516B" w:rsidRDefault="00761921">
      <w:pPr>
        <w:pStyle w:val="TOC1"/>
        <w:rPr>
          <w:rFonts w:asciiTheme="minorHAnsi" w:eastAsiaTheme="minorEastAsia" w:hAnsiTheme="minorHAnsi" w:cstheme="minorBidi"/>
          <w:b w:val="0"/>
          <w:noProof/>
          <w:sz w:val="22"/>
          <w:szCs w:val="22"/>
        </w:rPr>
      </w:pPr>
      <w:hyperlink w:anchor="_Toc8244047" w:history="1">
        <w:r w:rsidR="004D516B" w:rsidRPr="0046479D">
          <w:rPr>
            <w:rStyle w:val="Hyperlink"/>
            <w:noProof/>
          </w:rPr>
          <w:t>Danh mục bảng</w:t>
        </w:r>
        <w:r w:rsidR="004D516B">
          <w:rPr>
            <w:noProof/>
            <w:webHidden/>
          </w:rPr>
          <w:tab/>
        </w:r>
        <w:r w:rsidR="004D516B">
          <w:rPr>
            <w:noProof/>
            <w:webHidden/>
          </w:rPr>
          <w:fldChar w:fldCharType="begin"/>
        </w:r>
        <w:r w:rsidR="004D516B">
          <w:rPr>
            <w:noProof/>
            <w:webHidden/>
          </w:rPr>
          <w:instrText xml:space="preserve"> PAGEREF _Toc8244047 \h </w:instrText>
        </w:r>
        <w:r w:rsidR="004D516B">
          <w:rPr>
            <w:noProof/>
            <w:webHidden/>
          </w:rPr>
        </w:r>
        <w:r w:rsidR="004D516B">
          <w:rPr>
            <w:noProof/>
            <w:webHidden/>
          </w:rPr>
          <w:fldChar w:fldCharType="separate"/>
        </w:r>
        <w:r w:rsidR="004D516B">
          <w:rPr>
            <w:noProof/>
            <w:webHidden/>
          </w:rPr>
          <w:t>xiv</w:t>
        </w:r>
        <w:r w:rsidR="004D516B">
          <w:rPr>
            <w:noProof/>
            <w:webHidden/>
          </w:rPr>
          <w:fldChar w:fldCharType="end"/>
        </w:r>
      </w:hyperlink>
    </w:p>
    <w:p w14:paraId="4146BD5E" w14:textId="1306A92E" w:rsidR="004D516B" w:rsidRDefault="00761921">
      <w:pPr>
        <w:pStyle w:val="TOC1"/>
        <w:rPr>
          <w:rFonts w:asciiTheme="minorHAnsi" w:eastAsiaTheme="minorEastAsia" w:hAnsiTheme="minorHAnsi" w:cstheme="minorBidi"/>
          <w:b w:val="0"/>
          <w:noProof/>
          <w:sz w:val="22"/>
          <w:szCs w:val="22"/>
        </w:rPr>
      </w:pPr>
      <w:hyperlink w:anchor="_Toc8244048" w:history="1">
        <w:r w:rsidR="004D516B" w:rsidRPr="0046479D">
          <w:rPr>
            <w:rStyle w:val="Hyperlink"/>
            <w:noProof/>
          </w:rPr>
          <w:t>Danh mục công thức</w:t>
        </w:r>
        <w:r w:rsidR="004D516B">
          <w:rPr>
            <w:noProof/>
            <w:webHidden/>
          </w:rPr>
          <w:tab/>
        </w:r>
        <w:r w:rsidR="004D516B">
          <w:rPr>
            <w:noProof/>
            <w:webHidden/>
          </w:rPr>
          <w:fldChar w:fldCharType="begin"/>
        </w:r>
        <w:r w:rsidR="004D516B">
          <w:rPr>
            <w:noProof/>
            <w:webHidden/>
          </w:rPr>
          <w:instrText xml:space="preserve"> PAGEREF _Toc8244048 \h </w:instrText>
        </w:r>
        <w:r w:rsidR="004D516B">
          <w:rPr>
            <w:noProof/>
            <w:webHidden/>
          </w:rPr>
        </w:r>
        <w:r w:rsidR="004D516B">
          <w:rPr>
            <w:noProof/>
            <w:webHidden/>
          </w:rPr>
          <w:fldChar w:fldCharType="separate"/>
        </w:r>
        <w:r w:rsidR="004D516B">
          <w:rPr>
            <w:noProof/>
            <w:webHidden/>
          </w:rPr>
          <w:t>xv</w:t>
        </w:r>
        <w:r w:rsidR="004D516B">
          <w:rPr>
            <w:noProof/>
            <w:webHidden/>
          </w:rPr>
          <w:fldChar w:fldCharType="end"/>
        </w:r>
      </w:hyperlink>
    </w:p>
    <w:p w14:paraId="51DB92EB" w14:textId="6BA66C1F" w:rsidR="004D516B" w:rsidRDefault="00761921">
      <w:pPr>
        <w:pStyle w:val="TOC1"/>
        <w:rPr>
          <w:rFonts w:asciiTheme="minorHAnsi" w:eastAsiaTheme="minorEastAsia" w:hAnsiTheme="minorHAnsi" w:cstheme="minorBidi"/>
          <w:b w:val="0"/>
          <w:noProof/>
          <w:sz w:val="22"/>
          <w:szCs w:val="22"/>
        </w:rPr>
      </w:pPr>
      <w:hyperlink w:anchor="_Toc8244049" w:history="1">
        <w:r w:rsidR="004D516B" w:rsidRPr="0046479D">
          <w:rPr>
            <w:rStyle w:val="Hyperlink"/>
            <w:noProof/>
          </w:rPr>
          <w:t>Danh mục các từ viết tắt</w:t>
        </w:r>
        <w:r w:rsidR="004D516B">
          <w:rPr>
            <w:noProof/>
            <w:webHidden/>
          </w:rPr>
          <w:tab/>
        </w:r>
        <w:r w:rsidR="004D516B">
          <w:rPr>
            <w:noProof/>
            <w:webHidden/>
          </w:rPr>
          <w:fldChar w:fldCharType="begin"/>
        </w:r>
        <w:r w:rsidR="004D516B">
          <w:rPr>
            <w:noProof/>
            <w:webHidden/>
          </w:rPr>
          <w:instrText xml:space="preserve"> PAGEREF _Toc8244049 \h </w:instrText>
        </w:r>
        <w:r w:rsidR="004D516B">
          <w:rPr>
            <w:noProof/>
            <w:webHidden/>
          </w:rPr>
        </w:r>
        <w:r w:rsidR="004D516B">
          <w:rPr>
            <w:noProof/>
            <w:webHidden/>
          </w:rPr>
          <w:fldChar w:fldCharType="separate"/>
        </w:r>
        <w:r w:rsidR="004D516B">
          <w:rPr>
            <w:noProof/>
            <w:webHidden/>
          </w:rPr>
          <w:t>xvi</w:t>
        </w:r>
        <w:r w:rsidR="004D516B">
          <w:rPr>
            <w:noProof/>
            <w:webHidden/>
          </w:rPr>
          <w:fldChar w:fldCharType="end"/>
        </w:r>
      </w:hyperlink>
    </w:p>
    <w:p w14:paraId="6FA01E0E" w14:textId="0076DF15" w:rsidR="004D516B" w:rsidRDefault="00761921">
      <w:pPr>
        <w:pStyle w:val="TOC1"/>
        <w:rPr>
          <w:rFonts w:asciiTheme="minorHAnsi" w:eastAsiaTheme="minorEastAsia" w:hAnsiTheme="minorHAnsi" w:cstheme="minorBidi"/>
          <w:b w:val="0"/>
          <w:noProof/>
          <w:sz w:val="22"/>
          <w:szCs w:val="22"/>
        </w:rPr>
      </w:pPr>
      <w:hyperlink w:anchor="_Toc8244050" w:history="1">
        <w:r w:rsidR="004D516B" w:rsidRPr="0046479D">
          <w:rPr>
            <w:rStyle w:val="Hyperlink"/>
            <w:noProof/>
          </w:rPr>
          <w:t>Danh mục thuật ngữ</w:t>
        </w:r>
        <w:r w:rsidR="004D516B">
          <w:rPr>
            <w:noProof/>
            <w:webHidden/>
          </w:rPr>
          <w:tab/>
        </w:r>
        <w:r w:rsidR="004D516B">
          <w:rPr>
            <w:noProof/>
            <w:webHidden/>
          </w:rPr>
          <w:fldChar w:fldCharType="begin"/>
        </w:r>
        <w:r w:rsidR="004D516B">
          <w:rPr>
            <w:noProof/>
            <w:webHidden/>
          </w:rPr>
          <w:instrText xml:space="preserve"> PAGEREF _Toc8244050 \h </w:instrText>
        </w:r>
        <w:r w:rsidR="004D516B">
          <w:rPr>
            <w:noProof/>
            <w:webHidden/>
          </w:rPr>
        </w:r>
        <w:r w:rsidR="004D516B">
          <w:rPr>
            <w:noProof/>
            <w:webHidden/>
          </w:rPr>
          <w:fldChar w:fldCharType="separate"/>
        </w:r>
        <w:r w:rsidR="004D516B">
          <w:rPr>
            <w:noProof/>
            <w:webHidden/>
          </w:rPr>
          <w:t>xvii</w:t>
        </w:r>
        <w:r w:rsidR="004D516B">
          <w:rPr>
            <w:noProof/>
            <w:webHidden/>
          </w:rPr>
          <w:fldChar w:fldCharType="end"/>
        </w:r>
      </w:hyperlink>
    </w:p>
    <w:p w14:paraId="6CADF35F" w14:textId="5157EEDF" w:rsidR="004D516B" w:rsidRDefault="00761921">
      <w:pPr>
        <w:pStyle w:val="TOC1"/>
        <w:rPr>
          <w:rFonts w:asciiTheme="minorHAnsi" w:eastAsiaTheme="minorEastAsia" w:hAnsiTheme="minorHAnsi" w:cstheme="minorBidi"/>
          <w:b w:val="0"/>
          <w:noProof/>
          <w:sz w:val="22"/>
          <w:szCs w:val="22"/>
        </w:rPr>
      </w:pPr>
      <w:hyperlink w:anchor="_Toc8244051" w:history="1">
        <w:r w:rsidR="004D516B" w:rsidRPr="0046479D">
          <w:rPr>
            <w:rStyle w:val="Hyperlink"/>
            <w:noProof/>
          </w:rPr>
          <w:t>Chương 1 Giới thiệu đề tài</w:t>
        </w:r>
        <w:r w:rsidR="004D516B">
          <w:rPr>
            <w:noProof/>
            <w:webHidden/>
          </w:rPr>
          <w:tab/>
        </w:r>
        <w:r w:rsidR="004D516B">
          <w:rPr>
            <w:noProof/>
            <w:webHidden/>
          </w:rPr>
          <w:fldChar w:fldCharType="begin"/>
        </w:r>
        <w:r w:rsidR="004D516B">
          <w:rPr>
            <w:noProof/>
            <w:webHidden/>
          </w:rPr>
          <w:instrText xml:space="preserve"> PAGEREF _Toc8244051 \h </w:instrText>
        </w:r>
        <w:r w:rsidR="004D516B">
          <w:rPr>
            <w:noProof/>
            <w:webHidden/>
          </w:rPr>
        </w:r>
        <w:r w:rsidR="004D516B">
          <w:rPr>
            <w:noProof/>
            <w:webHidden/>
          </w:rPr>
          <w:fldChar w:fldCharType="separate"/>
        </w:r>
        <w:r w:rsidR="004D516B">
          <w:rPr>
            <w:noProof/>
            <w:webHidden/>
          </w:rPr>
          <w:t>1</w:t>
        </w:r>
        <w:r w:rsidR="004D516B">
          <w:rPr>
            <w:noProof/>
            <w:webHidden/>
          </w:rPr>
          <w:fldChar w:fldCharType="end"/>
        </w:r>
      </w:hyperlink>
    </w:p>
    <w:p w14:paraId="685E801E" w14:textId="44A6B1D2" w:rsidR="004D516B" w:rsidRDefault="00761921">
      <w:pPr>
        <w:pStyle w:val="TOC2"/>
        <w:rPr>
          <w:rFonts w:asciiTheme="minorHAnsi" w:eastAsiaTheme="minorEastAsia" w:hAnsiTheme="minorHAnsi" w:cstheme="minorBidi"/>
          <w:b w:val="0"/>
          <w:noProof/>
          <w:sz w:val="22"/>
          <w:szCs w:val="22"/>
        </w:rPr>
      </w:pPr>
      <w:hyperlink w:anchor="_Toc8244052" w:history="1">
        <w:r w:rsidR="004D516B" w:rsidRPr="0046479D">
          <w:rPr>
            <w:rStyle w:val="Hyperlink"/>
            <w:noProof/>
          </w:rPr>
          <w:t>1.1 Đặt vấn đề</w:t>
        </w:r>
        <w:r w:rsidR="004D516B">
          <w:rPr>
            <w:noProof/>
            <w:webHidden/>
          </w:rPr>
          <w:tab/>
        </w:r>
        <w:r w:rsidR="004D516B">
          <w:rPr>
            <w:noProof/>
            <w:webHidden/>
          </w:rPr>
          <w:fldChar w:fldCharType="begin"/>
        </w:r>
        <w:r w:rsidR="004D516B">
          <w:rPr>
            <w:noProof/>
            <w:webHidden/>
          </w:rPr>
          <w:instrText xml:space="preserve"> PAGEREF _Toc8244052 \h </w:instrText>
        </w:r>
        <w:r w:rsidR="004D516B">
          <w:rPr>
            <w:noProof/>
            <w:webHidden/>
          </w:rPr>
        </w:r>
        <w:r w:rsidR="004D516B">
          <w:rPr>
            <w:noProof/>
            <w:webHidden/>
          </w:rPr>
          <w:fldChar w:fldCharType="separate"/>
        </w:r>
        <w:r w:rsidR="004D516B">
          <w:rPr>
            <w:noProof/>
            <w:webHidden/>
          </w:rPr>
          <w:t>1</w:t>
        </w:r>
        <w:r w:rsidR="004D516B">
          <w:rPr>
            <w:noProof/>
            <w:webHidden/>
          </w:rPr>
          <w:fldChar w:fldCharType="end"/>
        </w:r>
      </w:hyperlink>
    </w:p>
    <w:p w14:paraId="0C65DB70" w14:textId="0863329E" w:rsidR="004D516B" w:rsidRDefault="00761921">
      <w:pPr>
        <w:pStyle w:val="TOC3"/>
        <w:tabs>
          <w:tab w:val="right" w:leader="dot" w:pos="8771"/>
        </w:tabs>
        <w:rPr>
          <w:rFonts w:asciiTheme="minorHAnsi" w:eastAsiaTheme="minorEastAsia" w:hAnsiTheme="minorHAnsi" w:cstheme="minorBidi"/>
          <w:noProof/>
          <w:sz w:val="22"/>
          <w:szCs w:val="22"/>
        </w:rPr>
      </w:pPr>
      <w:hyperlink w:anchor="_Toc8244053" w:history="1">
        <w:r w:rsidR="004D516B" w:rsidRPr="0046479D">
          <w:rPr>
            <w:rStyle w:val="Hyperlink"/>
            <w:noProof/>
          </w:rPr>
          <w:t>1.1.1. Ứng dụng công nghệ thông tin trong quản lý trường học</w:t>
        </w:r>
        <w:r w:rsidR="004D516B">
          <w:rPr>
            <w:noProof/>
            <w:webHidden/>
          </w:rPr>
          <w:tab/>
        </w:r>
        <w:r w:rsidR="004D516B">
          <w:rPr>
            <w:noProof/>
            <w:webHidden/>
          </w:rPr>
          <w:fldChar w:fldCharType="begin"/>
        </w:r>
        <w:r w:rsidR="004D516B">
          <w:rPr>
            <w:noProof/>
            <w:webHidden/>
          </w:rPr>
          <w:instrText xml:space="preserve"> PAGEREF _Toc8244053 \h </w:instrText>
        </w:r>
        <w:r w:rsidR="004D516B">
          <w:rPr>
            <w:noProof/>
            <w:webHidden/>
          </w:rPr>
        </w:r>
        <w:r w:rsidR="004D516B">
          <w:rPr>
            <w:noProof/>
            <w:webHidden/>
          </w:rPr>
          <w:fldChar w:fldCharType="separate"/>
        </w:r>
        <w:r w:rsidR="004D516B">
          <w:rPr>
            <w:noProof/>
            <w:webHidden/>
          </w:rPr>
          <w:t>1</w:t>
        </w:r>
        <w:r w:rsidR="004D516B">
          <w:rPr>
            <w:noProof/>
            <w:webHidden/>
          </w:rPr>
          <w:fldChar w:fldCharType="end"/>
        </w:r>
      </w:hyperlink>
    </w:p>
    <w:p w14:paraId="3AA017AD" w14:textId="28971D7A" w:rsidR="004D516B" w:rsidRDefault="00761921">
      <w:pPr>
        <w:pStyle w:val="TOC3"/>
        <w:tabs>
          <w:tab w:val="right" w:leader="dot" w:pos="8771"/>
        </w:tabs>
        <w:rPr>
          <w:rFonts w:asciiTheme="minorHAnsi" w:eastAsiaTheme="minorEastAsia" w:hAnsiTheme="minorHAnsi" w:cstheme="minorBidi"/>
          <w:noProof/>
          <w:sz w:val="22"/>
          <w:szCs w:val="22"/>
        </w:rPr>
      </w:pPr>
      <w:hyperlink w:anchor="_Toc8244054" w:history="1">
        <w:r w:rsidR="004D516B" w:rsidRPr="0046479D">
          <w:rPr>
            <w:rStyle w:val="Hyperlink"/>
            <w:noProof/>
          </w:rPr>
          <w:t>1.1.2. Điểm danh</w:t>
        </w:r>
        <w:r w:rsidR="004D516B">
          <w:rPr>
            <w:noProof/>
            <w:webHidden/>
          </w:rPr>
          <w:tab/>
        </w:r>
        <w:r w:rsidR="004D516B">
          <w:rPr>
            <w:noProof/>
            <w:webHidden/>
          </w:rPr>
          <w:fldChar w:fldCharType="begin"/>
        </w:r>
        <w:r w:rsidR="004D516B">
          <w:rPr>
            <w:noProof/>
            <w:webHidden/>
          </w:rPr>
          <w:instrText xml:space="preserve"> PAGEREF _Toc8244054 \h </w:instrText>
        </w:r>
        <w:r w:rsidR="004D516B">
          <w:rPr>
            <w:noProof/>
            <w:webHidden/>
          </w:rPr>
        </w:r>
        <w:r w:rsidR="004D516B">
          <w:rPr>
            <w:noProof/>
            <w:webHidden/>
          </w:rPr>
          <w:fldChar w:fldCharType="separate"/>
        </w:r>
        <w:r w:rsidR="004D516B">
          <w:rPr>
            <w:noProof/>
            <w:webHidden/>
          </w:rPr>
          <w:t>2</w:t>
        </w:r>
        <w:r w:rsidR="004D516B">
          <w:rPr>
            <w:noProof/>
            <w:webHidden/>
          </w:rPr>
          <w:fldChar w:fldCharType="end"/>
        </w:r>
      </w:hyperlink>
    </w:p>
    <w:p w14:paraId="2AB92655" w14:textId="5AAEF2A0" w:rsidR="004D516B" w:rsidRDefault="00761921">
      <w:pPr>
        <w:pStyle w:val="TOC2"/>
        <w:rPr>
          <w:rFonts w:asciiTheme="minorHAnsi" w:eastAsiaTheme="minorEastAsia" w:hAnsiTheme="minorHAnsi" w:cstheme="minorBidi"/>
          <w:b w:val="0"/>
          <w:noProof/>
          <w:sz w:val="22"/>
          <w:szCs w:val="22"/>
        </w:rPr>
      </w:pPr>
      <w:hyperlink w:anchor="_Toc8244055" w:history="1">
        <w:r w:rsidR="004D516B" w:rsidRPr="0046479D">
          <w:rPr>
            <w:rStyle w:val="Hyperlink"/>
            <w:noProof/>
          </w:rPr>
          <w:t>1.2 Mục tiêu</w:t>
        </w:r>
        <w:r w:rsidR="004D516B" w:rsidRPr="0046479D">
          <w:rPr>
            <w:rStyle w:val="Hyperlink"/>
            <w:noProof/>
            <w:lang w:val="vi-VN"/>
          </w:rPr>
          <w:t xml:space="preserve"> và phạm vi </w:t>
        </w:r>
        <w:r w:rsidR="004D516B" w:rsidRPr="0046479D">
          <w:rPr>
            <w:rStyle w:val="Hyperlink"/>
            <w:noProof/>
          </w:rPr>
          <w:t>đề tài</w:t>
        </w:r>
        <w:r w:rsidR="004D516B">
          <w:rPr>
            <w:noProof/>
            <w:webHidden/>
          </w:rPr>
          <w:tab/>
        </w:r>
        <w:r w:rsidR="004D516B">
          <w:rPr>
            <w:noProof/>
            <w:webHidden/>
          </w:rPr>
          <w:fldChar w:fldCharType="begin"/>
        </w:r>
        <w:r w:rsidR="004D516B">
          <w:rPr>
            <w:noProof/>
            <w:webHidden/>
          </w:rPr>
          <w:instrText xml:space="preserve"> PAGEREF _Toc8244055 \h </w:instrText>
        </w:r>
        <w:r w:rsidR="004D516B">
          <w:rPr>
            <w:noProof/>
            <w:webHidden/>
          </w:rPr>
        </w:r>
        <w:r w:rsidR="004D516B">
          <w:rPr>
            <w:noProof/>
            <w:webHidden/>
          </w:rPr>
          <w:fldChar w:fldCharType="separate"/>
        </w:r>
        <w:r w:rsidR="004D516B">
          <w:rPr>
            <w:noProof/>
            <w:webHidden/>
          </w:rPr>
          <w:t>3</w:t>
        </w:r>
        <w:r w:rsidR="004D516B">
          <w:rPr>
            <w:noProof/>
            <w:webHidden/>
          </w:rPr>
          <w:fldChar w:fldCharType="end"/>
        </w:r>
      </w:hyperlink>
    </w:p>
    <w:p w14:paraId="1C006698" w14:textId="35C0A2B2" w:rsidR="004D516B" w:rsidRDefault="00761921">
      <w:pPr>
        <w:pStyle w:val="TOC2"/>
        <w:rPr>
          <w:rFonts w:asciiTheme="minorHAnsi" w:eastAsiaTheme="minorEastAsia" w:hAnsiTheme="minorHAnsi" w:cstheme="minorBidi"/>
          <w:b w:val="0"/>
          <w:noProof/>
          <w:sz w:val="22"/>
          <w:szCs w:val="22"/>
        </w:rPr>
      </w:pPr>
      <w:hyperlink w:anchor="_Toc8244056" w:history="1">
        <w:r w:rsidR="004D516B" w:rsidRPr="0046479D">
          <w:rPr>
            <w:rStyle w:val="Hyperlink"/>
            <w:noProof/>
          </w:rPr>
          <w:t>1.3 Định hướng giải pháp</w:t>
        </w:r>
        <w:r w:rsidR="004D516B">
          <w:rPr>
            <w:noProof/>
            <w:webHidden/>
          </w:rPr>
          <w:tab/>
        </w:r>
        <w:r w:rsidR="004D516B">
          <w:rPr>
            <w:noProof/>
            <w:webHidden/>
          </w:rPr>
          <w:fldChar w:fldCharType="begin"/>
        </w:r>
        <w:r w:rsidR="004D516B">
          <w:rPr>
            <w:noProof/>
            <w:webHidden/>
          </w:rPr>
          <w:instrText xml:space="preserve"> PAGEREF _Toc8244056 \h </w:instrText>
        </w:r>
        <w:r w:rsidR="004D516B">
          <w:rPr>
            <w:noProof/>
            <w:webHidden/>
          </w:rPr>
        </w:r>
        <w:r w:rsidR="004D516B">
          <w:rPr>
            <w:noProof/>
            <w:webHidden/>
          </w:rPr>
          <w:fldChar w:fldCharType="separate"/>
        </w:r>
        <w:r w:rsidR="004D516B">
          <w:rPr>
            <w:noProof/>
            <w:webHidden/>
          </w:rPr>
          <w:t>4</w:t>
        </w:r>
        <w:r w:rsidR="004D516B">
          <w:rPr>
            <w:noProof/>
            <w:webHidden/>
          </w:rPr>
          <w:fldChar w:fldCharType="end"/>
        </w:r>
      </w:hyperlink>
    </w:p>
    <w:p w14:paraId="566C9548" w14:textId="1931A588" w:rsidR="004D516B" w:rsidRDefault="00761921">
      <w:pPr>
        <w:pStyle w:val="TOC2"/>
        <w:rPr>
          <w:rFonts w:asciiTheme="minorHAnsi" w:eastAsiaTheme="minorEastAsia" w:hAnsiTheme="minorHAnsi" w:cstheme="minorBidi"/>
          <w:b w:val="0"/>
          <w:noProof/>
          <w:sz w:val="22"/>
          <w:szCs w:val="22"/>
        </w:rPr>
      </w:pPr>
      <w:hyperlink w:anchor="_Toc8244057" w:history="1">
        <w:r w:rsidR="004D516B" w:rsidRPr="0046479D">
          <w:rPr>
            <w:rStyle w:val="Hyperlink"/>
            <w:noProof/>
          </w:rPr>
          <w:t>1.4 Bố cục đồ án</w:t>
        </w:r>
        <w:r w:rsidR="004D516B">
          <w:rPr>
            <w:noProof/>
            <w:webHidden/>
          </w:rPr>
          <w:tab/>
        </w:r>
        <w:r w:rsidR="004D516B">
          <w:rPr>
            <w:noProof/>
            <w:webHidden/>
          </w:rPr>
          <w:fldChar w:fldCharType="begin"/>
        </w:r>
        <w:r w:rsidR="004D516B">
          <w:rPr>
            <w:noProof/>
            <w:webHidden/>
          </w:rPr>
          <w:instrText xml:space="preserve"> PAGEREF _Toc8244057 \h </w:instrText>
        </w:r>
        <w:r w:rsidR="004D516B">
          <w:rPr>
            <w:noProof/>
            <w:webHidden/>
          </w:rPr>
        </w:r>
        <w:r w:rsidR="004D516B">
          <w:rPr>
            <w:noProof/>
            <w:webHidden/>
          </w:rPr>
          <w:fldChar w:fldCharType="separate"/>
        </w:r>
        <w:r w:rsidR="004D516B">
          <w:rPr>
            <w:noProof/>
            <w:webHidden/>
          </w:rPr>
          <w:t>4</w:t>
        </w:r>
        <w:r w:rsidR="004D516B">
          <w:rPr>
            <w:noProof/>
            <w:webHidden/>
          </w:rPr>
          <w:fldChar w:fldCharType="end"/>
        </w:r>
      </w:hyperlink>
    </w:p>
    <w:p w14:paraId="1EA7D09D" w14:textId="269BACBB" w:rsidR="004D516B" w:rsidRDefault="00761921">
      <w:pPr>
        <w:pStyle w:val="TOC1"/>
        <w:rPr>
          <w:rFonts w:asciiTheme="minorHAnsi" w:eastAsiaTheme="minorEastAsia" w:hAnsiTheme="minorHAnsi" w:cstheme="minorBidi"/>
          <w:b w:val="0"/>
          <w:noProof/>
          <w:sz w:val="22"/>
          <w:szCs w:val="22"/>
        </w:rPr>
      </w:pPr>
      <w:hyperlink w:anchor="_Toc8244058" w:history="1">
        <w:r w:rsidR="004D516B" w:rsidRPr="0046479D">
          <w:rPr>
            <w:rStyle w:val="Hyperlink"/>
            <w:noProof/>
            <w:lang w:val="vi-VN"/>
          </w:rPr>
          <w:t>Chương 2 Khảo sát và phân tích yêu cầu</w:t>
        </w:r>
        <w:r w:rsidR="004D516B">
          <w:rPr>
            <w:noProof/>
            <w:webHidden/>
          </w:rPr>
          <w:tab/>
        </w:r>
        <w:r w:rsidR="004D516B">
          <w:rPr>
            <w:noProof/>
            <w:webHidden/>
          </w:rPr>
          <w:fldChar w:fldCharType="begin"/>
        </w:r>
        <w:r w:rsidR="004D516B">
          <w:rPr>
            <w:noProof/>
            <w:webHidden/>
          </w:rPr>
          <w:instrText xml:space="preserve"> PAGEREF _Toc8244058 \h </w:instrText>
        </w:r>
        <w:r w:rsidR="004D516B">
          <w:rPr>
            <w:noProof/>
            <w:webHidden/>
          </w:rPr>
        </w:r>
        <w:r w:rsidR="004D516B">
          <w:rPr>
            <w:noProof/>
            <w:webHidden/>
          </w:rPr>
          <w:fldChar w:fldCharType="separate"/>
        </w:r>
        <w:r w:rsidR="004D516B">
          <w:rPr>
            <w:noProof/>
            <w:webHidden/>
          </w:rPr>
          <w:t>6</w:t>
        </w:r>
        <w:r w:rsidR="004D516B">
          <w:rPr>
            <w:noProof/>
            <w:webHidden/>
          </w:rPr>
          <w:fldChar w:fldCharType="end"/>
        </w:r>
      </w:hyperlink>
    </w:p>
    <w:p w14:paraId="26FAC844" w14:textId="506E3220" w:rsidR="004D516B" w:rsidRDefault="00761921">
      <w:pPr>
        <w:pStyle w:val="TOC2"/>
        <w:rPr>
          <w:rFonts w:asciiTheme="minorHAnsi" w:eastAsiaTheme="minorEastAsia" w:hAnsiTheme="minorHAnsi" w:cstheme="minorBidi"/>
          <w:b w:val="0"/>
          <w:noProof/>
          <w:sz w:val="22"/>
          <w:szCs w:val="22"/>
        </w:rPr>
      </w:pPr>
      <w:hyperlink w:anchor="_Toc8244059" w:history="1">
        <w:r w:rsidR="004D516B" w:rsidRPr="0046479D">
          <w:rPr>
            <w:rStyle w:val="Hyperlink"/>
            <w:noProof/>
          </w:rPr>
          <w:t>2.1 Khảo sát hiện</w:t>
        </w:r>
        <w:r w:rsidR="004D516B" w:rsidRPr="0046479D">
          <w:rPr>
            <w:rStyle w:val="Hyperlink"/>
            <w:noProof/>
            <w:lang w:val="vi-VN"/>
          </w:rPr>
          <w:t xml:space="preserve"> </w:t>
        </w:r>
        <w:r w:rsidR="004D516B" w:rsidRPr="0046479D">
          <w:rPr>
            <w:rStyle w:val="Hyperlink"/>
            <w:noProof/>
          </w:rPr>
          <w:t>trạng</w:t>
        </w:r>
        <w:r w:rsidR="004D516B">
          <w:rPr>
            <w:noProof/>
            <w:webHidden/>
          </w:rPr>
          <w:tab/>
        </w:r>
        <w:r w:rsidR="004D516B">
          <w:rPr>
            <w:noProof/>
            <w:webHidden/>
          </w:rPr>
          <w:fldChar w:fldCharType="begin"/>
        </w:r>
        <w:r w:rsidR="004D516B">
          <w:rPr>
            <w:noProof/>
            <w:webHidden/>
          </w:rPr>
          <w:instrText xml:space="preserve"> PAGEREF _Toc8244059 \h </w:instrText>
        </w:r>
        <w:r w:rsidR="004D516B">
          <w:rPr>
            <w:noProof/>
            <w:webHidden/>
          </w:rPr>
        </w:r>
        <w:r w:rsidR="004D516B">
          <w:rPr>
            <w:noProof/>
            <w:webHidden/>
          </w:rPr>
          <w:fldChar w:fldCharType="separate"/>
        </w:r>
        <w:r w:rsidR="004D516B">
          <w:rPr>
            <w:noProof/>
            <w:webHidden/>
          </w:rPr>
          <w:t>6</w:t>
        </w:r>
        <w:r w:rsidR="004D516B">
          <w:rPr>
            <w:noProof/>
            <w:webHidden/>
          </w:rPr>
          <w:fldChar w:fldCharType="end"/>
        </w:r>
      </w:hyperlink>
    </w:p>
    <w:p w14:paraId="7DE19923" w14:textId="337AA489" w:rsidR="004D516B" w:rsidRDefault="00761921">
      <w:pPr>
        <w:pStyle w:val="TOC2"/>
        <w:rPr>
          <w:rFonts w:asciiTheme="minorHAnsi" w:eastAsiaTheme="minorEastAsia" w:hAnsiTheme="minorHAnsi" w:cstheme="minorBidi"/>
          <w:b w:val="0"/>
          <w:noProof/>
          <w:sz w:val="22"/>
          <w:szCs w:val="22"/>
        </w:rPr>
      </w:pPr>
      <w:hyperlink w:anchor="_Toc8244060" w:history="1">
        <w:r w:rsidR="004D516B" w:rsidRPr="0046479D">
          <w:rPr>
            <w:rStyle w:val="Hyperlink"/>
            <w:noProof/>
            <w:lang w:val="vi-VN"/>
          </w:rPr>
          <w:t>2.2 Tổng quan chức năng</w:t>
        </w:r>
        <w:r w:rsidR="004D516B">
          <w:rPr>
            <w:noProof/>
            <w:webHidden/>
          </w:rPr>
          <w:tab/>
        </w:r>
        <w:r w:rsidR="004D516B">
          <w:rPr>
            <w:noProof/>
            <w:webHidden/>
          </w:rPr>
          <w:fldChar w:fldCharType="begin"/>
        </w:r>
        <w:r w:rsidR="004D516B">
          <w:rPr>
            <w:noProof/>
            <w:webHidden/>
          </w:rPr>
          <w:instrText xml:space="preserve"> PAGEREF _Toc8244060 \h </w:instrText>
        </w:r>
        <w:r w:rsidR="004D516B">
          <w:rPr>
            <w:noProof/>
            <w:webHidden/>
          </w:rPr>
        </w:r>
        <w:r w:rsidR="004D516B">
          <w:rPr>
            <w:noProof/>
            <w:webHidden/>
          </w:rPr>
          <w:fldChar w:fldCharType="separate"/>
        </w:r>
        <w:r w:rsidR="004D516B">
          <w:rPr>
            <w:noProof/>
            <w:webHidden/>
          </w:rPr>
          <w:t>7</w:t>
        </w:r>
        <w:r w:rsidR="004D516B">
          <w:rPr>
            <w:noProof/>
            <w:webHidden/>
          </w:rPr>
          <w:fldChar w:fldCharType="end"/>
        </w:r>
      </w:hyperlink>
    </w:p>
    <w:p w14:paraId="52BCDC02" w14:textId="0927D6C5" w:rsidR="004D516B" w:rsidRDefault="00761921">
      <w:pPr>
        <w:pStyle w:val="TOC3"/>
        <w:tabs>
          <w:tab w:val="right" w:leader="dot" w:pos="8771"/>
        </w:tabs>
        <w:rPr>
          <w:rFonts w:asciiTheme="minorHAnsi" w:eastAsiaTheme="minorEastAsia" w:hAnsiTheme="minorHAnsi" w:cstheme="minorBidi"/>
          <w:noProof/>
          <w:sz w:val="22"/>
          <w:szCs w:val="22"/>
        </w:rPr>
      </w:pPr>
      <w:hyperlink w:anchor="_Toc8244061" w:history="1">
        <w:r w:rsidR="004D516B" w:rsidRPr="0046479D">
          <w:rPr>
            <w:rStyle w:val="Hyperlink"/>
            <w:noProof/>
          </w:rPr>
          <w:t>2.2.1 Biểu đồ use case tổng quan</w:t>
        </w:r>
        <w:r w:rsidR="004D516B">
          <w:rPr>
            <w:noProof/>
            <w:webHidden/>
          </w:rPr>
          <w:tab/>
        </w:r>
        <w:r w:rsidR="004D516B">
          <w:rPr>
            <w:noProof/>
            <w:webHidden/>
          </w:rPr>
          <w:fldChar w:fldCharType="begin"/>
        </w:r>
        <w:r w:rsidR="004D516B">
          <w:rPr>
            <w:noProof/>
            <w:webHidden/>
          </w:rPr>
          <w:instrText xml:space="preserve"> PAGEREF _Toc8244061 \h </w:instrText>
        </w:r>
        <w:r w:rsidR="004D516B">
          <w:rPr>
            <w:noProof/>
            <w:webHidden/>
          </w:rPr>
        </w:r>
        <w:r w:rsidR="004D516B">
          <w:rPr>
            <w:noProof/>
            <w:webHidden/>
          </w:rPr>
          <w:fldChar w:fldCharType="separate"/>
        </w:r>
        <w:r w:rsidR="004D516B">
          <w:rPr>
            <w:noProof/>
            <w:webHidden/>
          </w:rPr>
          <w:t>7</w:t>
        </w:r>
        <w:r w:rsidR="004D516B">
          <w:rPr>
            <w:noProof/>
            <w:webHidden/>
          </w:rPr>
          <w:fldChar w:fldCharType="end"/>
        </w:r>
      </w:hyperlink>
    </w:p>
    <w:p w14:paraId="32512227" w14:textId="2C0BE8E1" w:rsidR="004D516B" w:rsidRDefault="00761921">
      <w:pPr>
        <w:pStyle w:val="TOC3"/>
        <w:tabs>
          <w:tab w:val="right" w:leader="dot" w:pos="8771"/>
        </w:tabs>
        <w:rPr>
          <w:rFonts w:asciiTheme="minorHAnsi" w:eastAsiaTheme="minorEastAsia" w:hAnsiTheme="minorHAnsi" w:cstheme="minorBidi"/>
          <w:noProof/>
          <w:sz w:val="22"/>
          <w:szCs w:val="22"/>
        </w:rPr>
      </w:pPr>
      <w:hyperlink w:anchor="_Toc8244062" w:history="1">
        <w:r w:rsidR="004D516B" w:rsidRPr="0046479D">
          <w:rPr>
            <w:rStyle w:val="Hyperlink"/>
            <w:noProof/>
          </w:rPr>
          <w:t>2.2.2 Biểu đồ use case phân rã XYZ</w:t>
        </w:r>
        <w:r w:rsidR="004D516B">
          <w:rPr>
            <w:noProof/>
            <w:webHidden/>
          </w:rPr>
          <w:tab/>
        </w:r>
        <w:r w:rsidR="004D516B">
          <w:rPr>
            <w:noProof/>
            <w:webHidden/>
          </w:rPr>
          <w:fldChar w:fldCharType="begin"/>
        </w:r>
        <w:r w:rsidR="004D516B">
          <w:rPr>
            <w:noProof/>
            <w:webHidden/>
          </w:rPr>
          <w:instrText xml:space="preserve"> PAGEREF _Toc8244062 \h </w:instrText>
        </w:r>
        <w:r w:rsidR="004D516B">
          <w:rPr>
            <w:noProof/>
            <w:webHidden/>
          </w:rPr>
        </w:r>
        <w:r w:rsidR="004D516B">
          <w:rPr>
            <w:noProof/>
            <w:webHidden/>
          </w:rPr>
          <w:fldChar w:fldCharType="separate"/>
        </w:r>
        <w:r w:rsidR="004D516B">
          <w:rPr>
            <w:noProof/>
            <w:webHidden/>
          </w:rPr>
          <w:t>7</w:t>
        </w:r>
        <w:r w:rsidR="004D516B">
          <w:rPr>
            <w:noProof/>
            <w:webHidden/>
          </w:rPr>
          <w:fldChar w:fldCharType="end"/>
        </w:r>
      </w:hyperlink>
    </w:p>
    <w:p w14:paraId="6D97FB72" w14:textId="5C838703" w:rsidR="004D516B" w:rsidRDefault="00761921">
      <w:pPr>
        <w:pStyle w:val="TOC3"/>
        <w:tabs>
          <w:tab w:val="right" w:leader="dot" w:pos="8771"/>
        </w:tabs>
        <w:rPr>
          <w:rFonts w:asciiTheme="minorHAnsi" w:eastAsiaTheme="minorEastAsia" w:hAnsiTheme="minorHAnsi" w:cstheme="minorBidi"/>
          <w:noProof/>
          <w:sz w:val="22"/>
          <w:szCs w:val="22"/>
        </w:rPr>
      </w:pPr>
      <w:hyperlink w:anchor="_Toc8244063" w:history="1">
        <w:r w:rsidR="004D516B" w:rsidRPr="0046479D">
          <w:rPr>
            <w:rStyle w:val="Hyperlink"/>
            <w:noProof/>
          </w:rPr>
          <w:t>2.2.3 Quy trình nghiệp vụ</w:t>
        </w:r>
        <w:r w:rsidR="004D516B">
          <w:rPr>
            <w:noProof/>
            <w:webHidden/>
          </w:rPr>
          <w:tab/>
        </w:r>
        <w:r w:rsidR="004D516B">
          <w:rPr>
            <w:noProof/>
            <w:webHidden/>
          </w:rPr>
          <w:fldChar w:fldCharType="begin"/>
        </w:r>
        <w:r w:rsidR="004D516B">
          <w:rPr>
            <w:noProof/>
            <w:webHidden/>
          </w:rPr>
          <w:instrText xml:space="preserve"> PAGEREF _Toc8244063 \h </w:instrText>
        </w:r>
        <w:r w:rsidR="004D516B">
          <w:rPr>
            <w:noProof/>
            <w:webHidden/>
          </w:rPr>
        </w:r>
        <w:r w:rsidR="004D516B">
          <w:rPr>
            <w:noProof/>
            <w:webHidden/>
          </w:rPr>
          <w:fldChar w:fldCharType="separate"/>
        </w:r>
        <w:r w:rsidR="004D516B">
          <w:rPr>
            <w:noProof/>
            <w:webHidden/>
          </w:rPr>
          <w:t>7</w:t>
        </w:r>
        <w:r w:rsidR="004D516B">
          <w:rPr>
            <w:noProof/>
            <w:webHidden/>
          </w:rPr>
          <w:fldChar w:fldCharType="end"/>
        </w:r>
      </w:hyperlink>
    </w:p>
    <w:p w14:paraId="7A9636FA" w14:textId="2E44FF24" w:rsidR="004D516B" w:rsidRDefault="00761921">
      <w:pPr>
        <w:pStyle w:val="TOC2"/>
        <w:rPr>
          <w:rFonts w:asciiTheme="minorHAnsi" w:eastAsiaTheme="minorEastAsia" w:hAnsiTheme="minorHAnsi" w:cstheme="minorBidi"/>
          <w:b w:val="0"/>
          <w:noProof/>
          <w:sz w:val="22"/>
          <w:szCs w:val="22"/>
        </w:rPr>
      </w:pPr>
      <w:hyperlink w:anchor="_Toc8244064" w:history="1">
        <w:r w:rsidR="004D516B" w:rsidRPr="0046479D">
          <w:rPr>
            <w:rStyle w:val="Hyperlink"/>
            <w:noProof/>
          </w:rPr>
          <w:t>2.3 Đặc tả chức năng</w:t>
        </w:r>
        <w:r w:rsidR="004D516B">
          <w:rPr>
            <w:noProof/>
            <w:webHidden/>
          </w:rPr>
          <w:tab/>
        </w:r>
        <w:r w:rsidR="004D516B">
          <w:rPr>
            <w:noProof/>
            <w:webHidden/>
          </w:rPr>
          <w:fldChar w:fldCharType="begin"/>
        </w:r>
        <w:r w:rsidR="004D516B">
          <w:rPr>
            <w:noProof/>
            <w:webHidden/>
          </w:rPr>
          <w:instrText xml:space="preserve"> PAGEREF _Toc8244064 \h </w:instrText>
        </w:r>
        <w:r w:rsidR="004D516B">
          <w:rPr>
            <w:noProof/>
            <w:webHidden/>
          </w:rPr>
        </w:r>
        <w:r w:rsidR="004D516B">
          <w:rPr>
            <w:noProof/>
            <w:webHidden/>
          </w:rPr>
          <w:fldChar w:fldCharType="separate"/>
        </w:r>
        <w:r w:rsidR="004D516B">
          <w:rPr>
            <w:noProof/>
            <w:webHidden/>
          </w:rPr>
          <w:t>8</w:t>
        </w:r>
        <w:r w:rsidR="004D516B">
          <w:rPr>
            <w:noProof/>
            <w:webHidden/>
          </w:rPr>
          <w:fldChar w:fldCharType="end"/>
        </w:r>
      </w:hyperlink>
    </w:p>
    <w:p w14:paraId="6FC80AAE" w14:textId="6D5F6FB7" w:rsidR="004D516B" w:rsidRDefault="00761921">
      <w:pPr>
        <w:pStyle w:val="TOC3"/>
        <w:tabs>
          <w:tab w:val="right" w:leader="dot" w:pos="8771"/>
        </w:tabs>
        <w:rPr>
          <w:rFonts w:asciiTheme="minorHAnsi" w:eastAsiaTheme="minorEastAsia" w:hAnsiTheme="minorHAnsi" w:cstheme="minorBidi"/>
          <w:noProof/>
          <w:sz w:val="22"/>
          <w:szCs w:val="22"/>
        </w:rPr>
      </w:pPr>
      <w:hyperlink w:anchor="_Toc8244065" w:history="1">
        <w:r w:rsidR="004D516B" w:rsidRPr="0046479D">
          <w:rPr>
            <w:rStyle w:val="Hyperlink"/>
            <w:noProof/>
            <w:lang w:val="vi-VN"/>
          </w:rPr>
          <w:t>2.3.1 Đặc tả use case A</w:t>
        </w:r>
        <w:r w:rsidR="004D516B">
          <w:rPr>
            <w:noProof/>
            <w:webHidden/>
          </w:rPr>
          <w:tab/>
        </w:r>
        <w:r w:rsidR="004D516B">
          <w:rPr>
            <w:noProof/>
            <w:webHidden/>
          </w:rPr>
          <w:fldChar w:fldCharType="begin"/>
        </w:r>
        <w:r w:rsidR="004D516B">
          <w:rPr>
            <w:noProof/>
            <w:webHidden/>
          </w:rPr>
          <w:instrText xml:space="preserve"> PAGEREF _Toc8244065 \h </w:instrText>
        </w:r>
        <w:r w:rsidR="004D516B">
          <w:rPr>
            <w:noProof/>
            <w:webHidden/>
          </w:rPr>
        </w:r>
        <w:r w:rsidR="004D516B">
          <w:rPr>
            <w:noProof/>
            <w:webHidden/>
          </w:rPr>
          <w:fldChar w:fldCharType="separate"/>
        </w:r>
        <w:r w:rsidR="004D516B">
          <w:rPr>
            <w:noProof/>
            <w:webHidden/>
          </w:rPr>
          <w:t>8</w:t>
        </w:r>
        <w:r w:rsidR="004D516B">
          <w:rPr>
            <w:noProof/>
            <w:webHidden/>
          </w:rPr>
          <w:fldChar w:fldCharType="end"/>
        </w:r>
      </w:hyperlink>
    </w:p>
    <w:p w14:paraId="684EAAC5" w14:textId="6123E514" w:rsidR="004D516B" w:rsidRDefault="00761921">
      <w:pPr>
        <w:pStyle w:val="TOC3"/>
        <w:tabs>
          <w:tab w:val="right" w:leader="dot" w:pos="8771"/>
        </w:tabs>
        <w:rPr>
          <w:rFonts w:asciiTheme="minorHAnsi" w:eastAsiaTheme="minorEastAsia" w:hAnsiTheme="minorHAnsi" w:cstheme="minorBidi"/>
          <w:noProof/>
          <w:sz w:val="22"/>
          <w:szCs w:val="22"/>
        </w:rPr>
      </w:pPr>
      <w:hyperlink w:anchor="_Toc8244066" w:history="1">
        <w:r w:rsidR="004D516B" w:rsidRPr="0046479D">
          <w:rPr>
            <w:rStyle w:val="Hyperlink"/>
            <w:noProof/>
            <w:lang w:val="vi-VN"/>
          </w:rPr>
          <w:t>2.3.2 Đặc tả use case B</w:t>
        </w:r>
        <w:r w:rsidR="004D516B">
          <w:rPr>
            <w:noProof/>
            <w:webHidden/>
          </w:rPr>
          <w:tab/>
        </w:r>
        <w:r w:rsidR="004D516B">
          <w:rPr>
            <w:noProof/>
            <w:webHidden/>
          </w:rPr>
          <w:fldChar w:fldCharType="begin"/>
        </w:r>
        <w:r w:rsidR="004D516B">
          <w:rPr>
            <w:noProof/>
            <w:webHidden/>
          </w:rPr>
          <w:instrText xml:space="preserve"> PAGEREF _Toc8244066 \h </w:instrText>
        </w:r>
        <w:r w:rsidR="004D516B">
          <w:rPr>
            <w:noProof/>
            <w:webHidden/>
          </w:rPr>
        </w:r>
        <w:r w:rsidR="004D516B">
          <w:rPr>
            <w:noProof/>
            <w:webHidden/>
          </w:rPr>
          <w:fldChar w:fldCharType="separate"/>
        </w:r>
        <w:r w:rsidR="004D516B">
          <w:rPr>
            <w:noProof/>
            <w:webHidden/>
          </w:rPr>
          <w:t>8</w:t>
        </w:r>
        <w:r w:rsidR="004D516B">
          <w:rPr>
            <w:noProof/>
            <w:webHidden/>
          </w:rPr>
          <w:fldChar w:fldCharType="end"/>
        </w:r>
      </w:hyperlink>
    </w:p>
    <w:p w14:paraId="2CFA479F" w14:textId="2B896F75" w:rsidR="004D516B" w:rsidRDefault="00761921">
      <w:pPr>
        <w:pStyle w:val="TOC2"/>
        <w:rPr>
          <w:rFonts w:asciiTheme="minorHAnsi" w:eastAsiaTheme="minorEastAsia" w:hAnsiTheme="minorHAnsi" w:cstheme="minorBidi"/>
          <w:b w:val="0"/>
          <w:noProof/>
          <w:sz w:val="22"/>
          <w:szCs w:val="22"/>
        </w:rPr>
      </w:pPr>
      <w:hyperlink w:anchor="_Toc8244067" w:history="1">
        <w:r w:rsidR="004D516B" w:rsidRPr="0046479D">
          <w:rPr>
            <w:rStyle w:val="Hyperlink"/>
            <w:noProof/>
          </w:rPr>
          <w:t>2.4 Yêu cầu phi chức năng</w:t>
        </w:r>
        <w:r w:rsidR="004D516B">
          <w:rPr>
            <w:noProof/>
            <w:webHidden/>
          </w:rPr>
          <w:tab/>
        </w:r>
        <w:r w:rsidR="004D516B">
          <w:rPr>
            <w:noProof/>
            <w:webHidden/>
          </w:rPr>
          <w:fldChar w:fldCharType="begin"/>
        </w:r>
        <w:r w:rsidR="004D516B">
          <w:rPr>
            <w:noProof/>
            <w:webHidden/>
          </w:rPr>
          <w:instrText xml:space="preserve"> PAGEREF _Toc8244067 \h </w:instrText>
        </w:r>
        <w:r w:rsidR="004D516B">
          <w:rPr>
            <w:noProof/>
            <w:webHidden/>
          </w:rPr>
        </w:r>
        <w:r w:rsidR="004D516B">
          <w:rPr>
            <w:noProof/>
            <w:webHidden/>
          </w:rPr>
          <w:fldChar w:fldCharType="separate"/>
        </w:r>
        <w:r w:rsidR="004D516B">
          <w:rPr>
            <w:noProof/>
            <w:webHidden/>
          </w:rPr>
          <w:t>8</w:t>
        </w:r>
        <w:r w:rsidR="004D516B">
          <w:rPr>
            <w:noProof/>
            <w:webHidden/>
          </w:rPr>
          <w:fldChar w:fldCharType="end"/>
        </w:r>
      </w:hyperlink>
    </w:p>
    <w:p w14:paraId="189A6280" w14:textId="6625DFFD" w:rsidR="004D516B" w:rsidRDefault="00761921">
      <w:pPr>
        <w:pStyle w:val="TOC1"/>
        <w:rPr>
          <w:rFonts w:asciiTheme="minorHAnsi" w:eastAsiaTheme="minorEastAsia" w:hAnsiTheme="minorHAnsi" w:cstheme="minorBidi"/>
          <w:b w:val="0"/>
          <w:noProof/>
          <w:sz w:val="22"/>
          <w:szCs w:val="22"/>
        </w:rPr>
      </w:pPr>
      <w:hyperlink w:anchor="_Toc8244068" w:history="1">
        <w:r w:rsidR="004D516B" w:rsidRPr="0046479D">
          <w:rPr>
            <w:rStyle w:val="Hyperlink"/>
            <w:noProof/>
          </w:rPr>
          <w:t>Chương 3 Công nghệ sử dụng</w:t>
        </w:r>
        <w:r w:rsidR="004D516B">
          <w:rPr>
            <w:noProof/>
            <w:webHidden/>
          </w:rPr>
          <w:tab/>
        </w:r>
        <w:r w:rsidR="004D516B">
          <w:rPr>
            <w:noProof/>
            <w:webHidden/>
          </w:rPr>
          <w:fldChar w:fldCharType="begin"/>
        </w:r>
        <w:r w:rsidR="004D516B">
          <w:rPr>
            <w:noProof/>
            <w:webHidden/>
          </w:rPr>
          <w:instrText xml:space="preserve"> PAGEREF _Toc8244068 \h </w:instrText>
        </w:r>
        <w:r w:rsidR="004D516B">
          <w:rPr>
            <w:noProof/>
            <w:webHidden/>
          </w:rPr>
        </w:r>
        <w:r w:rsidR="004D516B">
          <w:rPr>
            <w:noProof/>
            <w:webHidden/>
          </w:rPr>
          <w:fldChar w:fldCharType="separate"/>
        </w:r>
        <w:r w:rsidR="004D516B">
          <w:rPr>
            <w:noProof/>
            <w:webHidden/>
          </w:rPr>
          <w:t>9</w:t>
        </w:r>
        <w:r w:rsidR="004D516B">
          <w:rPr>
            <w:noProof/>
            <w:webHidden/>
          </w:rPr>
          <w:fldChar w:fldCharType="end"/>
        </w:r>
      </w:hyperlink>
    </w:p>
    <w:p w14:paraId="75C183C4" w14:textId="3D667971" w:rsidR="004D516B" w:rsidRDefault="00761921">
      <w:pPr>
        <w:pStyle w:val="TOC2"/>
        <w:rPr>
          <w:rFonts w:asciiTheme="minorHAnsi" w:eastAsiaTheme="minorEastAsia" w:hAnsiTheme="minorHAnsi" w:cstheme="minorBidi"/>
          <w:b w:val="0"/>
          <w:noProof/>
          <w:sz w:val="22"/>
          <w:szCs w:val="22"/>
        </w:rPr>
      </w:pPr>
      <w:hyperlink w:anchor="_Toc8244069" w:history="1">
        <w:r w:rsidR="004D516B" w:rsidRPr="0046479D">
          <w:rPr>
            <w:rStyle w:val="Hyperlink"/>
            <w:noProof/>
          </w:rPr>
          <w:t>3.1 React-native</w:t>
        </w:r>
        <w:r w:rsidR="004D516B">
          <w:rPr>
            <w:noProof/>
            <w:webHidden/>
          </w:rPr>
          <w:tab/>
        </w:r>
        <w:r w:rsidR="004D516B">
          <w:rPr>
            <w:noProof/>
            <w:webHidden/>
          </w:rPr>
          <w:fldChar w:fldCharType="begin"/>
        </w:r>
        <w:r w:rsidR="004D516B">
          <w:rPr>
            <w:noProof/>
            <w:webHidden/>
          </w:rPr>
          <w:instrText xml:space="preserve"> PAGEREF _Toc8244069 \h </w:instrText>
        </w:r>
        <w:r w:rsidR="004D516B">
          <w:rPr>
            <w:noProof/>
            <w:webHidden/>
          </w:rPr>
        </w:r>
        <w:r w:rsidR="004D516B">
          <w:rPr>
            <w:noProof/>
            <w:webHidden/>
          </w:rPr>
          <w:fldChar w:fldCharType="separate"/>
        </w:r>
        <w:r w:rsidR="004D516B">
          <w:rPr>
            <w:noProof/>
            <w:webHidden/>
          </w:rPr>
          <w:t>9</w:t>
        </w:r>
        <w:r w:rsidR="004D516B">
          <w:rPr>
            <w:noProof/>
            <w:webHidden/>
          </w:rPr>
          <w:fldChar w:fldCharType="end"/>
        </w:r>
      </w:hyperlink>
    </w:p>
    <w:p w14:paraId="1BE8EA0B" w14:textId="1AA59BF0" w:rsidR="004D516B" w:rsidRDefault="00761921">
      <w:pPr>
        <w:pStyle w:val="TOC2"/>
        <w:rPr>
          <w:rFonts w:asciiTheme="minorHAnsi" w:eastAsiaTheme="minorEastAsia" w:hAnsiTheme="minorHAnsi" w:cstheme="minorBidi"/>
          <w:b w:val="0"/>
          <w:noProof/>
          <w:sz w:val="22"/>
          <w:szCs w:val="22"/>
        </w:rPr>
      </w:pPr>
      <w:hyperlink w:anchor="_Toc8244070" w:history="1">
        <w:r w:rsidR="004D516B" w:rsidRPr="0046479D">
          <w:rPr>
            <w:rStyle w:val="Hyperlink"/>
            <w:noProof/>
          </w:rPr>
          <w:t>3.2 Redux</w:t>
        </w:r>
        <w:r w:rsidR="004D516B">
          <w:rPr>
            <w:noProof/>
            <w:webHidden/>
          </w:rPr>
          <w:tab/>
        </w:r>
        <w:r w:rsidR="004D516B">
          <w:rPr>
            <w:noProof/>
            <w:webHidden/>
          </w:rPr>
          <w:fldChar w:fldCharType="begin"/>
        </w:r>
        <w:r w:rsidR="004D516B">
          <w:rPr>
            <w:noProof/>
            <w:webHidden/>
          </w:rPr>
          <w:instrText xml:space="preserve"> PAGEREF _Toc8244070 \h </w:instrText>
        </w:r>
        <w:r w:rsidR="004D516B">
          <w:rPr>
            <w:noProof/>
            <w:webHidden/>
          </w:rPr>
        </w:r>
        <w:r w:rsidR="004D516B">
          <w:rPr>
            <w:noProof/>
            <w:webHidden/>
          </w:rPr>
          <w:fldChar w:fldCharType="separate"/>
        </w:r>
        <w:r w:rsidR="004D516B">
          <w:rPr>
            <w:noProof/>
            <w:webHidden/>
          </w:rPr>
          <w:t>9</w:t>
        </w:r>
        <w:r w:rsidR="004D516B">
          <w:rPr>
            <w:noProof/>
            <w:webHidden/>
          </w:rPr>
          <w:fldChar w:fldCharType="end"/>
        </w:r>
      </w:hyperlink>
    </w:p>
    <w:p w14:paraId="51677AF1" w14:textId="39E2A566" w:rsidR="004D516B" w:rsidRDefault="00761921">
      <w:pPr>
        <w:pStyle w:val="TOC2"/>
        <w:rPr>
          <w:rFonts w:asciiTheme="minorHAnsi" w:eastAsiaTheme="minorEastAsia" w:hAnsiTheme="minorHAnsi" w:cstheme="minorBidi"/>
          <w:b w:val="0"/>
          <w:noProof/>
          <w:sz w:val="22"/>
          <w:szCs w:val="22"/>
        </w:rPr>
      </w:pPr>
      <w:hyperlink w:anchor="_Toc8244071" w:history="1">
        <w:r w:rsidR="004D516B" w:rsidRPr="0046479D">
          <w:rPr>
            <w:rStyle w:val="Hyperlink"/>
            <w:noProof/>
          </w:rPr>
          <w:t>3.3 Redux-saga</w:t>
        </w:r>
        <w:r w:rsidR="004D516B">
          <w:rPr>
            <w:noProof/>
            <w:webHidden/>
          </w:rPr>
          <w:tab/>
        </w:r>
        <w:r w:rsidR="004D516B">
          <w:rPr>
            <w:noProof/>
            <w:webHidden/>
          </w:rPr>
          <w:fldChar w:fldCharType="begin"/>
        </w:r>
        <w:r w:rsidR="004D516B">
          <w:rPr>
            <w:noProof/>
            <w:webHidden/>
          </w:rPr>
          <w:instrText xml:space="preserve"> PAGEREF _Toc8244071 \h </w:instrText>
        </w:r>
        <w:r w:rsidR="004D516B">
          <w:rPr>
            <w:noProof/>
            <w:webHidden/>
          </w:rPr>
        </w:r>
        <w:r w:rsidR="004D516B">
          <w:rPr>
            <w:noProof/>
            <w:webHidden/>
          </w:rPr>
          <w:fldChar w:fldCharType="separate"/>
        </w:r>
        <w:r w:rsidR="004D516B">
          <w:rPr>
            <w:noProof/>
            <w:webHidden/>
          </w:rPr>
          <w:t>10</w:t>
        </w:r>
        <w:r w:rsidR="004D516B">
          <w:rPr>
            <w:noProof/>
            <w:webHidden/>
          </w:rPr>
          <w:fldChar w:fldCharType="end"/>
        </w:r>
      </w:hyperlink>
    </w:p>
    <w:p w14:paraId="09E44C51" w14:textId="5C3E44CC" w:rsidR="004D516B" w:rsidRDefault="00761921">
      <w:pPr>
        <w:pStyle w:val="TOC1"/>
        <w:rPr>
          <w:rFonts w:asciiTheme="minorHAnsi" w:eastAsiaTheme="minorEastAsia" w:hAnsiTheme="minorHAnsi" w:cstheme="minorBidi"/>
          <w:b w:val="0"/>
          <w:noProof/>
          <w:sz w:val="22"/>
          <w:szCs w:val="22"/>
        </w:rPr>
      </w:pPr>
      <w:hyperlink w:anchor="_Toc8244072" w:history="1">
        <w:r w:rsidR="004D516B" w:rsidRPr="0046479D">
          <w:rPr>
            <w:rStyle w:val="Hyperlink"/>
            <w:noProof/>
          </w:rPr>
          <w:t>Chương 4 Phát triển và triển khai ứng dụng</w:t>
        </w:r>
        <w:r w:rsidR="004D516B">
          <w:rPr>
            <w:noProof/>
            <w:webHidden/>
          </w:rPr>
          <w:tab/>
        </w:r>
        <w:r w:rsidR="004D516B">
          <w:rPr>
            <w:noProof/>
            <w:webHidden/>
          </w:rPr>
          <w:fldChar w:fldCharType="begin"/>
        </w:r>
        <w:r w:rsidR="004D516B">
          <w:rPr>
            <w:noProof/>
            <w:webHidden/>
          </w:rPr>
          <w:instrText xml:space="preserve"> PAGEREF _Toc8244072 \h </w:instrText>
        </w:r>
        <w:r w:rsidR="004D516B">
          <w:rPr>
            <w:noProof/>
            <w:webHidden/>
          </w:rPr>
        </w:r>
        <w:r w:rsidR="004D516B">
          <w:rPr>
            <w:noProof/>
            <w:webHidden/>
          </w:rPr>
          <w:fldChar w:fldCharType="separate"/>
        </w:r>
        <w:r w:rsidR="004D516B">
          <w:rPr>
            <w:noProof/>
            <w:webHidden/>
          </w:rPr>
          <w:t>13</w:t>
        </w:r>
        <w:r w:rsidR="004D516B">
          <w:rPr>
            <w:noProof/>
            <w:webHidden/>
          </w:rPr>
          <w:fldChar w:fldCharType="end"/>
        </w:r>
      </w:hyperlink>
    </w:p>
    <w:p w14:paraId="16506DF6" w14:textId="4A57D793" w:rsidR="004D516B" w:rsidRDefault="00761921">
      <w:pPr>
        <w:pStyle w:val="TOC2"/>
        <w:rPr>
          <w:rFonts w:asciiTheme="minorHAnsi" w:eastAsiaTheme="minorEastAsia" w:hAnsiTheme="minorHAnsi" w:cstheme="minorBidi"/>
          <w:b w:val="0"/>
          <w:noProof/>
          <w:sz w:val="22"/>
          <w:szCs w:val="22"/>
        </w:rPr>
      </w:pPr>
      <w:hyperlink w:anchor="_Toc8244073" w:history="1">
        <w:r w:rsidR="004D516B" w:rsidRPr="0046479D">
          <w:rPr>
            <w:rStyle w:val="Hyperlink"/>
            <w:noProof/>
          </w:rPr>
          <w:t>4.1 Thiết kế kiến trúc</w:t>
        </w:r>
        <w:r w:rsidR="004D516B">
          <w:rPr>
            <w:noProof/>
            <w:webHidden/>
          </w:rPr>
          <w:tab/>
        </w:r>
        <w:r w:rsidR="004D516B">
          <w:rPr>
            <w:noProof/>
            <w:webHidden/>
          </w:rPr>
          <w:fldChar w:fldCharType="begin"/>
        </w:r>
        <w:r w:rsidR="004D516B">
          <w:rPr>
            <w:noProof/>
            <w:webHidden/>
          </w:rPr>
          <w:instrText xml:space="preserve"> PAGEREF _Toc8244073 \h </w:instrText>
        </w:r>
        <w:r w:rsidR="004D516B">
          <w:rPr>
            <w:noProof/>
            <w:webHidden/>
          </w:rPr>
        </w:r>
        <w:r w:rsidR="004D516B">
          <w:rPr>
            <w:noProof/>
            <w:webHidden/>
          </w:rPr>
          <w:fldChar w:fldCharType="separate"/>
        </w:r>
        <w:r w:rsidR="004D516B">
          <w:rPr>
            <w:noProof/>
            <w:webHidden/>
          </w:rPr>
          <w:t>13</w:t>
        </w:r>
        <w:r w:rsidR="004D516B">
          <w:rPr>
            <w:noProof/>
            <w:webHidden/>
          </w:rPr>
          <w:fldChar w:fldCharType="end"/>
        </w:r>
      </w:hyperlink>
    </w:p>
    <w:p w14:paraId="26972221" w14:textId="33D17D54" w:rsidR="004D516B" w:rsidRDefault="00761921">
      <w:pPr>
        <w:pStyle w:val="TOC3"/>
        <w:tabs>
          <w:tab w:val="right" w:leader="dot" w:pos="8771"/>
        </w:tabs>
        <w:rPr>
          <w:rFonts w:asciiTheme="minorHAnsi" w:eastAsiaTheme="minorEastAsia" w:hAnsiTheme="minorHAnsi" w:cstheme="minorBidi"/>
          <w:noProof/>
          <w:sz w:val="22"/>
          <w:szCs w:val="22"/>
        </w:rPr>
      </w:pPr>
      <w:hyperlink w:anchor="_Toc8244074" w:history="1">
        <w:r w:rsidR="004D516B" w:rsidRPr="0046479D">
          <w:rPr>
            <w:rStyle w:val="Hyperlink"/>
            <w:noProof/>
          </w:rPr>
          <w:t>4.1.1 Lựa chọn kiến trúc phần mềm</w:t>
        </w:r>
        <w:r w:rsidR="004D516B">
          <w:rPr>
            <w:noProof/>
            <w:webHidden/>
          </w:rPr>
          <w:tab/>
        </w:r>
        <w:r w:rsidR="004D516B">
          <w:rPr>
            <w:noProof/>
            <w:webHidden/>
          </w:rPr>
          <w:fldChar w:fldCharType="begin"/>
        </w:r>
        <w:r w:rsidR="004D516B">
          <w:rPr>
            <w:noProof/>
            <w:webHidden/>
          </w:rPr>
          <w:instrText xml:space="preserve"> PAGEREF _Toc8244074 \h </w:instrText>
        </w:r>
        <w:r w:rsidR="004D516B">
          <w:rPr>
            <w:noProof/>
            <w:webHidden/>
          </w:rPr>
        </w:r>
        <w:r w:rsidR="004D516B">
          <w:rPr>
            <w:noProof/>
            <w:webHidden/>
          </w:rPr>
          <w:fldChar w:fldCharType="separate"/>
        </w:r>
        <w:r w:rsidR="004D516B">
          <w:rPr>
            <w:noProof/>
            <w:webHidden/>
          </w:rPr>
          <w:t>13</w:t>
        </w:r>
        <w:r w:rsidR="004D516B">
          <w:rPr>
            <w:noProof/>
            <w:webHidden/>
          </w:rPr>
          <w:fldChar w:fldCharType="end"/>
        </w:r>
      </w:hyperlink>
    </w:p>
    <w:p w14:paraId="0F050277" w14:textId="7007D8E2" w:rsidR="004D516B" w:rsidRDefault="00761921">
      <w:pPr>
        <w:pStyle w:val="TOC3"/>
        <w:tabs>
          <w:tab w:val="right" w:leader="dot" w:pos="8771"/>
        </w:tabs>
        <w:rPr>
          <w:rFonts w:asciiTheme="minorHAnsi" w:eastAsiaTheme="minorEastAsia" w:hAnsiTheme="minorHAnsi" w:cstheme="minorBidi"/>
          <w:noProof/>
          <w:sz w:val="22"/>
          <w:szCs w:val="22"/>
        </w:rPr>
      </w:pPr>
      <w:hyperlink w:anchor="_Toc8244075" w:history="1">
        <w:r w:rsidR="004D516B" w:rsidRPr="0046479D">
          <w:rPr>
            <w:rStyle w:val="Hyperlink"/>
            <w:noProof/>
          </w:rPr>
          <w:t>4.1.2 Thiết kế tổng quan</w:t>
        </w:r>
        <w:r w:rsidR="004D516B">
          <w:rPr>
            <w:noProof/>
            <w:webHidden/>
          </w:rPr>
          <w:tab/>
        </w:r>
        <w:r w:rsidR="004D516B">
          <w:rPr>
            <w:noProof/>
            <w:webHidden/>
          </w:rPr>
          <w:fldChar w:fldCharType="begin"/>
        </w:r>
        <w:r w:rsidR="004D516B">
          <w:rPr>
            <w:noProof/>
            <w:webHidden/>
          </w:rPr>
          <w:instrText xml:space="preserve"> PAGEREF _Toc8244075 \h </w:instrText>
        </w:r>
        <w:r w:rsidR="004D516B">
          <w:rPr>
            <w:noProof/>
            <w:webHidden/>
          </w:rPr>
        </w:r>
        <w:r w:rsidR="004D516B">
          <w:rPr>
            <w:noProof/>
            <w:webHidden/>
          </w:rPr>
          <w:fldChar w:fldCharType="separate"/>
        </w:r>
        <w:r w:rsidR="004D516B">
          <w:rPr>
            <w:noProof/>
            <w:webHidden/>
          </w:rPr>
          <w:t>13</w:t>
        </w:r>
        <w:r w:rsidR="004D516B">
          <w:rPr>
            <w:noProof/>
            <w:webHidden/>
          </w:rPr>
          <w:fldChar w:fldCharType="end"/>
        </w:r>
      </w:hyperlink>
    </w:p>
    <w:p w14:paraId="4E3C44BB" w14:textId="37FBD2C7" w:rsidR="004D516B" w:rsidRDefault="00761921">
      <w:pPr>
        <w:pStyle w:val="TOC3"/>
        <w:tabs>
          <w:tab w:val="right" w:leader="dot" w:pos="8771"/>
        </w:tabs>
        <w:rPr>
          <w:rFonts w:asciiTheme="minorHAnsi" w:eastAsiaTheme="minorEastAsia" w:hAnsiTheme="minorHAnsi" w:cstheme="minorBidi"/>
          <w:noProof/>
          <w:sz w:val="22"/>
          <w:szCs w:val="22"/>
        </w:rPr>
      </w:pPr>
      <w:hyperlink w:anchor="_Toc8244076" w:history="1">
        <w:r w:rsidR="004D516B" w:rsidRPr="0046479D">
          <w:rPr>
            <w:rStyle w:val="Hyperlink"/>
            <w:noProof/>
          </w:rPr>
          <w:t>4.1.3 Thiết kế chi tiết gói</w:t>
        </w:r>
        <w:r w:rsidR="004D516B">
          <w:rPr>
            <w:noProof/>
            <w:webHidden/>
          </w:rPr>
          <w:tab/>
        </w:r>
        <w:r w:rsidR="004D516B">
          <w:rPr>
            <w:noProof/>
            <w:webHidden/>
          </w:rPr>
          <w:fldChar w:fldCharType="begin"/>
        </w:r>
        <w:r w:rsidR="004D516B">
          <w:rPr>
            <w:noProof/>
            <w:webHidden/>
          </w:rPr>
          <w:instrText xml:space="preserve"> PAGEREF _Toc8244076 \h </w:instrText>
        </w:r>
        <w:r w:rsidR="004D516B">
          <w:rPr>
            <w:noProof/>
            <w:webHidden/>
          </w:rPr>
        </w:r>
        <w:r w:rsidR="004D516B">
          <w:rPr>
            <w:noProof/>
            <w:webHidden/>
          </w:rPr>
          <w:fldChar w:fldCharType="separate"/>
        </w:r>
        <w:r w:rsidR="004D516B">
          <w:rPr>
            <w:noProof/>
            <w:webHidden/>
          </w:rPr>
          <w:t>14</w:t>
        </w:r>
        <w:r w:rsidR="004D516B">
          <w:rPr>
            <w:noProof/>
            <w:webHidden/>
          </w:rPr>
          <w:fldChar w:fldCharType="end"/>
        </w:r>
      </w:hyperlink>
    </w:p>
    <w:p w14:paraId="792587EE" w14:textId="33737C72" w:rsidR="004D516B" w:rsidRDefault="00761921">
      <w:pPr>
        <w:pStyle w:val="TOC2"/>
        <w:rPr>
          <w:rFonts w:asciiTheme="minorHAnsi" w:eastAsiaTheme="minorEastAsia" w:hAnsiTheme="minorHAnsi" w:cstheme="minorBidi"/>
          <w:b w:val="0"/>
          <w:noProof/>
          <w:sz w:val="22"/>
          <w:szCs w:val="22"/>
        </w:rPr>
      </w:pPr>
      <w:hyperlink w:anchor="_Toc8244077" w:history="1">
        <w:r w:rsidR="004D516B" w:rsidRPr="0046479D">
          <w:rPr>
            <w:rStyle w:val="Hyperlink"/>
            <w:noProof/>
          </w:rPr>
          <w:t>4.2 Thiết kế chi tiết</w:t>
        </w:r>
        <w:r w:rsidR="004D516B">
          <w:rPr>
            <w:noProof/>
            <w:webHidden/>
          </w:rPr>
          <w:tab/>
        </w:r>
        <w:r w:rsidR="004D516B">
          <w:rPr>
            <w:noProof/>
            <w:webHidden/>
          </w:rPr>
          <w:fldChar w:fldCharType="begin"/>
        </w:r>
        <w:r w:rsidR="004D516B">
          <w:rPr>
            <w:noProof/>
            <w:webHidden/>
          </w:rPr>
          <w:instrText xml:space="preserve"> PAGEREF _Toc8244077 \h </w:instrText>
        </w:r>
        <w:r w:rsidR="004D516B">
          <w:rPr>
            <w:noProof/>
            <w:webHidden/>
          </w:rPr>
        </w:r>
        <w:r w:rsidR="004D516B">
          <w:rPr>
            <w:noProof/>
            <w:webHidden/>
          </w:rPr>
          <w:fldChar w:fldCharType="separate"/>
        </w:r>
        <w:r w:rsidR="004D516B">
          <w:rPr>
            <w:noProof/>
            <w:webHidden/>
          </w:rPr>
          <w:t>15</w:t>
        </w:r>
        <w:r w:rsidR="004D516B">
          <w:rPr>
            <w:noProof/>
            <w:webHidden/>
          </w:rPr>
          <w:fldChar w:fldCharType="end"/>
        </w:r>
      </w:hyperlink>
    </w:p>
    <w:p w14:paraId="2FDCB909" w14:textId="4CAC5C64" w:rsidR="004D516B" w:rsidRDefault="00761921">
      <w:pPr>
        <w:pStyle w:val="TOC3"/>
        <w:tabs>
          <w:tab w:val="right" w:leader="dot" w:pos="8771"/>
        </w:tabs>
        <w:rPr>
          <w:rFonts w:asciiTheme="minorHAnsi" w:eastAsiaTheme="minorEastAsia" w:hAnsiTheme="minorHAnsi" w:cstheme="minorBidi"/>
          <w:noProof/>
          <w:sz w:val="22"/>
          <w:szCs w:val="22"/>
        </w:rPr>
      </w:pPr>
      <w:hyperlink w:anchor="_Toc8244078" w:history="1">
        <w:r w:rsidR="004D516B" w:rsidRPr="0046479D">
          <w:rPr>
            <w:rStyle w:val="Hyperlink"/>
            <w:noProof/>
          </w:rPr>
          <w:t>4.2.1 Thiết kế giao diện</w:t>
        </w:r>
        <w:r w:rsidR="004D516B">
          <w:rPr>
            <w:noProof/>
            <w:webHidden/>
          </w:rPr>
          <w:tab/>
        </w:r>
        <w:r w:rsidR="004D516B">
          <w:rPr>
            <w:noProof/>
            <w:webHidden/>
          </w:rPr>
          <w:fldChar w:fldCharType="begin"/>
        </w:r>
        <w:r w:rsidR="004D516B">
          <w:rPr>
            <w:noProof/>
            <w:webHidden/>
          </w:rPr>
          <w:instrText xml:space="preserve"> PAGEREF _Toc8244078 \h </w:instrText>
        </w:r>
        <w:r w:rsidR="004D516B">
          <w:rPr>
            <w:noProof/>
            <w:webHidden/>
          </w:rPr>
        </w:r>
        <w:r w:rsidR="004D516B">
          <w:rPr>
            <w:noProof/>
            <w:webHidden/>
          </w:rPr>
          <w:fldChar w:fldCharType="separate"/>
        </w:r>
        <w:r w:rsidR="004D516B">
          <w:rPr>
            <w:noProof/>
            <w:webHidden/>
          </w:rPr>
          <w:t>15</w:t>
        </w:r>
        <w:r w:rsidR="004D516B">
          <w:rPr>
            <w:noProof/>
            <w:webHidden/>
          </w:rPr>
          <w:fldChar w:fldCharType="end"/>
        </w:r>
      </w:hyperlink>
    </w:p>
    <w:p w14:paraId="41B3669C" w14:textId="1DA08464" w:rsidR="004D516B" w:rsidRDefault="00761921">
      <w:pPr>
        <w:pStyle w:val="TOC3"/>
        <w:tabs>
          <w:tab w:val="right" w:leader="dot" w:pos="8771"/>
        </w:tabs>
        <w:rPr>
          <w:rFonts w:asciiTheme="minorHAnsi" w:eastAsiaTheme="minorEastAsia" w:hAnsiTheme="minorHAnsi" w:cstheme="minorBidi"/>
          <w:noProof/>
          <w:sz w:val="22"/>
          <w:szCs w:val="22"/>
        </w:rPr>
      </w:pPr>
      <w:hyperlink w:anchor="_Toc8244079" w:history="1">
        <w:r w:rsidR="004D516B" w:rsidRPr="0046479D">
          <w:rPr>
            <w:rStyle w:val="Hyperlink"/>
            <w:noProof/>
          </w:rPr>
          <w:t>4.2.2 Thiết kế lớp</w:t>
        </w:r>
        <w:r w:rsidR="004D516B">
          <w:rPr>
            <w:noProof/>
            <w:webHidden/>
          </w:rPr>
          <w:tab/>
        </w:r>
        <w:r w:rsidR="004D516B">
          <w:rPr>
            <w:noProof/>
            <w:webHidden/>
          </w:rPr>
          <w:fldChar w:fldCharType="begin"/>
        </w:r>
        <w:r w:rsidR="004D516B">
          <w:rPr>
            <w:noProof/>
            <w:webHidden/>
          </w:rPr>
          <w:instrText xml:space="preserve"> PAGEREF _Toc8244079 \h </w:instrText>
        </w:r>
        <w:r w:rsidR="004D516B">
          <w:rPr>
            <w:noProof/>
            <w:webHidden/>
          </w:rPr>
        </w:r>
        <w:r w:rsidR="004D516B">
          <w:rPr>
            <w:noProof/>
            <w:webHidden/>
          </w:rPr>
          <w:fldChar w:fldCharType="separate"/>
        </w:r>
        <w:r w:rsidR="004D516B">
          <w:rPr>
            <w:noProof/>
            <w:webHidden/>
          </w:rPr>
          <w:t>15</w:t>
        </w:r>
        <w:r w:rsidR="004D516B">
          <w:rPr>
            <w:noProof/>
            <w:webHidden/>
          </w:rPr>
          <w:fldChar w:fldCharType="end"/>
        </w:r>
      </w:hyperlink>
    </w:p>
    <w:p w14:paraId="1A744E6F" w14:textId="0200C301" w:rsidR="004D516B" w:rsidRDefault="00761921">
      <w:pPr>
        <w:pStyle w:val="TOC3"/>
        <w:tabs>
          <w:tab w:val="right" w:leader="dot" w:pos="8771"/>
        </w:tabs>
        <w:rPr>
          <w:rFonts w:asciiTheme="minorHAnsi" w:eastAsiaTheme="minorEastAsia" w:hAnsiTheme="minorHAnsi" w:cstheme="minorBidi"/>
          <w:noProof/>
          <w:sz w:val="22"/>
          <w:szCs w:val="22"/>
        </w:rPr>
      </w:pPr>
      <w:hyperlink w:anchor="_Toc8244080" w:history="1">
        <w:r w:rsidR="004D516B" w:rsidRPr="0046479D">
          <w:rPr>
            <w:rStyle w:val="Hyperlink"/>
            <w:noProof/>
          </w:rPr>
          <w:t>4.2.3 Thiết kế cơ sở dữ liệu</w:t>
        </w:r>
        <w:r w:rsidR="004D516B">
          <w:rPr>
            <w:noProof/>
            <w:webHidden/>
          </w:rPr>
          <w:tab/>
        </w:r>
        <w:r w:rsidR="004D516B">
          <w:rPr>
            <w:noProof/>
            <w:webHidden/>
          </w:rPr>
          <w:fldChar w:fldCharType="begin"/>
        </w:r>
        <w:r w:rsidR="004D516B">
          <w:rPr>
            <w:noProof/>
            <w:webHidden/>
          </w:rPr>
          <w:instrText xml:space="preserve"> PAGEREF _Toc8244080 \h </w:instrText>
        </w:r>
        <w:r w:rsidR="004D516B">
          <w:rPr>
            <w:noProof/>
            <w:webHidden/>
          </w:rPr>
        </w:r>
        <w:r w:rsidR="004D516B">
          <w:rPr>
            <w:noProof/>
            <w:webHidden/>
          </w:rPr>
          <w:fldChar w:fldCharType="separate"/>
        </w:r>
        <w:r w:rsidR="004D516B">
          <w:rPr>
            <w:noProof/>
            <w:webHidden/>
          </w:rPr>
          <w:t>16</w:t>
        </w:r>
        <w:r w:rsidR="004D516B">
          <w:rPr>
            <w:noProof/>
            <w:webHidden/>
          </w:rPr>
          <w:fldChar w:fldCharType="end"/>
        </w:r>
      </w:hyperlink>
    </w:p>
    <w:p w14:paraId="7AF1B10B" w14:textId="14B9F718" w:rsidR="004D516B" w:rsidRDefault="00761921">
      <w:pPr>
        <w:pStyle w:val="TOC2"/>
        <w:rPr>
          <w:rFonts w:asciiTheme="minorHAnsi" w:eastAsiaTheme="minorEastAsia" w:hAnsiTheme="minorHAnsi" w:cstheme="minorBidi"/>
          <w:b w:val="0"/>
          <w:noProof/>
          <w:sz w:val="22"/>
          <w:szCs w:val="22"/>
        </w:rPr>
      </w:pPr>
      <w:hyperlink w:anchor="_Toc8244081" w:history="1">
        <w:r w:rsidR="004D516B" w:rsidRPr="0046479D">
          <w:rPr>
            <w:rStyle w:val="Hyperlink"/>
            <w:noProof/>
          </w:rPr>
          <w:t>4.3 Xây dựng ứng dụng</w:t>
        </w:r>
        <w:r w:rsidR="004D516B">
          <w:rPr>
            <w:noProof/>
            <w:webHidden/>
          </w:rPr>
          <w:tab/>
        </w:r>
        <w:r w:rsidR="004D516B">
          <w:rPr>
            <w:noProof/>
            <w:webHidden/>
          </w:rPr>
          <w:fldChar w:fldCharType="begin"/>
        </w:r>
        <w:r w:rsidR="004D516B">
          <w:rPr>
            <w:noProof/>
            <w:webHidden/>
          </w:rPr>
          <w:instrText xml:space="preserve"> PAGEREF _Toc8244081 \h </w:instrText>
        </w:r>
        <w:r w:rsidR="004D516B">
          <w:rPr>
            <w:noProof/>
            <w:webHidden/>
          </w:rPr>
        </w:r>
        <w:r w:rsidR="004D516B">
          <w:rPr>
            <w:noProof/>
            <w:webHidden/>
          </w:rPr>
          <w:fldChar w:fldCharType="separate"/>
        </w:r>
        <w:r w:rsidR="004D516B">
          <w:rPr>
            <w:noProof/>
            <w:webHidden/>
          </w:rPr>
          <w:t>16</w:t>
        </w:r>
        <w:r w:rsidR="004D516B">
          <w:rPr>
            <w:noProof/>
            <w:webHidden/>
          </w:rPr>
          <w:fldChar w:fldCharType="end"/>
        </w:r>
      </w:hyperlink>
    </w:p>
    <w:p w14:paraId="2521E018" w14:textId="1BE5B278" w:rsidR="004D516B" w:rsidRDefault="00761921">
      <w:pPr>
        <w:pStyle w:val="TOC3"/>
        <w:tabs>
          <w:tab w:val="right" w:leader="dot" w:pos="8771"/>
        </w:tabs>
        <w:rPr>
          <w:rFonts w:asciiTheme="minorHAnsi" w:eastAsiaTheme="minorEastAsia" w:hAnsiTheme="minorHAnsi" w:cstheme="minorBidi"/>
          <w:noProof/>
          <w:sz w:val="22"/>
          <w:szCs w:val="22"/>
        </w:rPr>
      </w:pPr>
      <w:hyperlink w:anchor="_Toc8244082" w:history="1">
        <w:r w:rsidR="004D516B" w:rsidRPr="0046479D">
          <w:rPr>
            <w:rStyle w:val="Hyperlink"/>
            <w:noProof/>
          </w:rPr>
          <w:t>4.3.1 Thư viện và công cụ sử dụng</w:t>
        </w:r>
        <w:r w:rsidR="004D516B">
          <w:rPr>
            <w:noProof/>
            <w:webHidden/>
          </w:rPr>
          <w:tab/>
        </w:r>
        <w:r w:rsidR="004D516B">
          <w:rPr>
            <w:noProof/>
            <w:webHidden/>
          </w:rPr>
          <w:fldChar w:fldCharType="begin"/>
        </w:r>
        <w:r w:rsidR="004D516B">
          <w:rPr>
            <w:noProof/>
            <w:webHidden/>
          </w:rPr>
          <w:instrText xml:space="preserve"> PAGEREF _Toc8244082 \h </w:instrText>
        </w:r>
        <w:r w:rsidR="004D516B">
          <w:rPr>
            <w:noProof/>
            <w:webHidden/>
          </w:rPr>
        </w:r>
        <w:r w:rsidR="004D516B">
          <w:rPr>
            <w:noProof/>
            <w:webHidden/>
          </w:rPr>
          <w:fldChar w:fldCharType="separate"/>
        </w:r>
        <w:r w:rsidR="004D516B">
          <w:rPr>
            <w:noProof/>
            <w:webHidden/>
          </w:rPr>
          <w:t>16</w:t>
        </w:r>
        <w:r w:rsidR="004D516B">
          <w:rPr>
            <w:noProof/>
            <w:webHidden/>
          </w:rPr>
          <w:fldChar w:fldCharType="end"/>
        </w:r>
      </w:hyperlink>
    </w:p>
    <w:p w14:paraId="1F9EBE2E" w14:textId="30B003E7" w:rsidR="004D516B" w:rsidRDefault="00761921">
      <w:pPr>
        <w:pStyle w:val="TOC3"/>
        <w:tabs>
          <w:tab w:val="right" w:leader="dot" w:pos="8771"/>
        </w:tabs>
        <w:rPr>
          <w:rFonts w:asciiTheme="minorHAnsi" w:eastAsiaTheme="minorEastAsia" w:hAnsiTheme="minorHAnsi" w:cstheme="minorBidi"/>
          <w:noProof/>
          <w:sz w:val="22"/>
          <w:szCs w:val="22"/>
        </w:rPr>
      </w:pPr>
      <w:hyperlink w:anchor="_Toc8244083" w:history="1">
        <w:r w:rsidR="004D516B" w:rsidRPr="0046479D">
          <w:rPr>
            <w:rStyle w:val="Hyperlink"/>
            <w:noProof/>
          </w:rPr>
          <w:t>4.3.2 Kết quả đạt được</w:t>
        </w:r>
        <w:r w:rsidR="004D516B">
          <w:rPr>
            <w:noProof/>
            <w:webHidden/>
          </w:rPr>
          <w:tab/>
        </w:r>
        <w:r w:rsidR="004D516B">
          <w:rPr>
            <w:noProof/>
            <w:webHidden/>
          </w:rPr>
          <w:fldChar w:fldCharType="begin"/>
        </w:r>
        <w:r w:rsidR="004D516B">
          <w:rPr>
            <w:noProof/>
            <w:webHidden/>
          </w:rPr>
          <w:instrText xml:space="preserve"> PAGEREF _Toc8244083 \h </w:instrText>
        </w:r>
        <w:r w:rsidR="004D516B">
          <w:rPr>
            <w:noProof/>
            <w:webHidden/>
          </w:rPr>
        </w:r>
        <w:r w:rsidR="004D516B">
          <w:rPr>
            <w:noProof/>
            <w:webHidden/>
          </w:rPr>
          <w:fldChar w:fldCharType="separate"/>
        </w:r>
        <w:r w:rsidR="004D516B">
          <w:rPr>
            <w:noProof/>
            <w:webHidden/>
          </w:rPr>
          <w:t>16</w:t>
        </w:r>
        <w:r w:rsidR="004D516B">
          <w:rPr>
            <w:noProof/>
            <w:webHidden/>
          </w:rPr>
          <w:fldChar w:fldCharType="end"/>
        </w:r>
      </w:hyperlink>
    </w:p>
    <w:p w14:paraId="27F2ACCD" w14:textId="74EAE9E0" w:rsidR="004D516B" w:rsidRDefault="00761921">
      <w:pPr>
        <w:pStyle w:val="TOC3"/>
        <w:tabs>
          <w:tab w:val="right" w:leader="dot" w:pos="8771"/>
        </w:tabs>
        <w:rPr>
          <w:rFonts w:asciiTheme="minorHAnsi" w:eastAsiaTheme="minorEastAsia" w:hAnsiTheme="minorHAnsi" w:cstheme="minorBidi"/>
          <w:noProof/>
          <w:sz w:val="22"/>
          <w:szCs w:val="22"/>
        </w:rPr>
      </w:pPr>
      <w:hyperlink w:anchor="_Toc8244084" w:history="1">
        <w:r w:rsidR="004D516B" w:rsidRPr="0046479D">
          <w:rPr>
            <w:rStyle w:val="Hyperlink"/>
            <w:noProof/>
          </w:rPr>
          <w:t>4.3.3 Minh hoạ các chức năng chính</w:t>
        </w:r>
        <w:r w:rsidR="004D516B">
          <w:rPr>
            <w:noProof/>
            <w:webHidden/>
          </w:rPr>
          <w:tab/>
        </w:r>
        <w:r w:rsidR="004D516B">
          <w:rPr>
            <w:noProof/>
            <w:webHidden/>
          </w:rPr>
          <w:fldChar w:fldCharType="begin"/>
        </w:r>
        <w:r w:rsidR="004D516B">
          <w:rPr>
            <w:noProof/>
            <w:webHidden/>
          </w:rPr>
          <w:instrText xml:space="preserve"> PAGEREF _Toc8244084 \h </w:instrText>
        </w:r>
        <w:r w:rsidR="004D516B">
          <w:rPr>
            <w:noProof/>
            <w:webHidden/>
          </w:rPr>
        </w:r>
        <w:r w:rsidR="004D516B">
          <w:rPr>
            <w:noProof/>
            <w:webHidden/>
          </w:rPr>
          <w:fldChar w:fldCharType="separate"/>
        </w:r>
        <w:r w:rsidR="004D516B">
          <w:rPr>
            <w:noProof/>
            <w:webHidden/>
          </w:rPr>
          <w:t>17</w:t>
        </w:r>
        <w:r w:rsidR="004D516B">
          <w:rPr>
            <w:noProof/>
            <w:webHidden/>
          </w:rPr>
          <w:fldChar w:fldCharType="end"/>
        </w:r>
      </w:hyperlink>
    </w:p>
    <w:p w14:paraId="23DBEFE5" w14:textId="6449C3FB" w:rsidR="004D516B" w:rsidRDefault="00761921">
      <w:pPr>
        <w:pStyle w:val="TOC2"/>
        <w:rPr>
          <w:rFonts w:asciiTheme="minorHAnsi" w:eastAsiaTheme="minorEastAsia" w:hAnsiTheme="minorHAnsi" w:cstheme="minorBidi"/>
          <w:b w:val="0"/>
          <w:noProof/>
          <w:sz w:val="22"/>
          <w:szCs w:val="22"/>
        </w:rPr>
      </w:pPr>
      <w:hyperlink w:anchor="_Toc8244085" w:history="1">
        <w:r w:rsidR="004D516B" w:rsidRPr="0046479D">
          <w:rPr>
            <w:rStyle w:val="Hyperlink"/>
            <w:noProof/>
          </w:rPr>
          <w:t>4.4 Kiểm thử</w:t>
        </w:r>
        <w:r w:rsidR="004D516B">
          <w:rPr>
            <w:noProof/>
            <w:webHidden/>
          </w:rPr>
          <w:tab/>
        </w:r>
        <w:r w:rsidR="004D516B">
          <w:rPr>
            <w:noProof/>
            <w:webHidden/>
          </w:rPr>
          <w:fldChar w:fldCharType="begin"/>
        </w:r>
        <w:r w:rsidR="004D516B">
          <w:rPr>
            <w:noProof/>
            <w:webHidden/>
          </w:rPr>
          <w:instrText xml:space="preserve"> PAGEREF _Toc8244085 \h </w:instrText>
        </w:r>
        <w:r w:rsidR="004D516B">
          <w:rPr>
            <w:noProof/>
            <w:webHidden/>
          </w:rPr>
        </w:r>
        <w:r w:rsidR="004D516B">
          <w:rPr>
            <w:noProof/>
            <w:webHidden/>
          </w:rPr>
          <w:fldChar w:fldCharType="separate"/>
        </w:r>
        <w:r w:rsidR="004D516B">
          <w:rPr>
            <w:noProof/>
            <w:webHidden/>
          </w:rPr>
          <w:t>17</w:t>
        </w:r>
        <w:r w:rsidR="004D516B">
          <w:rPr>
            <w:noProof/>
            <w:webHidden/>
          </w:rPr>
          <w:fldChar w:fldCharType="end"/>
        </w:r>
      </w:hyperlink>
    </w:p>
    <w:p w14:paraId="478ED93E" w14:textId="605589BD" w:rsidR="004D516B" w:rsidRDefault="00761921">
      <w:pPr>
        <w:pStyle w:val="TOC2"/>
        <w:rPr>
          <w:rFonts w:asciiTheme="minorHAnsi" w:eastAsiaTheme="minorEastAsia" w:hAnsiTheme="minorHAnsi" w:cstheme="minorBidi"/>
          <w:b w:val="0"/>
          <w:noProof/>
          <w:sz w:val="22"/>
          <w:szCs w:val="22"/>
        </w:rPr>
      </w:pPr>
      <w:hyperlink w:anchor="_Toc8244086" w:history="1">
        <w:r w:rsidR="004D516B" w:rsidRPr="0046479D">
          <w:rPr>
            <w:rStyle w:val="Hyperlink"/>
            <w:noProof/>
          </w:rPr>
          <w:t>4.5 Triển khai</w:t>
        </w:r>
        <w:r w:rsidR="004D516B">
          <w:rPr>
            <w:noProof/>
            <w:webHidden/>
          </w:rPr>
          <w:tab/>
        </w:r>
        <w:r w:rsidR="004D516B">
          <w:rPr>
            <w:noProof/>
            <w:webHidden/>
          </w:rPr>
          <w:fldChar w:fldCharType="begin"/>
        </w:r>
        <w:r w:rsidR="004D516B">
          <w:rPr>
            <w:noProof/>
            <w:webHidden/>
          </w:rPr>
          <w:instrText xml:space="preserve"> PAGEREF _Toc8244086 \h </w:instrText>
        </w:r>
        <w:r w:rsidR="004D516B">
          <w:rPr>
            <w:noProof/>
            <w:webHidden/>
          </w:rPr>
        </w:r>
        <w:r w:rsidR="004D516B">
          <w:rPr>
            <w:noProof/>
            <w:webHidden/>
          </w:rPr>
          <w:fldChar w:fldCharType="separate"/>
        </w:r>
        <w:r w:rsidR="004D516B">
          <w:rPr>
            <w:noProof/>
            <w:webHidden/>
          </w:rPr>
          <w:t>17</w:t>
        </w:r>
        <w:r w:rsidR="004D516B">
          <w:rPr>
            <w:noProof/>
            <w:webHidden/>
          </w:rPr>
          <w:fldChar w:fldCharType="end"/>
        </w:r>
      </w:hyperlink>
    </w:p>
    <w:p w14:paraId="4E30EA14" w14:textId="5D2AA402" w:rsidR="004D516B" w:rsidRDefault="00761921">
      <w:pPr>
        <w:pStyle w:val="TOC1"/>
        <w:rPr>
          <w:rFonts w:asciiTheme="minorHAnsi" w:eastAsiaTheme="minorEastAsia" w:hAnsiTheme="minorHAnsi" w:cstheme="minorBidi"/>
          <w:b w:val="0"/>
          <w:noProof/>
          <w:sz w:val="22"/>
          <w:szCs w:val="22"/>
        </w:rPr>
      </w:pPr>
      <w:hyperlink w:anchor="_Toc8244087" w:history="1">
        <w:r w:rsidR="004D516B" w:rsidRPr="0046479D">
          <w:rPr>
            <w:rStyle w:val="Hyperlink"/>
            <w:noProof/>
          </w:rPr>
          <w:t>Chương 5 Các giải pháp và đóng góp nổi bật</w:t>
        </w:r>
        <w:r w:rsidR="004D516B">
          <w:rPr>
            <w:noProof/>
            <w:webHidden/>
          </w:rPr>
          <w:tab/>
        </w:r>
        <w:r w:rsidR="004D516B">
          <w:rPr>
            <w:noProof/>
            <w:webHidden/>
          </w:rPr>
          <w:fldChar w:fldCharType="begin"/>
        </w:r>
        <w:r w:rsidR="004D516B">
          <w:rPr>
            <w:noProof/>
            <w:webHidden/>
          </w:rPr>
          <w:instrText xml:space="preserve"> PAGEREF _Toc8244087 \h </w:instrText>
        </w:r>
        <w:r w:rsidR="004D516B">
          <w:rPr>
            <w:noProof/>
            <w:webHidden/>
          </w:rPr>
        </w:r>
        <w:r w:rsidR="004D516B">
          <w:rPr>
            <w:noProof/>
            <w:webHidden/>
          </w:rPr>
          <w:fldChar w:fldCharType="separate"/>
        </w:r>
        <w:r w:rsidR="004D516B">
          <w:rPr>
            <w:noProof/>
            <w:webHidden/>
          </w:rPr>
          <w:t>18</w:t>
        </w:r>
        <w:r w:rsidR="004D516B">
          <w:rPr>
            <w:noProof/>
            <w:webHidden/>
          </w:rPr>
          <w:fldChar w:fldCharType="end"/>
        </w:r>
      </w:hyperlink>
    </w:p>
    <w:p w14:paraId="4590D0D7" w14:textId="3F1090F2" w:rsidR="004D516B" w:rsidRDefault="00761921">
      <w:pPr>
        <w:pStyle w:val="TOC2"/>
        <w:rPr>
          <w:rFonts w:asciiTheme="minorHAnsi" w:eastAsiaTheme="minorEastAsia" w:hAnsiTheme="minorHAnsi" w:cstheme="minorBidi"/>
          <w:b w:val="0"/>
          <w:noProof/>
          <w:sz w:val="22"/>
          <w:szCs w:val="22"/>
        </w:rPr>
      </w:pPr>
      <w:hyperlink w:anchor="_Toc8244088" w:history="1">
        <w:r w:rsidR="004D516B" w:rsidRPr="0046479D">
          <w:rPr>
            <w:rStyle w:val="Hyperlink"/>
            <w:noProof/>
          </w:rPr>
          <w:t>5.1 Sử dụng ngôn ngữ react-native trong xây dựng mobile app.</w:t>
        </w:r>
        <w:r w:rsidR="004D516B">
          <w:rPr>
            <w:noProof/>
            <w:webHidden/>
          </w:rPr>
          <w:tab/>
        </w:r>
        <w:r w:rsidR="004D516B">
          <w:rPr>
            <w:noProof/>
            <w:webHidden/>
          </w:rPr>
          <w:fldChar w:fldCharType="begin"/>
        </w:r>
        <w:r w:rsidR="004D516B">
          <w:rPr>
            <w:noProof/>
            <w:webHidden/>
          </w:rPr>
          <w:instrText xml:space="preserve"> PAGEREF _Toc8244088 \h </w:instrText>
        </w:r>
        <w:r w:rsidR="004D516B">
          <w:rPr>
            <w:noProof/>
            <w:webHidden/>
          </w:rPr>
        </w:r>
        <w:r w:rsidR="004D516B">
          <w:rPr>
            <w:noProof/>
            <w:webHidden/>
          </w:rPr>
          <w:fldChar w:fldCharType="separate"/>
        </w:r>
        <w:r w:rsidR="004D516B">
          <w:rPr>
            <w:noProof/>
            <w:webHidden/>
          </w:rPr>
          <w:t>18</w:t>
        </w:r>
        <w:r w:rsidR="004D516B">
          <w:rPr>
            <w:noProof/>
            <w:webHidden/>
          </w:rPr>
          <w:fldChar w:fldCharType="end"/>
        </w:r>
      </w:hyperlink>
    </w:p>
    <w:p w14:paraId="5FA89E32" w14:textId="6D8C8C42" w:rsidR="004D516B" w:rsidRDefault="00761921">
      <w:pPr>
        <w:pStyle w:val="TOC2"/>
        <w:rPr>
          <w:rFonts w:asciiTheme="minorHAnsi" w:eastAsiaTheme="minorEastAsia" w:hAnsiTheme="minorHAnsi" w:cstheme="minorBidi"/>
          <w:b w:val="0"/>
          <w:noProof/>
          <w:sz w:val="22"/>
          <w:szCs w:val="22"/>
        </w:rPr>
      </w:pPr>
      <w:hyperlink w:anchor="_Toc8244089" w:history="1">
        <w:r w:rsidR="004D516B" w:rsidRPr="0046479D">
          <w:rPr>
            <w:rStyle w:val="Hyperlink"/>
            <w:noProof/>
          </w:rPr>
          <w:t>5.2 Xử lý những hạn chế trong việc điểm danh với chỉ GPS.</w:t>
        </w:r>
        <w:r w:rsidR="004D516B">
          <w:rPr>
            <w:noProof/>
            <w:webHidden/>
          </w:rPr>
          <w:tab/>
        </w:r>
        <w:r w:rsidR="004D516B">
          <w:rPr>
            <w:noProof/>
            <w:webHidden/>
          </w:rPr>
          <w:fldChar w:fldCharType="begin"/>
        </w:r>
        <w:r w:rsidR="004D516B">
          <w:rPr>
            <w:noProof/>
            <w:webHidden/>
          </w:rPr>
          <w:instrText xml:space="preserve"> PAGEREF _Toc8244089 \h </w:instrText>
        </w:r>
        <w:r w:rsidR="004D516B">
          <w:rPr>
            <w:noProof/>
            <w:webHidden/>
          </w:rPr>
        </w:r>
        <w:r w:rsidR="004D516B">
          <w:rPr>
            <w:noProof/>
            <w:webHidden/>
          </w:rPr>
          <w:fldChar w:fldCharType="separate"/>
        </w:r>
        <w:r w:rsidR="004D516B">
          <w:rPr>
            <w:noProof/>
            <w:webHidden/>
          </w:rPr>
          <w:t>19</w:t>
        </w:r>
        <w:r w:rsidR="004D516B">
          <w:rPr>
            <w:noProof/>
            <w:webHidden/>
          </w:rPr>
          <w:fldChar w:fldCharType="end"/>
        </w:r>
      </w:hyperlink>
    </w:p>
    <w:p w14:paraId="62C9D90D" w14:textId="07F40937" w:rsidR="004D516B" w:rsidRDefault="00761921">
      <w:pPr>
        <w:pStyle w:val="TOC2"/>
        <w:rPr>
          <w:rFonts w:asciiTheme="minorHAnsi" w:eastAsiaTheme="minorEastAsia" w:hAnsiTheme="minorHAnsi" w:cstheme="minorBidi"/>
          <w:b w:val="0"/>
          <w:noProof/>
          <w:sz w:val="22"/>
          <w:szCs w:val="22"/>
        </w:rPr>
      </w:pPr>
      <w:hyperlink w:anchor="_Toc8244090" w:history="1">
        <w:r w:rsidR="004D516B" w:rsidRPr="0046479D">
          <w:rPr>
            <w:rStyle w:val="Hyperlink"/>
            <w:noProof/>
          </w:rPr>
          <w:t>5.3 Xuất báo cáo điểm danh.</w:t>
        </w:r>
        <w:r w:rsidR="004D516B">
          <w:rPr>
            <w:noProof/>
            <w:webHidden/>
          </w:rPr>
          <w:tab/>
        </w:r>
        <w:r w:rsidR="004D516B">
          <w:rPr>
            <w:noProof/>
            <w:webHidden/>
          </w:rPr>
          <w:fldChar w:fldCharType="begin"/>
        </w:r>
        <w:r w:rsidR="004D516B">
          <w:rPr>
            <w:noProof/>
            <w:webHidden/>
          </w:rPr>
          <w:instrText xml:space="preserve"> PAGEREF _Toc8244090 \h </w:instrText>
        </w:r>
        <w:r w:rsidR="004D516B">
          <w:rPr>
            <w:noProof/>
            <w:webHidden/>
          </w:rPr>
        </w:r>
        <w:r w:rsidR="004D516B">
          <w:rPr>
            <w:noProof/>
            <w:webHidden/>
          </w:rPr>
          <w:fldChar w:fldCharType="separate"/>
        </w:r>
        <w:r w:rsidR="004D516B">
          <w:rPr>
            <w:noProof/>
            <w:webHidden/>
          </w:rPr>
          <w:t>20</w:t>
        </w:r>
        <w:r w:rsidR="004D516B">
          <w:rPr>
            <w:noProof/>
            <w:webHidden/>
          </w:rPr>
          <w:fldChar w:fldCharType="end"/>
        </w:r>
      </w:hyperlink>
    </w:p>
    <w:p w14:paraId="7498AF58" w14:textId="75629A25" w:rsidR="004D516B" w:rsidRDefault="00761921">
      <w:pPr>
        <w:pStyle w:val="TOC2"/>
        <w:rPr>
          <w:rFonts w:asciiTheme="minorHAnsi" w:eastAsiaTheme="minorEastAsia" w:hAnsiTheme="minorHAnsi" w:cstheme="minorBidi"/>
          <w:b w:val="0"/>
          <w:noProof/>
          <w:sz w:val="22"/>
          <w:szCs w:val="22"/>
        </w:rPr>
      </w:pPr>
      <w:hyperlink w:anchor="_Toc8244091" w:history="1">
        <w:r w:rsidR="004D516B" w:rsidRPr="0046479D">
          <w:rPr>
            <w:rStyle w:val="Hyperlink"/>
            <w:noProof/>
          </w:rPr>
          <w:t>5.4 REST API</w:t>
        </w:r>
        <w:r w:rsidR="004D516B">
          <w:rPr>
            <w:noProof/>
            <w:webHidden/>
          </w:rPr>
          <w:tab/>
        </w:r>
        <w:r w:rsidR="004D516B">
          <w:rPr>
            <w:noProof/>
            <w:webHidden/>
          </w:rPr>
          <w:fldChar w:fldCharType="begin"/>
        </w:r>
        <w:r w:rsidR="004D516B">
          <w:rPr>
            <w:noProof/>
            <w:webHidden/>
          </w:rPr>
          <w:instrText xml:space="preserve"> PAGEREF _Toc8244091 \h </w:instrText>
        </w:r>
        <w:r w:rsidR="004D516B">
          <w:rPr>
            <w:noProof/>
            <w:webHidden/>
          </w:rPr>
        </w:r>
        <w:r w:rsidR="004D516B">
          <w:rPr>
            <w:noProof/>
            <w:webHidden/>
          </w:rPr>
          <w:fldChar w:fldCharType="separate"/>
        </w:r>
        <w:r w:rsidR="004D516B">
          <w:rPr>
            <w:noProof/>
            <w:webHidden/>
          </w:rPr>
          <w:t>20</w:t>
        </w:r>
        <w:r w:rsidR="004D516B">
          <w:rPr>
            <w:noProof/>
            <w:webHidden/>
          </w:rPr>
          <w:fldChar w:fldCharType="end"/>
        </w:r>
      </w:hyperlink>
    </w:p>
    <w:p w14:paraId="208BCB31" w14:textId="675D6D8A" w:rsidR="004D516B" w:rsidRDefault="00761921">
      <w:pPr>
        <w:pStyle w:val="TOC1"/>
        <w:rPr>
          <w:rFonts w:asciiTheme="minorHAnsi" w:eastAsiaTheme="minorEastAsia" w:hAnsiTheme="minorHAnsi" w:cstheme="minorBidi"/>
          <w:b w:val="0"/>
          <w:noProof/>
          <w:sz w:val="22"/>
          <w:szCs w:val="22"/>
        </w:rPr>
      </w:pPr>
      <w:hyperlink w:anchor="_Toc8244092" w:history="1">
        <w:r w:rsidR="004D516B" w:rsidRPr="0046479D">
          <w:rPr>
            <w:rStyle w:val="Hyperlink"/>
            <w:noProof/>
            <w:lang w:val="vi-VN"/>
          </w:rPr>
          <w:t>Chương 6 Kết luận và hướng phát triển</w:t>
        </w:r>
        <w:r w:rsidR="004D516B">
          <w:rPr>
            <w:noProof/>
            <w:webHidden/>
          </w:rPr>
          <w:tab/>
        </w:r>
        <w:r w:rsidR="004D516B">
          <w:rPr>
            <w:noProof/>
            <w:webHidden/>
          </w:rPr>
          <w:fldChar w:fldCharType="begin"/>
        </w:r>
        <w:r w:rsidR="004D516B">
          <w:rPr>
            <w:noProof/>
            <w:webHidden/>
          </w:rPr>
          <w:instrText xml:space="preserve"> PAGEREF _Toc8244092 \h </w:instrText>
        </w:r>
        <w:r w:rsidR="004D516B">
          <w:rPr>
            <w:noProof/>
            <w:webHidden/>
          </w:rPr>
        </w:r>
        <w:r w:rsidR="004D516B">
          <w:rPr>
            <w:noProof/>
            <w:webHidden/>
          </w:rPr>
          <w:fldChar w:fldCharType="separate"/>
        </w:r>
        <w:r w:rsidR="004D516B">
          <w:rPr>
            <w:noProof/>
            <w:webHidden/>
          </w:rPr>
          <w:t>21</w:t>
        </w:r>
        <w:r w:rsidR="004D516B">
          <w:rPr>
            <w:noProof/>
            <w:webHidden/>
          </w:rPr>
          <w:fldChar w:fldCharType="end"/>
        </w:r>
      </w:hyperlink>
    </w:p>
    <w:p w14:paraId="2DFED2F8" w14:textId="458235DD" w:rsidR="004D516B" w:rsidRDefault="00761921">
      <w:pPr>
        <w:pStyle w:val="TOC2"/>
        <w:rPr>
          <w:rFonts w:asciiTheme="minorHAnsi" w:eastAsiaTheme="minorEastAsia" w:hAnsiTheme="minorHAnsi" w:cstheme="minorBidi"/>
          <w:b w:val="0"/>
          <w:noProof/>
          <w:sz w:val="22"/>
          <w:szCs w:val="22"/>
        </w:rPr>
      </w:pPr>
      <w:hyperlink w:anchor="_Toc8244093" w:history="1">
        <w:r w:rsidR="004D516B" w:rsidRPr="0046479D">
          <w:rPr>
            <w:rStyle w:val="Hyperlink"/>
            <w:noProof/>
          </w:rPr>
          <w:t>6.1 Kết luận</w:t>
        </w:r>
        <w:r w:rsidR="004D516B">
          <w:rPr>
            <w:noProof/>
            <w:webHidden/>
          </w:rPr>
          <w:tab/>
        </w:r>
        <w:r w:rsidR="004D516B">
          <w:rPr>
            <w:noProof/>
            <w:webHidden/>
          </w:rPr>
          <w:fldChar w:fldCharType="begin"/>
        </w:r>
        <w:r w:rsidR="004D516B">
          <w:rPr>
            <w:noProof/>
            <w:webHidden/>
          </w:rPr>
          <w:instrText xml:space="preserve"> PAGEREF _Toc8244093 \h </w:instrText>
        </w:r>
        <w:r w:rsidR="004D516B">
          <w:rPr>
            <w:noProof/>
            <w:webHidden/>
          </w:rPr>
        </w:r>
        <w:r w:rsidR="004D516B">
          <w:rPr>
            <w:noProof/>
            <w:webHidden/>
          </w:rPr>
          <w:fldChar w:fldCharType="separate"/>
        </w:r>
        <w:r w:rsidR="004D516B">
          <w:rPr>
            <w:noProof/>
            <w:webHidden/>
          </w:rPr>
          <w:t>21</w:t>
        </w:r>
        <w:r w:rsidR="004D516B">
          <w:rPr>
            <w:noProof/>
            <w:webHidden/>
          </w:rPr>
          <w:fldChar w:fldCharType="end"/>
        </w:r>
      </w:hyperlink>
    </w:p>
    <w:p w14:paraId="23F04877" w14:textId="77CD8589" w:rsidR="004D516B" w:rsidRDefault="00761921">
      <w:pPr>
        <w:pStyle w:val="TOC3"/>
        <w:tabs>
          <w:tab w:val="right" w:leader="dot" w:pos="8771"/>
        </w:tabs>
        <w:rPr>
          <w:rFonts w:asciiTheme="minorHAnsi" w:eastAsiaTheme="minorEastAsia" w:hAnsiTheme="minorHAnsi" w:cstheme="minorBidi"/>
          <w:noProof/>
          <w:sz w:val="22"/>
          <w:szCs w:val="22"/>
        </w:rPr>
      </w:pPr>
      <w:hyperlink w:anchor="_Toc8244094" w:history="1">
        <w:r w:rsidR="004D516B" w:rsidRPr="0046479D">
          <w:rPr>
            <w:rStyle w:val="Hyperlink"/>
            <w:noProof/>
          </w:rPr>
          <w:t>6.1.1 Kết quả đạt được</w:t>
        </w:r>
        <w:r w:rsidR="004D516B">
          <w:rPr>
            <w:noProof/>
            <w:webHidden/>
          </w:rPr>
          <w:tab/>
        </w:r>
        <w:r w:rsidR="004D516B">
          <w:rPr>
            <w:noProof/>
            <w:webHidden/>
          </w:rPr>
          <w:fldChar w:fldCharType="begin"/>
        </w:r>
        <w:r w:rsidR="004D516B">
          <w:rPr>
            <w:noProof/>
            <w:webHidden/>
          </w:rPr>
          <w:instrText xml:space="preserve"> PAGEREF _Toc8244094 \h </w:instrText>
        </w:r>
        <w:r w:rsidR="004D516B">
          <w:rPr>
            <w:noProof/>
            <w:webHidden/>
          </w:rPr>
        </w:r>
        <w:r w:rsidR="004D516B">
          <w:rPr>
            <w:noProof/>
            <w:webHidden/>
          </w:rPr>
          <w:fldChar w:fldCharType="separate"/>
        </w:r>
        <w:r w:rsidR="004D516B">
          <w:rPr>
            <w:noProof/>
            <w:webHidden/>
          </w:rPr>
          <w:t>21</w:t>
        </w:r>
        <w:r w:rsidR="004D516B">
          <w:rPr>
            <w:noProof/>
            <w:webHidden/>
          </w:rPr>
          <w:fldChar w:fldCharType="end"/>
        </w:r>
      </w:hyperlink>
    </w:p>
    <w:p w14:paraId="5418C4F0" w14:textId="210B3D3A" w:rsidR="004D516B" w:rsidRDefault="00761921">
      <w:pPr>
        <w:pStyle w:val="TOC2"/>
        <w:rPr>
          <w:rFonts w:asciiTheme="minorHAnsi" w:eastAsiaTheme="minorEastAsia" w:hAnsiTheme="minorHAnsi" w:cstheme="minorBidi"/>
          <w:b w:val="0"/>
          <w:noProof/>
          <w:sz w:val="22"/>
          <w:szCs w:val="22"/>
        </w:rPr>
      </w:pPr>
      <w:hyperlink w:anchor="_Toc8244095" w:history="1">
        <w:r w:rsidR="004D516B" w:rsidRPr="0046479D">
          <w:rPr>
            <w:rStyle w:val="Hyperlink"/>
            <w:noProof/>
          </w:rPr>
          <w:t>6.2 Hướng phát triển</w:t>
        </w:r>
        <w:r w:rsidR="004D516B">
          <w:rPr>
            <w:noProof/>
            <w:webHidden/>
          </w:rPr>
          <w:tab/>
        </w:r>
        <w:r w:rsidR="004D516B">
          <w:rPr>
            <w:noProof/>
            <w:webHidden/>
          </w:rPr>
          <w:fldChar w:fldCharType="begin"/>
        </w:r>
        <w:r w:rsidR="004D516B">
          <w:rPr>
            <w:noProof/>
            <w:webHidden/>
          </w:rPr>
          <w:instrText xml:space="preserve"> PAGEREF _Toc8244095 \h </w:instrText>
        </w:r>
        <w:r w:rsidR="004D516B">
          <w:rPr>
            <w:noProof/>
            <w:webHidden/>
          </w:rPr>
        </w:r>
        <w:r w:rsidR="004D516B">
          <w:rPr>
            <w:noProof/>
            <w:webHidden/>
          </w:rPr>
          <w:fldChar w:fldCharType="separate"/>
        </w:r>
        <w:r w:rsidR="004D516B">
          <w:rPr>
            <w:noProof/>
            <w:webHidden/>
          </w:rPr>
          <w:t>22</w:t>
        </w:r>
        <w:r w:rsidR="004D516B">
          <w:rPr>
            <w:noProof/>
            <w:webHidden/>
          </w:rPr>
          <w:fldChar w:fldCharType="end"/>
        </w:r>
      </w:hyperlink>
    </w:p>
    <w:p w14:paraId="5547FE82" w14:textId="24B7FE63" w:rsidR="004D516B" w:rsidRDefault="00761921">
      <w:pPr>
        <w:pStyle w:val="TOC1"/>
        <w:rPr>
          <w:rFonts w:asciiTheme="minorHAnsi" w:eastAsiaTheme="minorEastAsia" w:hAnsiTheme="minorHAnsi" w:cstheme="minorBidi"/>
          <w:b w:val="0"/>
          <w:noProof/>
          <w:sz w:val="22"/>
          <w:szCs w:val="22"/>
        </w:rPr>
      </w:pPr>
      <w:hyperlink w:anchor="_Toc8244096" w:history="1">
        <w:r w:rsidR="004D516B" w:rsidRPr="0046479D">
          <w:rPr>
            <w:rStyle w:val="Hyperlink"/>
            <w:noProof/>
          </w:rPr>
          <w:t>Tài liệu tham khảo</w:t>
        </w:r>
        <w:r w:rsidR="004D516B">
          <w:rPr>
            <w:noProof/>
            <w:webHidden/>
          </w:rPr>
          <w:tab/>
        </w:r>
        <w:r w:rsidR="004D516B">
          <w:rPr>
            <w:noProof/>
            <w:webHidden/>
          </w:rPr>
          <w:fldChar w:fldCharType="begin"/>
        </w:r>
        <w:r w:rsidR="004D516B">
          <w:rPr>
            <w:noProof/>
            <w:webHidden/>
          </w:rPr>
          <w:instrText xml:space="preserve"> PAGEREF _Toc8244096 \h </w:instrText>
        </w:r>
        <w:r w:rsidR="004D516B">
          <w:rPr>
            <w:noProof/>
            <w:webHidden/>
          </w:rPr>
        </w:r>
        <w:r w:rsidR="004D516B">
          <w:rPr>
            <w:noProof/>
            <w:webHidden/>
          </w:rPr>
          <w:fldChar w:fldCharType="separate"/>
        </w:r>
        <w:r w:rsidR="004D516B">
          <w:rPr>
            <w:noProof/>
            <w:webHidden/>
          </w:rPr>
          <w:t>23</w:t>
        </w:r>
        <w:r w:rsidR="004D516B">
          <w:rPr>
            <w:noProof/>
            <w:webHidden/>
          </w:rPr>
          <w:fldChar w:fldCharType="end"/>
        </w:r>
      </w:hyperlink>
    </w:p>
    <w:p w14:paraId="45FB9A77" w14:textId="5EF42D69" w:rsidR="004D516B" w:rsidRDefault="00761921">
      <w:pPr>
        <w:pStyle w:val="TOC1"/>
        <w:rPr>
          <w:rFonts w:asciiTheme="minorHAnsi" w:eastAsiaTheme="minorEastAsia" w:hAnsiTheme="minorHAnsi" w:cstheme="minorBidi"/>
          <w:b w:val="0"/>
          <w:noProof/>
          <w:sz w:val="22"/>
          <w:szCs w:val="22"/>
        </w:rPr>
      </w:pPr>
      <w:hyperlink w:anchor="_Toc8244097" w:history="1">
        <w:r w:rsidR="004D516B" w:rsidRPr="0046479D">
          <w:rPr>
            <w:rStyle w:val="Hyperlink"/>
            <w:noProof/>
          </w:rPr>
          <w:t>Phụ lục</w:t>
        </w:r>
        <w:r w:rsidR="004D516B">
          <w:rPr>
            <w:noProof/>
            <w:webHidden/>
          </w:rPr>
          <w:tab/>
        </w:r>
        <w:r w:rsidR="004D516B">
          <w:rPr>
            <w:noProof/>
            <w:webHidden/>
          </w:rPr>
          <w:fldChar w:fldCharType="begin"/>
        </w:r>
        <w:r w:rsidR="004D516B">
          <w:rPr>
            <w:noProof/>
            <w:webHidden/>
          </w:rPr>
          <w:instrText xml:space="preserve"> PAGEREF _Toc8244097 \h </w:instrText>
        </w:r>
        <w:r w:rsidR="004D516B">
          <w:rPr>
            <w:noProof/>
            <w:webHidden/>
          </w:rPr>
        </w:r>
        <w:r w:rsidR="004D516B">
          <w:rPr>
            <w:noProof/>
            <w:webHidden/>
          </w:rPr>
          <w:fldChar w:fldCharType="separate"/>
        </w:r>
        <w:r w:rsidR="004D516B">
          <w:rPr>
            <w:noProof/>
            <w:webHidden/>
          </w:rPr>
          <w:t>A-1</w:t>
        </w:r>
        <w:r w:rsidR="004D516B">
          <w:rPr>
            <w:noProof/>
            <w:webHidden/>
          </w:rPr>
          <w:fldChar w:fldCharType="end"/>
        </w:r>
      </w:hyperlink>
    </w:p>
    <w:p w14:paraId="6061ADE1" w14:textId="1995D3A8" w:rsidR="004D516B" w:rsidRDefault="00761921">
      <w:pPr>
        <w:pStyle w:val="TOC2"/>
        <w:rPr>
          <w:rFonts w:asciiTheme="minorHAnsi" w:eastAsiaTheme="minorEastAsia" w:hAnsiTheme="minorHAnsi" w:cstheme="minorBidi"/>
          <w:b w:val="0"/>
          <w:noProof/>
          <w:sz w:val="22"/>
          <w:szCs w:val="22"/>
        </w:rPr>
      </w:pPr>
      <w:hyperlink w:anchor="_Toc8244098" w:history="1">
        <w:r w:rsidR="004D516B" w:rsidRPr="0046479D">
          <w:rPr>
            <w:rStyle w:val="Hyperlink"/>
            <w:noProof/>
          </w:rPr>
          <w:t>A Hướng dẫn viết đồ án tốt nghiệp</w:t>
        </w:r>
        <w:r w:rsidR="004D516B">
          <w:rPr>
            <w:noProof/>
            <w:webHidden/>
          </w:rPr>
          <w:tab/>
        </w:r>
        <w:r w:rsidR="004D516B">
          <w:rPr>
            <w:noProof/>
            <w:webHidden/>
          </w:rPr>
          <w:fldChar w:fldCharType="begin"/>
        </w:r>
        <w:r w:rsidR="004D516B">
          <w:rPr>
            <w:noProof/>
            <w:webHidden/>
          </w:rPr>
          <w:instrText xml:space="preserve"> PAGEREF _Toc8244098 \h </w:instrText>
        </w:r>
        <w:r w:rsidR="004D516B">
          <w:rPr>
            <w:noProof/>
            <w:webHidden/>
          </w:rPr>
        </w:r>
        <w:r w:rsidR="004D516B">
          <w:rPr>
            <w:noProof/>
            <w:webHidden/>
          </w:rPr>
          <w:fldChar w:fldCharType="separate"/>
        </w:r>
        <w:r w:rsidR="004D516B">
          <w:rPr>
            <w:noProof/>
            <w:webHidden/>
          </w:rPr>
          <w:t>A-1</w:t>
        </w:r>
        <w:r w:rsidR="004D516B">
          <w:rPr>
            <w:noProof/>
            <w:webHidden/>
          </w:rPr>
          <w:fldChar w:fldCharType="end"/>
        </w:r>
      </w:hyperlink>
    </w:p>
    <w:p w14:paraId="1E588B19" w14:textId="55F71285" w:rsidR="004D516B" w:rsidRDefault="00761921">
      <w:pPr>
        <w:pStyle w:val="TOC3"/>
        <w:tabs>
          <w:tab w:val="right" w:leader="dot" w:pos="8771"/>
        </w:tabs>
        <w:rPr>
          <w:rFonts w:asciiTheme="minorHAnsi" w:eastAsiaTheme="minorEastAsia" w:hAnsiTheme="minorHAnsi" w:cstheme="minorBidi"/>
          <w:noProof/>
          <w:sz w:val="22"/>
          <w:szCs w:val="22"/>
        </w:rPr>
      </w:pPr>
      <w:hyperlink w:anchor="_Toc8244099" w:history="1">
        <w:r w:rsidR="004D516B" w:rsidRPr="0046479D">
          <w:rPr>
            <w:rStyle w:val="Hyperlink"/>
            <w:noProof/>
          </w:rPr>
          <w:t>A.1 Quy định chung</w:t>
        </w:r>
        <w:r w:rsidR="004D516B">
          <w:rPr>
            <w:noProof/>
            <w:webHidden/>
          </w:rPr>
          <w:tab/>
        </w:r>
        <w:r w:rsidR="004D516B">
          <w:rPr>
            <w:noProof/>
            <w:webHidden/>
          </w:rPr>
          <w:fldChar w:fldCharType="begin"/>
        </w:r>
        <w:r w:rsidR="004D516B">
          <w:rPr>
            <w:noProof/>
            <w:webHidden/>
          </w:rPr>
          <w:instrText xml:space="preserve"> PAGEREF _Toc8244099 \h </w:instrText>
        </w:r>
        <w:r w:rsidR="004D516B">
          <w:rPr>
            <w:noProof/>
            <w:webHidden/>
          </w:rPr>
        </w:r>
        <w:r w:rsidR="004D516B">
          <w:rPr>
            <w:noProof/>
            <w:webHidden/>
          </w:rPr>
          <w:fldChar w:fldCharType="separate"/>
        </w:r>
        <w:r w:rsidR="004D516B">
          <w:rPr>
            <w:noProof/>
            <w:webHidden/>
          </w:rPr>
          <w:t>A-1</w:t>
        </w:r>
        <w:r w:rsidR="004D516B">
          <w:rPr>
            <w:noProof/>
            <w:webHidden/>
          </w:rPr>
          <w:fldChar w:fldCharType="end"/>
        </w:r>
      </w:hyperlink>
    </w:p>
    <w:p w14:paraId="45DD094F" w14:textId="22D6D4FD" w:rsidR="004D516B" w:rsidRDefault="00761921">
      <w:pPr>
        <w:pStyle w:val="TOC3"/>
        <w:tabs>
          <w:tab w:val="right" w:leader="dot" w:pos="8771"/>
        </w:tabs>
        <w:rPr>
          <w:rFonts w:asciiTheme="minorHAnsi" w:eastAsiaTheme="minorEastAsia" w:hAnsiTheme="minorHAnsi" w:cstheme="minorBidi"/>
          <w:noProof/>
          <w:sz w:val="22"/>
          <w:szCs w:val="22"/>
        </w:rPr>
      </w:pPr>
      <w:hyperlink w:anchor="_Toc8244100" w:history="1">
        <w:r w:rsidR="004D516B" w:rsidRPr="0046479D">
          <w:rPr>
            <w:rStyle w:val="Hyperlink"/>
            <w:noProof/>
          </w:rPr>
          <w:t>A.2 Tạo đề mục</w:t>
        </w:r>
        <w:r w:rsidR="004D516B">
          <w:rPr>
            <w:noProof/>
            <w:webHidden/>
          </w:rPr>
          <w:tab/>
        </w:r>
        <w:r w:rsidR="004D516B">
          <w:rPr>
            <w:noProof/>
            <w:webHidden/>
          </w:rPr>
          <w:fldChar w:fldCharType="begin"/>
        </w:r>
        <w:r w:rsidR="004D516B">
          <w:rPr>
            <w:noProof/>
            <w:webHidden/>
          </w:rPr>
          <w:instrText xml:space="preserve"> PAGEREF _Toc8244100 \h </w:instrText>
        </w:r>
        <w:r w:rsidR="004D516B">
          <w:rPr>
            <w:noProof/>
            <w:webHidden/>
          </w:rPr>
        </w:r>
        <w:r w:rsidR="004D516B">
          <w:rPr>
            <w:noProof/>
            <w:webHidden/>
          </w:rPr>
          <w:fldChar w:fldCharType="separate"/>
        </w:r>
        <w:r w:rsidR="004D516B">
          <w:rPr>
            <w:noProof/>
            <w:webHidden/>
          </w:rPr>
          <w:t>A-2</w:t>
        </w:r>
        <w:r w:rsidR="004D516B">
          <w:rPr>
            <w:noProof/>
            <w:webHidden/>
          </w:rPr>
          <w:fldChar w:fldCharType="end"/>
        </w:r>
      </w:hyperlink>
    </w:p>
    <w:p w14:paraId="4BBB03A0" w14:textId="4B2B95BD" w:rsidR="004D516B" w:rsidRDefault="00761921">
      <w:pPr>
        <w:pStyle w:val="TOC3"/>
        <w:tabs>
          <w:tab w:val="right" w:leader="dot" w:pos="8771"/>
        </w:tabs>
        <w:rPr>
          <w:rFonts w:asciiTheme="minorHAnsi" w:eastAsiaTheme="minorEastAsia" w:hAnsiTheme="minorHAnsi" w:cstheme="minorBidi"/>
          <w:noProof/>
          <w:sz w:val="22"/>
          <w:szCs w:val="22"/>
        </w:rPr>
      </w:pPr>
      <w:hyperlink w:anchor="_Toc8244101" w:history="1">
        <w:r w:rsidR="004D516B" w:rsidRPr="0046479D">
          <w:rPr>
            <w:rStyle w:val="Hyperlink"/>
            <w:noProof/>
          </w:rPr>
          <w:t>A.3 Bảng biểu</w:t>
        </w:r>
        <w:r w:rsidR="004D516B">
          <w:rPr>
            <w:noProof/>
            <w:webHidden/>
          </w:rPr>
          <w:tab/>
        </w:r>
        <w:r w:rsidR="004D516B">
          <w:rPr>
            <w:noProof/>
            <w:webHidden/>
          </w:rPr>
          <w:fldChar w:fldCharType="begin"/>
        </w:r>
        <w:r w:rsidR="004D516B">
          <w:rPr>
            <w:noProof/>
            <w:webHidden/>
          </w:rPr>
          <w:instrText xml:space="preserve"> PAGEREF _Toc8244101 \h </w:instrText>
        </w:r>
        <w:r w:rsidR="004D516B">
          <w:rPr>
            <w:noProof/>
            <w:webHidden/>
          </w:rPr>
        </w:r>
        <w:r w:rsidR="004D516B">
          <w:rPr>
            <w:noProof/>
            <w:webHidden/>
          </w:rPr>
          <w:fldChar w:fldCharType="separate"/>
        </w:r>
        <w:r w:rsidR="004D516B">
          <w:rPr>
            <w:noProof/>
            <w:webHidden/>
          </w:rPr>
          <w:t>A-2</w:t>
        </w:r>
        <w:r w:rsidR="004D516B">
          <w:rPr>
            <w:noProof/>
            <w:webHidden/>
          </w:rPr>
          <w:fldChar w:fldCharType="end"/>
        </w:r>
      </w:hyperlink>
    </w:p>
    <w:p w14:paraId="6086E87D" w14:textId="2B656EAC" w:rsidR="004D516B" w:rsidRDefault="00761921">
      <w:pPr>
        <w:pStyle w:val="TOC3"/>
        <w:tabs>
          <w:tab w:val="right" w:leader="dot" w:pos="8771"/>
        </w:tabs>
        <w:rPr>
          <w:rFonts w:asciiTheme="minorHAnsi" w:eastAsiaTheme="minorEastAsia" w:hAnsiTheme="minorHAnsi" w:cstheme="minorBidi"/>
          <w:noProof/>
          <w:sz w:val="22"/>
          <w:szCs w:val="22"/>
        </w:rPr>
      </w:pPr>
      <w:hyperlink w:anchor="_Toc8244102" w:history="1">
        <w:r w:rsidR="004D516B" w:rsidRPr="0046479D">
          <w:rPr>
            <w:rStyle w:val="Hyperlink"/>
            <w:noProof/>
          </w:rPr>
          <w:t>A.4 Hình vẽ</w:t>
        </w:r>
        <w:r w:rsidR="004D516B">
          <w:rPr>
            <w:noProof/>
            <w:webHidden/>
          </w:rPr>
          <w:tab/>
        </w:r>
        <w:r w:rsidR="004D516B">
          <w:rPr>
            <w:noProof/>
            <w:webHidden/>
          </w:rPr>
          <w:fldChar w:fldCharType="begin"/>
        </w:r>
        <w:r w:rsidR="004D516B">
          <w:rPr>
            <w:noProof/>
            <w:webHidden/>
          </w:rPr>
          <w:instrText xml:space="preserve"> PAGEREF _Toc8244102 \h </w:instrText>
        </w:r>
        <w:r w:rsidR="004D516B">
          <w:rPr>
            <w:noProof/>
            <w:webHidden/>
          </w:rPr>
        </w:r>
        <w:r w:rsidR="004D516B">
          <w:rPr>
            <w:noProof/>
            <w:webHidden/>
          </w:rPr>
          <w:fldChar w:fldCharType="separate"/>
        </w:r>
        <w:r w:rsidR="004D516B">
          <w:rPr>
            <w:noProof/>
            <w:webHidden/>
          </w:rPr>
          <w:t>A-3</w:t>
        </w:r>
        <w:r w:rsidR="004D516B">
          <w:rPr>
            <w:noProof/>
            <w:webHidden/>
          </w:rPr>
          <w:fldChar w:fldCharType="end"/>
        </w:r>
      </w:hyperlink>
    </w:p>
    <w:p w14:paraId="3291FBAC" w14:textId="5D90D2EA" w:rsidR="004D516B" w:rsidRDefault="00761921">
      <w:pPr>
        <w:pStyle w:val="TOC3"/>
        <w:tabs>
          <w:tab w:val="right" w:leader="dot" w:pos="8771"/>
        </w:tabs>
        <w:rPr>
          <w:rFonts w:asciiTheme="minorHAnsi" w:eastAsiaTheme="minorEastAsia" w:hAnsiTheme="minorHAnsi" w:cstheme="minorBidi"/>
          <w:noProof/>
          <w:sz w:val="22"/>
          <w:szCs w:val="22"/>
        </w:rPr>
      </w:pPr>
      <w:hyperlink w:anchor="_Toc8244103" w:history="1">
        <w:r w:rsidR="004D516B" w:rsidRPr="0046479D">
          <w:rPr>
            <w:rStyle w:val="Hyperlink"/>
            <w:noProof/>
          </w:rPr>
          <w:t>A.5 Tài liệu tham khảo</w:t>
        </w:r>
        <w:r w:rsidR="004D516B">
          <w:rPr>
            <w:noProof/>
            <w:webHidden/>
          </w:rPr>
          <w:tab/>
        </w:r>
        <w:r w:rsidR="004D516B">
          <w:rPr>
            <w:noProof/>
            <w:webHidden/>
          </w:rPr>
          <w:fldChar w:fldCharType="begin"/>
        </w:r>
        <w:r w:rsidR="004D516B">
          <w:rPr>
            <w:noProof/>
            <w:webHidden/>
          </w:rPr>
          <w:instrText xml:space="preserve"> PAGEREF _Toc8244103 \h </w:instrText>
        </w:r>
        <w:r w:rsidR="004D516B">
          <w:rPr>
            <w:noProof/>
            <w:webHidden/>
          </w:rPr>
        </w:r>
        <w:r w:rsidR="004D516B">
          <w:rPr>
            <w:noProof/>
            <w:webHidden/>
          </w:rPr>
          <w:fldChar w:fldCharType="separate"/>
        </w:r>
        <w:r w:rsidR="004D516B">
          <w:rPr>
            <w:noProof/>
            <w:webHidden/>
          </w:rPr>
          <w:t>A-4</w:t>
        </w:r>
        <w:r w:rsidR="004D516B">
          <w:rPr>
            <w:noProof/>
            <w:webHidden/>
          </w:rPr>
          <w:fldChar w:fldCharType="end"/>
        </w:r>
      </w:hyperlink>
    </w:p>
    <w:p w14:paraId="2570BD6B" w14:textId="1CCFDB0B" w:rsidR="004D516B" w:rsidRDefault="00761921">
      <w:pPr>
        <w:pStyle w:val="TOC3"/>
        <w:tabs>
          <w:tab w:val="right" w:leader="dot" w:pos="8771"/>
        </w:tabs>
        <w:rPr>
          <w:rFonts w:asciiTheme="minorHAnsi" w:eastAsiaTheme="minorEastAsia" w:hAnsiTheme="minorHAnsi" w:cstheme="minorBidi"/>
          <w:noProof/>
          <w:sz w:val="22"/>
          <w:szCs w:val="22"/>
        </w:rPr>
      </w:pPr>
      <w:hyperlink w:anchor="_Toc8244104" w:history="1">
        <w:r w:rsidR="004D516B" w:rsidRPr="0046479D">
          <w:rPr>
            <w:rStyle w:val="Hyperlink"/>
            <w:noProof/>
          </w:rPr>
          <w:t>A.6 Công thức toán học</w:t>
        </w:r>
        <w:r w:rsidR="004D516B">
          <w:rPr>
            <w:noProof/>
            <w:webHidden/>
          </w:rPr>
          <w:tab/>
        </w:r>
        <w:r w:rsidR="004D516B">
          <w:rPr>
            <w:noProof/>
            <w:webHidden/>
          </w:rPr>
          <w:fldChar w:fldCharType="begin"/>
        </w:r>
        <w:r w:rsidR="004D516B">
          <w:rPr>
            <w:noProof/>
            <w:webHidden/>
          </w:rPr>
          <w:instrText xml:space="preserve"> PAGEREF _Toc8244104 \h </w:instrText>
        </w:r>
        <w:r w:rsidR="004D516B">
          <w:rPr>
            <w:noProof/>
            <w:webHidden/>
          </w:rPr>
        </w:r>
        <w:r w:rsidR="004D516B">
          <w:rPr>
            <w:noProof/>
            <w:webHidden/>
          </w:rPr>
          <w:fldChar w:fldCharType="separate"/>
        </w:r>
        <w:r w:rsidR="004D516B">
          <w:rPr>
            <w:noProof/>
            <w:webHidden/>
          </w:rPr>
          <w:t>A-5</w:t>
        </w:r>
        <w:r w:rsidR="004D516B">
          <w:rPr>
            <w:noProof/>
            <w:webHidden/>
          </w:rPr>
          <w:fldChar w:fldCharType="end"/>
        </w:r>
      </w:hyperlink>
    </w:p>
    <w:p w14:paraId="711F73BB" w14:textId="3287122B" w:rsidR="004D516B" w:rsidRDefault="00761921">
      <w:pPr>
        <w:pStyle w:val="TOC3"/>
        <w:tabs>
          <w:tab w:val="right" w:leader="dot" w:pos="8771"/>
        </w:tabs>
        <w:rPr>
          <w:rFonts w:asciiTheme="minorHAnsi" w:eastAsiaTheme="minorEastAsia" w:hAnsiTheme="minorHAnsi" w:cstheme="minorBidi"/>
          <w:noProof/>
          <w:sz w:val="22"/>
          <w:szCs w:val="22"/>
        </w:rPr>
      </w:pPr>
      <w:hyperlink w:anchor="_Toc8244105" w:history="1">
        <w:r w:rsidR="004D516B" w:rsidRPr="0046479D">
          <w:rPr>
            <w:rStyle w:val="Hyperlink"/>
            <w:noProof/>
          </w:rPr>
          <w:t>A.7 Tham chiếu chéo</w:t>
        </w:r>
        <w:r w:rsidR="004D516B">
          <w:rPr>
            <w:noProof/>
            <w:webHidden/>
          </w:rPr>
          <w:tab/>
        </w:r>
        <w:r w:rsidR="004D516B">
          <w:rPr>
            <w:noProof/>
            <w:webHidden/>
          </w:rPr>
          <w:fldChar w:fldCharType="begin"/>
        </w:r>
        <w:r w:rsidR="004D516B">
          <w:rPr>
            <w:noProof/>
            <w:webHidden/>
          </w:rPr>
          <w:instrText xml:space="preserve"> PAGEREF _Toc8244105 \h </w:instrText>
        </w:r>
        <w:r w:rsidR="004D516B">
          <w:rPr>
            <w:noProof/>
            <w:webHidden/>
          </w:rPr>
        </w:r>
        <w:r w:rsidR="004D516B">
          <w:rPr>
            <w:noProof/>
            <w:webHidden/>
          </w:rPr>
          <w:fldChar w:fldCharType="separate"/>
        </w:r>
        <w:r w:rsidR="004D516B">
          <w:rPr>
            <w:noProof/>
            <w:webHidden/>
          </w:rPr>
          <w:t>A-5</w:t>
        </w:r>
        <w:r w:rsidR="004D516B">
          <w:rPr>
            <w:noProof/>
            <w:webHidden/>
          </w:rPr>
          <w:fldChar w:fldCharType="end"/>
        </w:r>
      </w:hyperlink>
    </w:p>
    <w:p w14:paraId="5EA7C02C" w14:textId="4AA34982" w:rsidR="004D516B" w:rsidRDefault="00761921">
      <w:pPr>
        <w:pStyle w:val="TOC3"/>
        <w:tabs>
          <w:tab w:val="right" w:leader="dot" w:pos="8771"/>
        </w:tabs>
        <w:rPr>
          <w:rFonts w:asciiTheme="minorHAnsi" w:eastAsiaTheme="minorEastAsia" w:hAnsiTheme="minorHAnsi" w:cstheme="minorBidi"/>
          <w:noProof/>
          <w:sz w:val="22"/>
          <w:szCs w:val="22"/>
        </w:rPr>
      </w:pPr>
      <w:hyperlink w:anchor="_Toc8244106" w:history="1">
        <w:r w:rsidR="004D516B" w:rsidRPr="0046479D">
          <w:rPr>
            <w:rStyle w:val="Hyperlink"/>
            <w:noProof/>
          </w:rPr>
          <w:t>A.8 Cập nhật mục lục và tham chiếu chéo</w:t>
        </w:r>
        <w:r w:rsidR="004D516B">
          <w:rPr>
            <w:noProof/>
            <w:webHidden/>
          </w:rPr>
          <w:tab/>
        </w:r>
        <w:r w:rsidR="004D516B">
          <w:rPr>
            <w:noProof/>
            <w:webHidden/>
          </w:rPr>
          <w:fldChar w:fldCharType="begin"/>
        </w:r>
        <w:r w:rsidR="004D516B">
          <w:rPr>
            <w:noProof/>
            <w:webHidden/>
          </w:rPr>
          <w:instrText xml:space="preserve"> PAGEREF _Toc8244106 \h </w:instrText>
        </w:r>
        <w:r w:rsidR="004D516B">
          <w:rPr>
            <w:noProof/>
            <w:webHidden/>
          </w:rPr>
        </w:r>
        <w:r w:rsidR="004D516B">
          <w:rPr>
            <w:noProof/>
            <w:webHidden/>
          </w:rPr>
          <w:fldChar w:fldCharType="separate"/>
        </w:r>
        <w:r w:rsidR="004D516B">
          <w:rPr>
            <w:noProof/>
            <w:webHidden/>
          </w:rPr>
          <w:t>A-6</w:t>
        </w:r>
        <w:r w:rsidR="004D516B">
          <w:rPr>
            <w:noProof/>
            <w:webHidden/>
          </w:rPr>
          <w:fldChar w:fldCharType="end"/>
        </w:r>
      </w:hyperlink>
    </w:p>
    <w:p w14:paraId="64843FE8" w14:textId="5400D098" w:rsidR="004D516B" w:rsidRDefault="00761921">
      <w:pPr>
        <w:pStyle w:val="TOC3"/>
        <w:tabs>
          <w:tab w:val="right" w:leader="dot" w:pos="8771"/>
        </w:tabs>
        <w:rPr>
          <w:rFonts w:asciiTheme="minorHAnsi" w:eastAsiaTheme="minorEastAsia" w:hAnsiTheme="minorHAnsi" w:cstheme="minorBidi"/>
          <w:noProof/>
          <w:sz w:val="22"/>
          <w:szCs w:val="22"/>
        </w:rPr>
      </w:pPr>
      <w:hyperlink w:anchor="_Toc8244107" w:history="1">
        <w:r w:rsidR="004D516B" w:rsidRPr="0046479D">
          <w:rPr>
            <w:rStyle w:val="Hyperlink"/>
            <w:noProof/>
          </w:rPr>
          <w:t>A.9 In quyển đồ án tốt nghiệp</w:t>
        </w:r>
        <w:r w:rsidR="004D516B">
          <w:rPr>
            <w:noProof/>
            <w:webHidden/>
          </w:rPr>
          <w:tab/>
        </w:r>
        <w:r w:rsidR="004D516B">
          <w:rPr>
            <w:noProof/>
            <w:webHidden/>
          </w:rPr>
          <w:fldChar w:fldCharType="begin"/>
        </w:r>
        <w:r w:rsidR="004D516B">
          <w:rPr>
            <w:noProof/>
            <w:webHidden/>
          </w:rPr>
          <w:instrText xml:space="preserve"> PAGEREF _Toc8244107 \h </w:instrText>
        </w:r>
        <w:r w:rsidR="004D516B">
          <w:rPr>
            <w:noProof/>
            <w:webHidden/>
          </w:rPr>
        </w:r>
        <w:r w:rsidR="004D516B">
          <w:rPr>
            <w:noProof/>
            <w:webHidden/>
          </w:rPr>
          <w:fldChar w:fldCharType="separate"/>
        </w:r>
        <w:r w:rsidR="004D516B">
          <w:rPr>
            <w:noProof/>
            <w:webHidden/>
          </w:rPr>
          <w:t>A-6</w:t>
        </w:r>
        <w:r w:rsidR="004D516B">
          <w:rPr>
            <w:noProof/>
            <w:webHidden/>
          </w:rPr>
          <w:fldChar w:fldCharType="end"/>
        </w:r>
      </w:hyperlink>
    </w:p>
    <w:p w14:paraId="4094A503" w14:textId="66EE18B7" w:rsidR="004D516B" w:rsidRDefault="00761921">
      <w:pPr>
        <w:pStyle w:val="TOC2"/>
        <w:rPr>
          <w:rFonts w:asciiTheme="minorHAnsi" w:eastAsiaTheme="minorEastAsia" w:hAnsiTheme="minorHAnsi" w:cstheme="minorBidi"/>
          <w:b w:val="0"/>
          <w:noProof/>
          <w:sz w:val="22"/>
          <w:szCs w:val="22"/>
        </w:rPr>
      </w:pPr>
      <w:hyperlink w:anchor="_Toc8244108" w:history="1">
        <w:r w:rsidR="004D516B" w:rsidRPr="0046479D">
          <w:rPr>
            <w:rStyle w:val="Hyperlink"/>
            <w:noProof/>
          </w:rPr>
          <w:t>B Đặc tả use case</w:t>
        </w:r>
        <w:r w:rsidR="004D516B">
          <w:rPr>
            <w:noProof/>
            <w:webHidden/>
          </w:rPr>
          <w:tab/>
        </w:r>
        <w:r w:rsidR="004D516B">
          <w:rPr>
            <w:noProof/>
            <w:webHidden/>
          </w:rPr>
          <w:fldChar w:fldCharType="begin"/>
        </w:r>
        <w:r w:rsidR="004D516B">
          <w:rPr>
            <w:noProof/>
            <w:webHidden/>
          </w:rPr>
          <w:instrText xml:space="preserve"> PAGEREF _Toc8244108 \h </w:instrText>
        </w:r>
        <w:r w:rsidR="004D516B">
          <w:rPr>
            <w:noProof/>
            <w:webHidden/>
          </w:rPr>
        </w:r>
        <w:r w:rsidR="004D516B">
          <w:rPr>
            <w:noProof/>
            <w:webHidden/>
          </w:rPr>
          <w:fldChar w:fldCharType="separate"/>
        </w:r>
        <w:r w:rsidR="004D516B">
          <w:rPr>
            <w:noProof/>
            <w:webHidden/>
          </w:rPr>
          <w:t>B-6</w:t>
        </w:r>
        <w:r w:rsidR="004D516B">
          <w:rPr>
            <w:noProof/>
            <w:webHidden/>
          </w:rPr>
          <w:fldChar w:fldCharType="end"/>
        </w:r>
      </w:hyperlink>
    </w:p>
    <w:p w14:paraId="218B35FD" w14:textId="4FEC1847" w:rsidR="004D516B" w:rsidRDefault="00761921">
      <w:pPr>
        <w:pStyle w:val="TOC3"/>
        <w:tabs>
          <w:tab w:val="right" w:leader="dot" w:pos="8771"/>
        </w:tabs>
        <w:rPr>
          <w:rFonts w:asciiTheme="minorHAnsi" w:eastAsiaTheme="minorEastAsia" w:hAnsiTheme="minorHAnsi" w:cstheme="minorBidi"/>
          <w:noProof/>
          <w:sz w:val="22"/>
          <w:szCs w:val="22"/>
        </w:rPr>
      </w:pPr>
      <w:hyperlink w:anchor="_Toc8244109" w:history="1">
        <w:r w:rsidR="004D516B" w:rsidRPr="0046479D">
          <w:rPr>
            <w:rStyle w:val="Hyperlink"/>
            <w:noProof/>
            <w:lang w:val="vi-VN"/>
          </w:rPr>
          <w:t xml:space="preserve">B.1 Đặc tả </w:t>
        </w:r>
        <w:r w:rsidR="004D516B" w:rsidRPr="0046479D">
          <w:rPr>
            <w:rStyle w:val="Hyperlink"/>
            <w:noProof/>
          </w:rPr>
          <w:t>u</w:t>
        </w:r>
        <w:r w:rsidR="004D516B" w:rsidRPr="0046479D">
          <w:rPr>
            <w:rStyle w:val="Hyperlink"/>
            <w:noProof/>
            <w:lang w:val="vi-VN"/>
          </w:rPr>
          <w:t>se case “Thống kê tình hình mượn sách”</w:t>
        </w:r>
        <w:r w:rsidR="004D516B">
          <w:rPr>
            <w:noProof/>
            <w:webHidden/>
          </w:rPr>
          <w:tab/>
        </w:r>
        <w:r w:rsidR="004D516B">
          <w:rPr>
            <w:noProof/>
            <w:webHidden/>
          </w:rPr>
          <w:fldChar w:fldCharType="begin"/>
        </w:r>
        <w:r w:rsidR="004D516B">
          <w:rPr>
            <w:noProof/>
            <w:webHidden/>
          </w:rPr>
          <w:instrText xml:space="preserve"> PAGEREF _Toc8244109 \h </w:instrText>
        </w:r>
        <w:r w:rsidR="004D516B">
          <w:rPr>
            <w:noProof/>
            <w:webHidden/>
          </w:rPr>
        </w:r>
        <w:r w:rsidR="004D516B">
          <w:rPr>
            <w:noProof/>
            <w:webHidden/>
          </w:rPr>
          <w:fldChar w:fldCharType="separate"/>
        </w:r>
        <w:r w:rsidR="004D516B">
          <w:rPr>
            <w:noProof/>
            <w:webHidden/>
          </w:rPr>
          <w:t>B-6</w:t>
        </w:r>
        <w:r w:rsidR="004D516B">
          <w:rPr>
            <w:noProof/>
            <w:webHidden/>
          </w:rPr>
          <w:fldChar w:fldCharType="end"/>
        </w:r>
      </w:hyperlink>
    </w:p>
    <w:p w14:paraId="74A2F2D7" w14:textId="50889FB0" w:rsidR="004D516B" w:rsidRDefault="00761921">
      <w:pPr>
        <w:pStyle w:val="TOC3"/>
        <w:tabs>
          <w:tab w:val="right" w:leader="dot" w:pos="8771"/>
        </w:tabs>
        <w:rPr>
          <w:rFonts w:asciiTheme="minorHAnsi" w:eastAsiaTheme="minorEastAsia" w:hAnsiTheme="minorHAnsi" w:cstheme="minorBidi"/>
          <w:noProof/>
          <w:sz w:val="22"/>
          <w:szCs w:val="22"/>
        </w:rPr>
      </w:pPr>
      <w:hyperlink w:anchor="_Toc8244110" w:history="1">
        <w:r w:rsidR="004D516B" w:rsidRPr="0046479D">
          <w:rPr>
            <w:rStyle w:val="Hyperlink"/>
            <w:noProof/>
            <w:lang w:val="vi-VN"/>
          </w:rPr>
          <w:t xml:space="preserve">B.2 Đặc tả </w:t>
        </w:r>
        <w:r w:rsidR="004D516B" w:rsidRPr="0046479D">
          <w:rPr>
            <w:rStyle w:val="Hyperlink"/>
            <w:noProof/>
          </w:rPr>
          <w:t>u</w:t>
        </w:r>
        <w:r w:rsidR="004D516B" w:rsidRPr="0046479D">
          <w:rPr>
            <w:rStyle w:val="Hyperlink"/>
            <w:noProof/>
            <w:lang w:val="vi-VN"/>
          </w:rPr>
          <w:t>se case “Đăng ký làm thẻ mượn”</w:t>
        </w:r>
        <w:r w:rsidR="004D516B">
          <w:rPr>
            <w:noProof/>
            <w:webHidden/>
          </w:rPr>
          <w:tab/>
        </w:r>
        <w:r w:rsidR="004D516B">
          <w:rPr>
            <w:noProof/>
            <w:webHidden/>
          </w:rPr>
          <w:fldChar w:fldCharType="begin"/>
        </w:r>
        <w:r w:rsidR="004D516B">
          <w:rPr>
            <w:noProof/>
            <w:webHidden/>
          </w:rPr>
          <w:instrText xml:space="preserve"> PAGEREF _Toc8244110 \h </w:instrText>
        </w:r>
        <w:r w:rsidR="004D516B">
          <w:rPr>
            <w:noProof/>
            <w:webHidden/>
          </w:rPr>
        </w:r>
        <w:r w:rsidR="004D516B">
          <w:rPr>
            <w:noProof/>
            <w:webHidden/>
          </w:rPr>
          <w:fldChar w:fldCharType="separate"/>
        </w:r>
        <w:r w:rsidR="004D516B">
          <w:rPr>
            <w:noProof/>
            <w:webHidden/>
          </w:rPr>
          <w:t>B-6</w:t>
        </w:r>
        <w:r w:rsidR="004D516B">
          <w:rPr>
            <w:noProof/>
            <w:webHidden/>
          </w:rPr>
          <w:fldChar w:fldCharType="end"/>
        </w:r>
      </w:hyperlink>
    </w:p>
    <w:p w14:paraId="2A4B0A55" w14:textId="3B1965AA" w:rsidR="004D516B" w:rsidRDefault="00761921">
      <w:pPr>
        <w:pStyle w:val="TOC2"/>
        <w:rPr>
          <w:rFonts w:asciiTheme="minorHAnsi" w:eastAsiaTheme="minorEastAsia" w:hAnsiTheme="minorHAnsi" w:cstheme="minorBidi"/>
          <w:b w:val="0"/>
          <w:noProof/>
          <w:sz w:val="22"/>
          <w:szCs w:val="22"/>
        </w:rPr>
      </w:pPr>
      <w:hyperlink w:anchor="_Toc8244111" w:history="1">
        <w:r w:rsidR="004D516B" w:rsidRPr="0046479D">
          <w:rPr>
            <w:rStyle w:val="Hyperlink"/>
            <w:noProof/>
          </w:rPr>
          <w:t>C Công nghệ sử dụng</w:t>
        </w:r>
        <w:r w:rsidR="004D516B">
          <w:rPr>
            <w:noProof/>
            <w:webHidden/>
          </w:rPr>
          <w:tab/>
        </w:r>
        <w:r w:rsidR="004D516B">
          <w:rPr>
            <w:noProof/>
            <w:webHidden/>
          </w:rPr>
          <w:fldChar w:fldCharType="begin"/>
        </w:r>
        <w:r w:rsidR="004D516B">
          <w:rPr>
            <w:noProof/>
            <w:webHidden/>
          </w:rPr>
          <w:instrText xml:space="preserve"> PAGEREF _Toc8244111 \h </w:instrText>
        </w:r>
        <w:r w:rsidR="004D516B">
          <w:rPr>
            <w:noProof/>
            <w:webHidden/>
          </w:rPr>
        </w:r>
        <w:r w:rsidR="004D516B">
          <w:rPr>
            <w:noProof/>
            <w:webHidden/>
          </w:rPr>
          <w:fldChar w:fldCharType="separate"/>
        </w:r>
        <w:r w:rsidR="004D516B">
          <w:rPr>
            <w:noProof/>
            <w:webHidden/>
          </w:rPr>
          <w:t>C-7</w:t>
        </w:r>
        <w:r w:rsidR="004D516B">
          <w:rPr>
            <w:noProof/>
            <w:webHidden/>
          </w:rPr>
          <w:fldChar w:fldCharType="end"/>
        </w:r>
      </w:hyperlink>
    </w:p>
    <w:p w14:paraId="1BD82BD5" w14:textId="0590C1BD" w:rsidR="004D516B" w:rsidRDefault="00761921">
      <w:pPr>
        <w:pStyle w:val="TOC3"/>
        <w:tabs>
          <w:tab w:val="right" w:leader="dot" w:pos="8771"/>
        </w:tabs>
        <w:rPr>
          <w:rFonts w:asciiTheme="minorHAnsi" w:eastAsiaTheme="minorEastAsia" w:hAnsiTheme="minorHAnsi" w:cstheme="minorBidi"/>
          <w:noProof/>
          <w:sz w:val="22"/>
          <w:szCs w:val="22"/>
        </w:rPr>
      </w:pPr>
      <w:hyperlink w:anchor="_Toc8244112" w:history="1">
        <w:r w:rsidR="004D516B" w:rsidRPr="0046479D">
          <w:rPr>
            <w:rStyle w:val="Hyperlink"/>
            <w:noProof/>
          </w:rPr>
          <w:t>C.1 Công nghệ bảo mật dữ liệu</w:t>
        </w:r>
        <w:r w:rsidR="004D516B">
          <w:rPr>
            <w:noProof/>
            <w:webHidden/>
          </w:rPr>
          <w:tab/>
        </w:r>
        <w:r w:rsidR="004D516B">
          <w:rPr>
            <w:noProof/>
            <w:webHidden/>
          </w:rPr>
          <w:fldChar w:fldCharType="begin"/>
        </w:r>
        <w:r w:rsidR="004D516B">
          <w:rPr>
            <w:noProof/>
            <w:webHidden/>
          </w:rPr>
          <w:instrText xml:space="preserve"> PAGEREF _Toc8244112 \h </w:instrText>
        </w:r>
        <w:r w:rsidR="004D516B">
          <w:rPr>
            <w:noProof/>
            <w:webHidden/>
          </w:rPr>
        </w:r>
        <w:r w:rsidR="004D516B">
          <w:rPr>
            <w:noProof/>
            <w:webHidden/>
          </w:rPr>
          <w:fldChar w:fldCharType="separate"/>
        </w:r>
        <w:r w:rsidR="004D516B">
          <w:rPr>
            <w:noProof/>
            <w:webHidden/>
          </w:rPr>
          <w:t>C-7</w:t>
        </w:r>
        <w:r w:rsidR="004D516B">
          <w:rPr>
            <w:noProof/>
            <w:webHidden/>
          </w:rPr>
          <w:fldChar w:fldCharType="end"/>
        </w:r>
      </w:hyperlink>
    </w:p>
    <w:p w14:paraId="4F1652C2" w14:textId="5883AC5F" w:rsidR="004D516B" w:rsidRDefault="00761921">
      <w:pPr>
        <w:pStyle w:val="TOC3"/>
        <w:tabs>
          <w:tab w:val="right" w:leader="dot" w:pos="8771"/>
        </w:tabs>
        <w:rPr>
          <w:rFonts w:asciiTheme="minorHAnsi" w:eastAsiaTheme="minorEastAsia" w:hAnsiTheme="minorHAnsi" w:cstheme="minorBidi"/>
          <w:noProof/>
          <w:sz w:val="22"/>
          <w:szCs w:val="22"/>
        </w:rPr>
      </w:pPr>
      <w:hyperlink w:anchor="_Toc8244113" w:history="1">
        <w:r w:rsidR="004D516B" w:rsidRPr="0046479D">
          <w:rPr>
            <w:rStyle w:val="Hyperlink"/>
            <w:noProof/>
          </w:rPr>
          <w:t>C.2 Công nghệ blockchain</w:t>
        </w:r>
        <w:r w:rsidR="004D516B">
          <w:rPr>
            <w:noProof/>
            <w:webHidden/>
          </w:rPr>
          <w:tab/>
        </w:r>
        <w:r w:rsidR="004D516B">
          <w:rPr>
            <w:noProof/>
            <w:webHidden/>
          </w:rPr>
          <w:fldChar w:fldCharType="begin"/>
        </w:r>
        <w:r w:rsidR="004D516B">
          <w:rPr>
            <w:noProof/>
            <w:webHidden/>
          </w:rPr>
          <w:instrText xml:space="preserve"> PAGEREF _Toc8244113 \h </w:instrText>
        </w:r>
        <w:r w:rsidR="004D516B">
          <w:rPr>
            <w:noProof/>
            <w:webHidden/>
          </w:rPr>
        </w:r>
        <w:r w:rsidR="004D516B">
          <w:rPr>
            <w:noProof/>
            <w:webHidden/>
          </w:rPr>
          <w:fldChar w:fldCharType="separate"/>
        </w:r>
        <w:r w:rsidR="004D516B">
          <w:rPr>
            <w:noProof/>
            <w:webHidden/>
          </w:rPr>
          <w:t>C-7</w:t>
        </w:r>
        <w:r w:rsidR="004D516B">
          <w:rPr>
            <w:noProof/>
            <w:webHidden/>
          </w:rPr>
          <w:fldChar w:fldCharType="end"/>
        </w:r>
      </w:hyperlink>
    </w:p>
    <w:p w14:paraId="2671C827" w14:textId="507C06BA" w:rsidR="004D516B" w:rsidRDefault="00761921">
      <w:pPr>
        <w:pStyle w:val="TOC2"/>
        <w:rPr>
          <w:rFonts w:asciiTheme="minorHAnsi" w:eastAsiaTheme="minorEastAsia" w:hAnsiTheme="minorHAnsi" w:cstheme="minorBidi"/>
          <w:b w:val="0"/>
          <w:noProof/>
          <w:sz w:val="22"/>
          <w:szCs w:val="22"/>
        </w:rPr>
      </w:pPr>
      <w:hyperlink w:anchor="_Toc8244114" w:history="1">
        <w:r w:rsidR="004D516B" w:rsidRPr="0046479D">
          <w:rPr>
            <w:rStyle w:val="Hyperlink"/>
            <w:noProof/>
          </w:rPr>
          <w:t>D Thiết kế gói</w:t>
        </w:r>
        <w:r w:rsidR="004D516B">
          <w:rPr>
            <w:noProof/>
            <w:webHidden/>
          </w:rPr>
          <w:tab/>
        </w:r>
        <w:r w:rsidR="004D516B">
          <w:rPr>
            <w:noProof/>
            <w:webHidden/>
          </w:rPr>
          <w:fldChar w:fldCharType="begin"/>
        </w:r>
        <w:r w:rsidR="004D516B">
          <w:rPr>
            <w:noProof/>
            <w:webHidden/>
          </w:rPr>
          <w:instrText xml:space="preserve"> PAGEREF _Toc8244114 \h </w:instrText>
        </w:r>
        <w:r w:rsidR="004D516B">
          <w:rPr>
            <w:noProof/>
            <w:webHidden/>
          </w:rPr>
        </w:r>
        <w:r w:rsidR="004D516B">
          <w:rPr>
            <w:noProof/>
            <w:webHidden/>
          </w:rPr>
          <w:fldChar w:fldCharType="separate"/>
        </w:r>
        <w:r w:rsidR="004D516B">
          <w:rPr>
            <w:noProof/>
            <w:webHidden/>
          </w:rPr>
          <w:t>D-7</w:t>
        </w:r>
        <w:r w:rsidR="004D516B">
          <w:rPr>
            <w:noProof/>
            <w:webHidden/>
          </w:rPr>
          <w:fldChar w:fldCharType="end"/>
        </w:r>
      </w:hyperlink>
    </w:p>
    <w:p w14:paraId="76183451" w14:textId="7EF58720" w:rsidR="004D516B" w:rsidRDefault="00761921">
      <w:pPr>
        <w:pStyle w:val="TOC3"/>
        <w:tabs>
          <w:tab w:val="right" w:leader="dot" w:pos="8771"/>
        </w:tabs>
        <w:rPr>
          <w:rFonts w:asciiTheme="minorHAnsi" w:eastAsiaTheme="minorEastAsia" w:hAnsiTheme="minorHAnsi" w:cstheme="minorBidi"/>
          <w:noProof/>
          <w:sz w:val="22"/>
          <w:szCs w:val="22"/>
        </w:rPr>
      </w:pPr>
      <w:hyperlink w:anchor="_Toc8244115" w:history="1">
        <w:r w:rsidR="004D516B" w:rsidRPr="0046479D">
          <w:rPr>
            <w:rStyle w:val="Hyperlink"/>
            <w:noProof/>
          </w:rPr>
          <w:t>D.1 Thiết kế gói cho kiến trúc tổng quan</w:t>
        </w:r>
        <w:r w:rsidR="004D516B">
          <w:rPr>
            <w:noProof/>
            <w:webHidden/>
          </w:rPr>
          <w:tab/>
        </w:r>
        <w:r w:rsidR="004D516B">
          <w:rPr>
            <w:noProof/>
            <w:webHidden/>
          </w:rPr>
          <w:fldChar w:fldCharType="begin"/>
        </w:r>
        <w:r w:rsidR="004D516B">
          <w:rPr>
            <w:noProof/>
            <w:webHidden/>
          </w:rPr>
          <w:instrText xml:space="preserve"> PAGEREF _Toc8244115 \h </w:instrText>
        </w:r>
        <w:r w:rsidR="004D516B">
          <w:rPr>
            <w:noProof/>
            <w:webHidden/>
          </w:rPr>
        </w:r>
        <w:r w:rsidR="004D516B">
          <w:rPr>
            <w:noProof/>
            <w:webHidden/>
          </w:rPr>
          <w:fldChar w:fldCharType="separate"/>
        </w:r>
        <w:r w:rsidR="004D516B">
          <w:rPr>
            <w:noProof/>
            <w:webHidden/>
          </w:rPr>
          <w:t>D-7</w:t>
        </w:r>
        <w:r w:rsidR="004D516B">
          <w:rPr>
            <w:noProof/>
            <w:webHidden/>
          </w:rPr>
          <w:fldChar w:fldCharType="end"/>
        </w:r>
      </w:hyperlink>
    </w:p>
    <w:p w14:paraId="199BF174" w14:textId="5A2D4145" w:rsidR="004D516B" w:rsidRDefault="00761921">
      <w:pPr>
        <w:pStyle w:val="TOC3"/>
        <w:tabs>
          <w:tab w:val="right" w:leader="dot" w:pos="8771"/>
        </w:tabs>
        <w:rPr>
          <w:rFonts w:asciiTheme="minorHAnsi" w:eastAsiaTheme="minorEastAsia" w:hAnsiTheme="minorHAnsi" w:cstheme="minorBidi"/>
          <w:noProof/>
          <w:sz w:val="22"/>
          <w:szCs w:val="22"/>
        </w:rPr>
      </w:pPr>
      <w:hyperlink w:anchor="_Toc8244116" w:history="1">
        <w:r w:rsidR="004D516B" w:rsidRPr="0046479D">
          <w:rPr>
            <w:rStyle w:val="Hyperlink"/>
            <w:noProof/>
          </w:rPr>
          <w:t>D.2 Thiết kế gói cho chức năng “Trả sách”</w:t>
        </w:r>
        <w:r w:rsidR="004D516B">
          <w:rPr>
            <w:noProof/>
            <w:webHidden/>
          </w:rPr>
          <w:tab/>
        </w:r>
        <w:r w:rsidR="004D516B">
          <w:rPr>
            <w:noProof/>
            <w:webHidden/>
          </w:rPr>
          <w:fldChar w:fldCharType="begin"/>
        </w:r>
        <w:r w:rsidR="004D516B">
          <w:rPr>
            <w:noProof/>
            <w:webHidden/>
          </w:rPr>
          <w:instrText xml:space="preserve"> PAGEREF _Toc8244116 \h </w:instrText>
        </w:r>
        <w:r w:rsidR="004D516B">
          <w:rPr>
            <w:noProof/>
            <w:webHidden/>
          </w:rPr>
        </w:r>
        <w:r w:rsidR="004D516B">
          <w:rPr>
            <w:noProof/>
            <w:webHidden/>
          </w:rPr>
          <w:fldChar w:fldCharType="separate"/>
        </w:r>
        <w:r w:rsidR="004D516B">
          <w:rPr>
            <w:noProof/>
            <w:webHidden/>
          </w:rPr>
          <w:t>D-7</w:t>
        </w:r>
        <w:r w:rsidR="004D516B">
          <w:rPr>
            <w:noProof/>
            <w:webHidden/>
          </w:rPr>
          <w:fldChar w:fldCharType="end"/>
        </w:r>
      </w:hyperlink>
    </w:p>
    <w:p w14:paraId="0E8AA385" w14:textId="30D1913D" w:rsidR="004D516B" w:rsidRDefault="00761921">
      <w:pPr>
        <w:pStyle w:val="TOC2"/>
        <w:rPr>
          <w:rFonts w:asciiTheme="minorHAnsi" w:eastAsiaTheme="minorEastAsia" w:hAnsiTheme="minorHAnsi" w:cstheme="minorBidi"/>
          <w:b w:val="0"/>
          <w:noProof/>
          <w:sz w:val="22"/>
          <w:szCs w:val="22"/>
        </w:rPr>
      </w:pPr>
      <w:hyperlink w:anchor="_Toc8244117" w:history="1">
        <w:r w:rsidR="004D516B" w:rsidRPr="0046479D">
          <w:rPr>
            <w:rStyle w:val="Hyperlink"/>
            <w:noProof/>
          </w:rPr>
          <w:t>E Thiết kế lớp</w:t>
        </w:r>
        <w:r w:rsidR="004D516B">
          <w:rPr>
            <w:noProof/>
            <w:webHidden/>
          </w:rPr>
          <w:tab/>
        </w:r>
        <w:r w:rsidR="004D516B">
          <w:rPr>
            <w:noProof/>
            <w:webHidden/>
          </w:rPr>
          <w:fldChar w:fldCharType="begin"/>
        </w:r>
        <w:r w:rsidR="004D516B">
          <w:rPr>
            <w:noProof/>
            <w:webHidden/>
          </w:rPr>
          <w:instrText xml:space="preserve"> PAGEREF _Toc8244117 \h </w:instrText>
        </w:r>
        <w:r w:rsidR="004D516B">
          <w:rPr>
            <w:noProof/>
            <w:webHidden/>
          </w:rPr>
        </w:r>
        <w:r w:rsidR="004D516B">
          <w:rPr>
            <w:noProof/>
            <w:webHidden/>
          </w:rPr>
          <w:fldChar w:fldCharType="separate"/>
        </w:r>
        <w:r w:rsidR="004D516B">
          <w:rPr>
            <w:noProof/>
            <w:webHidden/>
          </w:rPr>
          <w:t>E-7</w:t>
        </w:r>
        <w:r w:rsidR="004D516B">
          <w:rPr>
            <w:noProof/>
            <w:webHidden/>
          </w:rPr>
          <w:fldChar w:fldCharType="end"/>
        </w:r>
      </w:hyperlink>
    </w:p>
    <w:p w14:paraId="57A50661" w14:textId="6459CCE4"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8244046"/>
      <w:r>
        <w:lastRenderedPageBreak/>
        <w:t xml:space="preserve">Danh mục hình </w:t>
      </w:r>
      <w:r w:rsidR="009166D2">
        <w:rPr>
          <w:lang w:val="vi-VN"/>
        </w:rPr>
        <w:t>vẽ</w:t>
      </w:r>
      <w:bookmarkEnd w:id="18"/>
      <w:bookmarkEnd w:id="19"/>
    </w:p>
    <w:p w14:paraId="252EEF7E" w14:textId="4A5864D5" w:rsidR="00290EF7"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529131897" w:history="1">
        <w:r w:rsidR="00290EF7" w:rsidRPr="003F4A92">
          <w:rPr>
            <w:rStyle w:val="Hyperlink"/>
            <w:b/>
            <w:noProof/>
          </w:rPr>
          <w:t>Hình 1</w:t>
        </w:r>
        <w:r w:rsidR="00290EF7" w:rsidRPr="003F4A92">
          <w:rPr>
            <w:rStyle w:val="Hyperlink"/>
            <w:noProof/>
          </w:rPr>
          <w:t xml:space="preserve"> Ví dụ biểu đồ phụ thuộc gói</w:t>
        </w:r>
        <w:r w:rsidR="00290EF7">
          <w:rPr>
            <w:noProof/>
            <w:webHidden/>
          </w:rPr>
          <w:tab/>
        </w:r>
        <w:r w:rsidR="00290EF7">
          <w:rPr>
            <w:noProof/>
            <w:webHidden/>
          </w:rPr>
          <w:fldChar w:fldCharType="begin"/>
        </w:r>
        <w:r w:rsidR="00290EF7">
          <w:rPr>
            <w:noProof/>
            <w:webHidden/>
          </w:rPr>
          <w:instrText xml:space="preserve"> PAGEREF _Toc529131897 \h </w:instrText>
        </w:r>
        <w:r w:rsidR="00290EF7">
          <w:rPr>
            <w:noProof/>
            <w:webHidden/>
          </w:rPr>
        </w:r>
        <w:r w:rsidR="00290EF7">
          <w:rPr>
            <w:noProof/>
            <w:webHidden/>
          </w:rPr>
          <w:fldChar w:fldCharType="separate"/>
        </w:r>
        <w:r w:rsidR="00290EF7">
          <w:rPr>
            <w:noProof/>
            <w:webHidden/>
          </w:rPr>
          <w:t>9</w:t>
        </w:r>
        <w:r w:rsidR="00290EF7">
          <w:rPr>
            <w:noProof/>
            <w:webHidden/>
          </w:rPr>
          <w:fldChar w:fldCharType="end"/>
        </w:r>
      </w:hyperlink>
    </w:p>
    <w:p w14:paraId="14A67EBB" w14:textId="3EE6EFC8" w:rsidR="00290EF7" w:rsidRDefault="00761921">
      <w:pPr>
        <w:pStyle w:val="TableofFigures"/>
        <w:tabs>
          <w:tab w:val="right" w:leader="dot" w:pos="8771"/>
        </w:tabs>
        <w:rPr>
          <w:rFonts w:asciiTheme="minorHAnsi" w:eastAsiaTheme="minorEastAsia" w:hAnsiTheme="minorHAnsi" w:cstheme="minorBidi"/>
          <w:noProof/>
        </w:rPr>
      </w:pPr>
      <w:hyperlink w:anchor="_Toc529131898" w:history="1">
        <w:r w:rsidR="00290EF7" w:rsidRPr="003F4A92">
          <w:rPr>
            <w:rStyle w:val="Hyperlink"/>
            <w:b/>
            <w:noProof/>
          </w:rPr>
          <w:t>Hình 2</w:t>
        </w:r>
        <w:r w:rsidR="00290EF7" w:rsidRPr="003F4A92">
          <w:rPr>
            <w:rStyle w:val="Hyperlink"/>
            <w:noProof/>
          </w:rPr>
          <w:t xml:space="preserve"> Ví dụ thiết kế gói</w:t>
        </w:r>
        <w:r w:rsidR="00290EF7">
          <w:rPr>
            <w:noProof/>
            <w:webHidden/>
          </w:rPr>
          <w:tab/>
        </w:r>
        <w:r w:rsidR="00290EF7">
          <w:rPr>
            <w:noProof/>
            <w:webHidden/>
          </w:rPr>
          <w:fldChar w:fldCharType="begin"/>
        </w:r>
        <w:r w:rsidR="00290EF7">
          <w:rPr>
            <w:noProof/>
            <w:webHidden/>
          </w:rPr>
          <w:instrText xml:space="preserve"> PAGEREF _Toc529131898 \h </w:instrText>
        </w:r>
        <w:r w:rsidR="00290EF7">
          <w:rPr>
            <w:noProof/>
            <w:webHidden/>
          </w:rPr>
        </w:r>
        <w:r w:rsidR="00290EF7">
          <w:rPr>
            <w:noProof/>
            <w:webHidden/>
          </w:rPr>
          <w:fldChar w:fldCharType="separate"/>
        </w:r>
        <w:r w:rsidR="00290EF7">
          <w:rPr>
            <w:noProof/>
            <w:webHidden/>
          </w:rPr>
          <w:t>10</w:t>
        </w:r>
        <w:r w:rsidR="00290EF7">
          <w:rPr>
            <w:noProof/>
            <w:webHidden/>
          </w:rPr>
          <w:fldChar w:fldCharType="end"/>
        </w:r>
      </w:hyperlink>
    </w:p>
    <w:p w14:paraId="52588A20" w14:textId="06C480E4" w:rsidR="00290EF7" w:rsidRDefault="00761921">
      <w:pPr>
        <w:pStyle w:val="TableofFigures"/>
        <w:tabs>
          <w:tab w:val="right" w:leader="dot" w:pos="8771"/>
        </w:tabs>
        <w:rPr>
          <w:rFonts w:asciiTheme="minorHAnsi" w:eastAsiaTheme="minorEastAsia" w:hAnsiTheme="minorHAnsi" w:cstheme="minorBidi"/>
          <w:noProof/>
        </w:rPr>
      </w:pPr>
      <w:hyperlink w:anchor="_Toc529131899" w:history="1">
        <w:r w:rsidR="00290EF7" w:rsidRPr="003F4A92">
          <w:rPr>
            <w:rStyle w:val="Hyperlink"/>
            <w:b/>
            <w:noProof/>
          </w:rPr>
          <w:t>Hình 3</w:t>
        </w:r>
        <w:r w:rsidR="00290EF7" w:rsidRPr="003F4A92">
          <w:rPr>
            <w:rStyle w:val="Hyperlink"/>
            <w:noProof/>
          </w:rPr>
          <w:t xml:space="preserve"> Ví dụ hình vẽ</w:t>
        </w:r>
        <w:r w:rsidR="00290EF7">
          <w:rPr>
            <w:noProof/>
            <w:webHidden/>
          </w:rPr>
          <w:tab/>
        </w:r>
        <w:r w:rsidR="00290EF7">
          <w:rPr>
            <w:noProof/>
            <w:webHidden/>
          </w:rPr>
          <w:fldChar w:fldCharType="begin"/>
        </w:r>
        <w:r w:rsidR="00290EF7">
          <w:rPr>
            <w:noProof/>
            <w:webHidden/>
          </w:rPr>
          <w:instrText xml:space="preserve"> PAGEREF _Toc529131899 \h </w:instrText>
        </w:r>
        <w:r w:rsidR="00290EF7">
          <w:rPr>
            <w:noProof/>
            <w:webHidden/>
          </w:rPr>
        </w:r>
        <w:r w:rsidR="00290EF7">
          <w:rPr>
            <w:noProof/>
            <w:webHidden/>
          </w:rPr>
          <w:fldChar w:fldCharType="separate"/>
        </w:r>
        <w:r w:rsidR="00290EF7">
          <w:rPr>
            <w:noProof/>
            <w:webHidden/>
          </w:rPr>
          <w:t>A-4</w:t>
        </w:r>
        <w:r w:rsidR="00290EF7">
          <w:rPr>
            <w:noProof/>
            <w:webHidden/>
          </w:rPr>
          <w:fldChar w:fldCharType="end"/>
        </w:r>
      </w:hyperlink>
    </w:p>
    <w:p w14:paraId="3FEA06BE" w14:textId="2636F3AD"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8244047"/>
      <w:r>
        <w:lastRenderedPageBreak/>
        <w:t>Danh mục bảng</w:t>
      </w:r>
      <w:bookmarkEnd w:id="20"/>
      <w:bookmarkEnd w:id="21"/>
    </w:p>
    <w:p w14:paraId="423A7138" w14:textId="2DD618D3" w:rsidR="00290EF7"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529131900" w:history="1">
        <w:r w:rsidR="00290EF7" w:rsidRPr="00AD5B03">
          <w:rPr>
            <w:rStyle w:val="Hyperlink"/>
            <w:b/>
            <w:noProof/>
          </w:rPr>
          <w:t>Bảng 1</w:t>
        </w:r>
        <w:r w:rsidR="00290EF7" w:rsidRPr="00AD5B03">
          <w:rPr>
            <w:rStyle w:val="Hyperlink"/>
            <w:noProof/>
          </w:rPr>
          <w:t xml:space="preserve"> Danh sách thư viện và công cụ sử dụng</w:t>
        </w:r>
        <w:r w:rsidR="00290EF7">
          <w:rPr>
            <w:noProof/>
            <w:webHidden/>
          </w:rPr>
          <w:tab/>
        </w:r>
        <w:r w:rsidR="00290EF7">
          <w:rPr>
            <w:noProof/>
            <w:webHidden/>
          </w:rPr>
          <w:fldChar w:fldCharType="begin"/>
        </w:r>
        <w:r w:rsidR="00290EF7">
          <w:rPr>
            <w:noProof/>
            <w:webHidden/>
          </w:rPr>
          <w:instrText xml:space="preserve"> PAGEREF _Toc529131900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57165BD1" w14:textId="41FB3075" w:rsidR="00290EF7" w:rsidRDefault="00761921">
      <w:pPr>
        <w:pStyle w:val="TableofFigures"/>
        <w:tabs>
          <w:tab w:val="right" w:leader="dot" w:pos="8771"/>
        </w:tabs>
        <w:rPr>
          <w:rFonts w:asciiTheme="minorHAnsi" w:eastAsiaTheme="minorEastAsia" w:hAnsiTheme="minorHAnsi" w:cstheme="minorBidi"/>
          <w:noProof/>
        </w:rPr>
      </w:pPr>
      <w:hyperlink w:anchor="_Toc529131901" w:history="1">
        <w:r w:rsidR="00290EF7" w:rsidRPr="00AD5B03">
          <w:rPr>
            <w:rStyle w:val="Hyperlink"/>
            <w:b/>
            <w:noProof/>
          </w:rPr>
          <w:t>Bảng 2</w:t>
        </w:r>
        <w:r w:rsidR="00290EF7" w:rsidRPr="00AD5B03">
          <w:rPr>
            <w:rStyle w:val="Hyperlink"/>
            <w:noProof/>
          </w:rPr>
          <w:t xml:space="preserve"> Ví dụ sử dụng bảng</w:t>
        </w:r>
        <w:r w:rsidR="00290EF7">
          <w:rPr>
            <w:noProof/>
            <w:webHidden/>
          </w:rPr>
          <w:tab/>
        </w:r>
        <w:r w:rsidR="00290EF7">
          <w:rPr>
            <w:noProof/>
            <w:webHidden/>
          </w:rPr>
          <w:fldChar w:fldCharType="begin"/>
        </w:r>
        <w:r w:rsidR="00290EF7">
          <w:rPr>
            <w:noProof/>
            <w:webHidden/>
          </w:rPr>
          <w:instrText xml:space="preserve"> PAGEREF _Toc529131901 \h </w:instrText>
        </w:r>
        <w:r w:rsidR="00290EF7">
          <w:rPr>
            <w:noProof/>
            <w:webHidden/>
          </w:rPr>
        </w:r>
        <w:r w:rsidR="00290EF7">
          <w:rPr>
            <w:noProof/>
            <w:webHidden/>
          </w:rPr>
          <w:fldChar w:fldCharType="separate"/>
        </w:r>
        <w:r w:rsidR="00290EF7">
          <w:rPr>
            <w:noProof/>
            <w:webHidden/>
          </w:rPr>
          <w:t>A-3</w:t>
        </w:r>
        <w:r w:rsidR="00290EF7">
          <w:rPr>
            <w:noProof/>
            <w:webHidden/>
          </w:rPr>
          <w:fldChar w:fldCharType="end"/>
        </w:r>
      </w:hyperlink>
    </w:p>
    <w:p w14:paraId="333F7CF8" w14:textId="50CC21D3" w:rsidR="00ED002A" w:rsidRDefault="00ED002A" w:rsidP="00AF72F6">
      <w:pPr>
        <w:pStyle w:val="Heading1"/>
        <w:framePr w:wrap="notBeside"/>
        <w:numPr>
          <w:ilvl w:val="0"/>
          <w:numId w:val="0"/>
        </w:numPr>
      </w:pPr>
      <w:r>
        <w:lastRenderedPageBreak/>
        <w:fldChar w:fldCharType="end"/>
      </w:r>
      <w:bookmarkStart w:id="22" w:name="_Toc8244048"/>
      <w:bookmarkStart w:id="23" w:name="_Toc510882188"/>
      <w:r w:rsidR="0060235B">
        <w:t>Danh mục công thức</w:t>
      </w:r>
      <w:bookmarkEnd w:id="22"/>
      <w:r w:rsidR="0060235B">
        <w:t xml:space="preserve"> </w:t>
      </w:r>
      <w:bookmarkEnd w:id="23"/>
    </w:p>
    <w:p w14:paraId="7F517079" w14:textId="67C110D9" w:rsidR="00290EF7"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529131902" w:history="1">
        <w:r w:rsidR="00290EF7" w:rsidRPr="00090334">
          <w:rPr>
            <w:rStyle w:val="Hyperlink"/>
            <w:b/>
            <w:noProof/>
          </w:rPr>
          <w:t>Công thức 1</w:t>
        </w:r>
        <w:r w:rsidR="00290EF7" w:rsidRPr="00090334">
          <w:rPr>
            <w:rStyle w:val="Hyperlink"/>
            <w:noProof/>
          </w:rPr>
          <w:t xml:space="preserve"> Khai triển Newton</w:t>
        </w:r>
        <w:r w:rsidR="00290EF7">
          <w:rPr>
            <w:noProof/>
            <w:webHidden/>
          </w:rPr>
          <w:tab/>
        </w:r>
        <w:r w:rsidR="00290EF7">
          <w:rPr>
            <w:noProof/>
            <w:webHidden/>
          </w:rPr>
          <w:fldChar w:fldCharType="begin"/>
        </w:r>
        <w:r w:rsidR="00290EF7">
          <w:rPr>
            <w:noProof/>
            <w:webHidden/>
          </w:rPr>
          <w:instrText xml:space="preserve"> PAGEREF _Toc529131902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05D670A9" w14:textId="3F74CFB7"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8244049"/>
      <w:r>
        <w:lastRenderedPageBreak/>
        <w:t>Danh mục</w:t>
      </w:r>
      <w:r w:rsidR="009D5EA0">
        <w:t xml:space="preserve"> các từ viết tắt</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8244050"/>
      <w:r>
        <w:lastRenderedPageBreak/>
        <w:t xml:space="preserve">Danh mục </w:t>
      </w:r>
      <w:r w:rsidR="009D5EA0">
        <w:t>thuật ngữ</w:t>
      </w:r>
      <w:bookmarkEnd w:id="26"/>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Heading1"/>
        <w:framePr w:wrap="notBeside"/>
      </w:pPr>
      <w:bookmarkStart w:id="29" w:name="_Toc510882191"/>
      <w:bookmarkStart w:id="30" w:name="_Ref510900383"/>
      <w:bookmarkStart w:id="31" w:name="_Toc8244051"/>
      <w:r w:rsidRPr="00AF72F6">
        <w:lastRenderedPageBreak/>
        <w:t xml:space="preserve">Giới thiệu </w:t>
      </w:r>
      <w:r w:rsidR="00AE4507" w:rsidRPr="00AF72F6">
        <w:t>đề tài</w:t>
      </w:r>
      <w:bookmarkEnd w:id="28"/>
      <w:bookmarkEnd w:id="29"/>
      <w:bookmarkEnd w:id="30"/>
      <w:bookmarkEnd w:id="31"/>
    </w:p>
    <w:p w14:paraId="0C5B5DBF" w14:textId="28769194" w:rsidR="00FF2F18" w:rsidRDefault="00FB1A6C" w:rsidP="005F58D9">
      <w:pPr>
        <w:rPr>
          <w:lang w:val="vi-VN"/>
        </w:rPr>
      </w:pPr>
      <w:r w:rsidRPr="00DF5306">
        <w:rPr>
          <w:color w:val="000000" w:themeColor="text1"/>
        </w:rPr>
        <w:t xml:space="preserve">Lưu ý: </w:t>
      </w:r>
      <w:r w:rsidRPr="003636B3">
        <w:rPr>
          <w:b/>
          <w:color w:val="000000" w:themeColor="text1"/>
        </w:rPr>
        <w:t>Trước khi viết ĐATN, sinh viên cần đọc kỹ hướng dẫn và quy định chi tiết</w:t>
      </w:r>
      <w:r w:rsidRPr="00DF5306">
        <w:rPr>
          <w:color w:val="000000" w:themeColor="text1"/>
        </w:rPr>
        <w:t xml:space="preserve"> về cách viết ĐATN trong Phụ lục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290EF7">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r w:rsidR="00425AA1">
        <w:t>tuân theo</w:t>
      </w:r>
      <w:r w:rsidR="00FF2F18">
        <w:rPr>
          <w:lang w:val="vi-VN"/>
        </w:rPr>
        <w:t xml:space="preserve"> mẫu</w:t>
      </w:r>
      <w:r w:rsidR="00A75196">
        <w:t xml:space="preserve"> tài liệu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t>S</w:t>
      </w:r>
      <w:r w:rsidR="00FF2F18">
        <w:rPr>
          <w:lang w:val="vi-VN"/>
        </w:rPr>
        <w:t xml:space="preserve">inh viên viết trực tiếp vào file word này, chỉ chỉnh sửa nội dung, </w:t>
      </w:r>
      <w:r w:rsidR="00F6107D">
        <w:t xml:space="preserve">và </w:t>
      </w:r>
      <w:r w:rsidR="00FF2F18">
        <w:rPr>
          <w:lang w:val="vi-VN"/>
        </w:rPr>
        <w:t>không viết trên file word mới.</w:t>
      </w:r>
    </w:p>
    <w:p w14:paraId="234B35EA" w14:textId="141614D4" w:rsidR="0090772A" w:rsidRPr="0090772A" w:rsidRDefault="0090772A" w:rsidP="005F58D9">
      <w:pPr>
        <w:rPr>
          <w:color w:val="000000" w:themeColor="text1"/>
        </w:rPr>
      </w:pPr>
      <w:r w:rsidRPr="0090772A">
        <w:rPr>
          <w:color w:val="000000" w:themeColor="text1"/>
          <w:lang w:val="vi-VN"/>
        </w:rPr>
        <w:t xml:space="preserve">Mẫu </w:t>
      </w:r>
      <w:r>
        <w:rPr>
          <w:color w:val="000000" w:themeColor="text1"/>
        </w:rPr>
        <w:t xml:space="preserve">ĐATN </w:t>
      </w:r>
      <w:r w:rsidRPr="0090772A">
        <w:rPr>
          <w:color w:val="000000" w:themeColor="text1"/>
          <w:lang w:val="vi-VN"/>
        </w:rPr>
        <w:t xml:space="preserve">này </w:t>
      </w:r>
      <w:r>
        <w:rPr>
          <w:color w:val="000000" w:themeColor="text1"/>
        </w:rPr>
        <w:t xml:space="preserve">được thiết kế </w:t>
      </w:r>
      <w:r w:rsidRPr="0090772A">
        <w:rPr>
          <w:color w:val="000000" w:themeColor="text1"/>
          <w:lang w:val="vi-VN"/>
        </w:rPr>
        <w:t>phù hợp</w:t>
      </w:r>
      <w:r>
        <w:rPr>
          <w:color w:val="000000" w:themeColor="text1"/>
        </w:rPr>
        <w:t xml:space="preserve"> nhất</w:t>
      </w:r>
      <w:r w:rsidRPr="0090772A">
        <w:rPr>
          <w:color w:val="000000" w:themeColor="text1"/>
          <w:lang w:val="vi-VN"/>
        </w:rPr>
        <w:t xml:space="preserve"> với đa số các đề tài xây dựng phần mềm ứng dụng. Với </w:t>
      </w:r>
      <w:r>
        <w:rPr>
          <w:color w:val="000000" w:themeColor="text1"/>
        </w:rPr>
        <w:t>các dạng</w:t>
      </w:r>
      <w:r w:rsidRPr="0090772A">
        <w:rPr>
          <w:color w:val="000000" w:themeColor="text1"/>
          <w:lang w:val="vi-VN"/>
        </w:rPr>
        <w:t xml:space="preserve"> đề tài khác (giải pháp, nghiên cứu, phần mềm </w:t>
      </w:r>
      <w:r>
        <w:rPr>
          <w:color w:val="000000" w:themeColor="text1"/>
        </w:rPr>
        <w:t>đặc thù, v.v.</w:t>
      </w:r>
      <w:r w:rsidRPr="0090772A">
        <w:rPr>
          <w:color w:val="000000" w:themeColor="text1"/>
          <w:lang w:val="vi-VN"/>
        </w:rPr>
        <w:t xml:space="preserve">), sinh viên dựa trên cấu trúc và hướng dẫn của báo cáo này </w:t>
      </w:r>
      <w:r>
        <w:rPr>
          <w:color w:val="000000" w:themeColor="text1"/>
        </w:rPr>
        <w:t>để</w:t>
      </w:r>
      <w:r w:rsidRPr="0090772A">
        <w:rPr>
          <w:color w:val="000000" w:themeColor="text1"/>
          <w:lang w:val="vi-VN"/>
        </w:rPr>
        <w:t xml:space="preserve"> đề xuất</w:t>
      </w:r>
      <w:r w:rsidR="00D84F62">
        <w:rPr>
          <w:color w:val="000000" w:themeColor="text1"/>
        </w:rPr>
        <w:t xml:space="preserve"> và</w:t>
      </w:r>
      <w:r>
        <w:rPr>
          <w:color w:val="000000" w:themeColor="text1"/>
        </w:rPr>
        <w:t xml:space="preserve"> trao đổi</w:t>
      </w:r>
      <w:r w:rsidRPr="0090772A">
        <w:rPr>
          <w:color w:val="000000" w:themeColor="text1"/>
          <w:lang w:val="vi-VN"/>
        </w:rPr>
        <w:t xml:space="preserve"> với giáo viên hướng dẫn </w:t>
      </w:r>
      <w:r w:rsidR="00D84F62">
        <w:rPr>
          <w:color w:val="000000" w:themeColor="text1"/>
        </w:rPr>
        <w:t xml:space="preserve">để thiết kế </w:t>
      </w:r>
      <w:r w:rsidRPr="0090772A">
        <w:rPr>
          <w:color w:val="000000" w:themeColor="text1"/>
          <w:lang w:val="vi-VN"/>
        </w:rPr>
        <w:t>khung báo cáo đồ án cho phù hợp</w:t>
      </w:r>
      <w:r>
        <w:rPr>
          <w:color w:val="000000" w:themeColor="text1"/>
        </w:rPr>
        <w:t xml:space="preserve">. Sinh viên </w:t>
      </w:r>
      <w:r w:rsidR="00D84F62">
        <w:rPr>
          <w:color w:val="000000" w:themeColor="text1"/>
        </w:rPr>
        <w:t xml:space="preserve">lưu ý </w:t>
      </w:r>
      <w:r w:rsidR="00D84F62" w:rsidRPr="000833CA">
        <w:rPr>
          <w:b/>
          <w:color w:val="000000" w:themeColor="text1"/>
        </w:rPr>
        <w:t xml:space="preserve">trong mọi trường hợp, SV luôn phải sử dụng định dạng </w:t>
      </w:r>
      <w:r w:rsidRPr="000833CA">
        <w:rPr>
          <w:b/>
          <w:color w:val="000000" w:themeColor="text1"/>
        </w:rPr>
        <w:t>báo cáo này, và</w:t>
      </w:r>
      <w:r w:rsidRPr="000833CA">
        <w:rPr>
          <w:b/>
          <w:color w:val="000000" w:themeColor="text1"/>
          <w:lang w:val="vi-VN"/>
        </w:rPr>
        <w:t xml:space="preserve"> phải đọc</w:t>
      </w:r>
      <w:r w:rsidRPr="000833CA">
        <w:rPr>
          <w:b/>
          <w:color w:val="000000" w:themeColor="text1"/>
        </w:rPr>
        <w:t xml:space="preserve"> kỹ</w:t>
      </w:r>
      <w:r w:rsidRPr="000833CA">
        <w:rPr>
          <w:b/>
          <w:color w:val="000000" w:themeColor="text1"/>
          <w:lang w:val="vi-VN"/>
        </w:rPr>
        <w:t xml:space="preserve"> toàn bộ </w:t>
      </w:r>
      <w:r w:rsidRPr="000833CA">
        <w:rPr>
          <w:b/>
          <w:color w:val="000000" w:themeColor="text1"/>
        </w:rPr>
        <w:t xml:space="preserve">các hướng dẫn </w:t>
      </w:r>
      <w:r w:rsidRPr="000833CA">
        <w:rPr>
          <w:b/>
          <w:color w:val="000000" w:themeColor="text1"/>
          <w:lang w:val="vi-VN"/>
        </w:rPr>
        <w:t>từ đầu tới cuối</w:t>
      </w:r>
      <w:r>
        <w:rPr>
          <w:color w:val="000000" w:themeColor="text1"/>
        </w:rPr>
        <w:t>.</w:t>
      </w:r>
      <w:r w:rsidR="00717B8C">
        <w:rPr>
          <w:color w:val="000000" w:themeColor="text1"/>
        </w:rPr>
        <w:t xml:space="preserve"> Các hướng dẫn không chỉ áp dụng riêng cho</w:t>
      </w:r>
      <w:r w:rsidR="00741C12">
        <w:rPr>
          <w:color w:val="000000" w:themeColor="text1"/>
        </w:rPr>
        <w:t xml:space="preserve"> đề tài ứng dụng, mà còn phù hợp với các dạng đề tài khác.</w:t>
      </w:r>
      <w:r w:rsidR="000C0C43">
        <w:rPr>
          <w:color w:val="000000" w:themeColor="text1"/>
        </w:rPr>
        <w:t xml:space="preserve"> Ngoài ra, trong mẫu ĐATN này đã được tích hợp một số hướng dẫn dành riêng cho đề tài nghiên cứu.</w:t>
      </w:r>
    </w:p>
    <w:p w14:paraId="28282A1A" w14:textId="22BCA1A5"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290EF7">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4825E2A2" w:rsidR="00903204" w:rsidRDefault="00AE4507" w:rsidP="005755E1">
      <w:pPr>
        <w:pStyle w:val="Heading2"/>
      </w:pPr>
      <w:bookmarkStart w:id="32" w:name="_Ref512669431"/>
      <w:bookmarkStart w:id="33" w:name="_Toc8244052"/>
      <w:r>
        <w:t xml:space="preserve">Đặt </w:t>
      </w:r>
      <w:r w:rsidR="00C901D6">
        <w:t>vấn đề</w:t>
      </w:r>
      <w:bookmarkEnd w:id="32"/>
      <w:bookmarkEnd w:id="33"/>
    </w:p>
    <w:p w14:paraId="4F527F5F" w14:textId="403A728A" w:rsidR="00CF48EB" w:rsidRPr="00AF0274" w:rsidRDefault="00CF48EB" w:rsidP="00CF48EB">
      <w:pPr>
        <w:pStyle w:val="Heading3"/>
        <w:numPr>
          <w:ilvl w:val="0"/>
          <w:numId w:val="0"/>
        </w:numPr>
      </w:pPr>
      <w:bookmarkStart w:id="34" w:name="_Toc291685415"/>
      <w:bookmarkStart w:id="35" w:name="_Toc294272618"/>
      <w:bookmarkStart w:id="36" w:name="_Toc8244053"/>
      <w:r w:rsidRPr="00AF0274">
        <w:t>1.1.1</w:t>
      </w:r>
      <w:r>
        <w:t>.</w:t>
      </w:r>
      <w:r w:rsidRPr="00AF0274">
        <w:t xml:space="preserve"> Ứng dụng công nghệ thông tin trong quản lý </w:t>
      </w:r>
      <w:bookmarkEnd w:id="34"/>
      <w:bookmarkEnd w:id="35"/>
      <w:r>
        <w:t>trường học</w:t>
      </w:r>
      <w:bookmarkEnd w:id="36"/>
    </w:p>
    <w:p w14:paraId="2AED3AED" w14:textId="2D76C48D" w:rsidR="00CF48EB" w:rsidRPr="00C139C2" w:rsidRDefault="00CF48EB" w:rsidP="00CF48EB">
      <w:pPr>
        <w:ind w:firstLine="720"/>
      </w:pPr>
      <w:r w:rsidRPr="00C139C2">
        <w:t>Ứng dụng công nghệ thông tin trong quản lý trường học hiện đang được coi là xu thế tất yếu giúp các trường học phát giải quyết được vấn đề quản lý hiệu quả hơn hơn. Bởi thế các trường học đang dần hướng tới một mô hình trường học áp dụng một giải pháp tích hợp các ứng dụng công nghệ thông tin còn nhằm giúp cho việc quản lý các nguồn lực cán bộ, học sinh, sinh viên… của mình một cách hiệu quả, cung cấp thông tin một cách chính xác, kịp thời cho việc quản lý.</w:t>
      </w:r>
    </w:p>
    <w:p w14:paraId="69FA60A6" w14:textId="4875808D" w:rsidR="00CF48EB" w:rsidRPr="00C139C2" w:rsidRDefault="00CF48EB" w:rsidP="00CF48EB">
      <w:pPr>
        <w:ind w:firstLine="720"/>
      </w:pPr>
      <w:r w:rsidRPr="00C139C2">
        <w:t>Với việc tận dụng được sức mạnh của công nghệ số trong việc quản lý các hoạt động của mình trường học có thể nâng cao rõ rệt hiệu quả trong quản lý</w:t>
      </w:r>
    </w:p>
    <w:p w14:paraId="455AB63E" w14:textId="4C053215" w:rsidR="00CF48EB" w:rsidRPr="00C139C2" w:rsidRDefault="00CF48EB" w:rsidP="00CF48EB">
      <w:pPr>
        <w:ind w:firstLine="720"/>
      </w:pPr>
      <w:r w:rsidRPr="00C139C2">
        <w:lastRenderedPageBreak/>
        <w:t>Trong chuỗi các ứng dụng công nghệ thông tin trong trường học đó thì điểm danh được coi là thành phần cơ bản không thể thiếu.</w:t>
      </w:r>
    </w:p>
    <w:p w14:paraId="095B2825" w14:textId="6F69083F" w:rsidR="00CF48EB" w:rsidRPr="004D53F4" w:rsidRDefault="00CF48EB" w:rsidP="00CF48EB">
      <w:pPr>
        <w:pStyle w:val="Heading3"/>
        <w:numPr>
          <w:ilvl w:val="0"/>
          <w:numId w:val="0"/>
        </w:numPr>
        <w:spacing w:line="288" w:lineRule="auto"/>
      </w:pPr>
      <w:bookmarkStart w:id="37" w:name="_Toc291149588"/>
      <w:bookmarkStart w:id="38" w:name="_Toc291157068"/>
      <w:bookmarkStart w:id="39" w:name="_Toc291685416"/>
      <w:bookmarkStart w:id="40" w:name="_Toc294272619"/>
      <w:bookmarkStart w:id="41" w:name="_Toc8244054"/>
      <w:r w:rsidRPr="004D53F4">
        <w:t>1.1.2</w:t>
      </w:r>
      <w:r>
        <w:t>.</w:t>
      </w:r>
      <w:r w:rsidRPr="004D53F4">
        <w:t xml:space="preserve"> </w:t>
      </w:r>
      <w:bookmarkEnd w:id="37"/>
      <w:bookmarkEnd w:id="38"/>
      <w:bookmarkEnd w:id="39"/>
      <w:bookmarkEnd w:id="40"/>
      <w:r>
        <w:t>Điểm danh</w:t>
      </w:r>
      <w:bookmarkEnd w:id="41"/>
    </w:p>
    <w:p w14:paraId="091FDA2D" w14:textId="2AF506CB" w:rsidR="00CF48EB" w:rsidRPr="00C139C2" w:rsidRDefault="00CF48EB" w:rsidP="00810A69">
      <w:pPr>
        <w:ind w:firstLine="720"/>
      </w:pPr>
      <w:r w:rsidRPr="00C139C2">
        <w:t>Với hệ thống trường học tại Việt Nam, điểm danh là yêu cầu không thể thiếu bởi đó là cơ sở, căn cứ để đưa ra được tình hình, ý thức tham gia lớp học của mỗi giảng viên</w:t>
      </w:r>
      <w:r w:rsidR="00810A69" w:rsidRPr="00C139C2">
        <w:t>, giáo viên, học sinh, sinh viên… Về khái niệm đi</w:t>
      </w:r>
      <w:r w:rsidR="008C2B7B">
        <w:t>ểm danh hiện có thể được hiểu như sau</w:t>
      </w:r>
      <w:r w:rsidR="00810A69" w:rsidRPr="00C139C2">
        <w:t>:</w:t>
      </w:r>
    </w:p>
    <w:p w14:paraId="2AA8884A" w14:textId="06D581A5" w:rsidR="00CF48EB" w:rsidRPr="00C139C2" w:rsidRDefault="00810A69" w:rsidP="00D752D7">
      <w:pPr>
        <w:ind w:firstLine="720"/>
      </w:pPr>
      <w:r w:rsidRPr="00C139C2">
        <w:rPr>
          <w:b/>
        </w:rPr>
        <w:t>Điểm danh</w:t>
      </w:r>
      <w:r w:rsidRPr="00C139C2">
        <w:t xml:space="preserve"> là hình thức ghi nhận thời gian tham gia lớp học của học sinh, sinh viên cũng như cán bộ giảng dạy qua đó đưa ra được những tiêu chí để đưa ra điểm chuyên cần cho mỗi học viên cũng như quản lý được thời gian trên giảng đường của các cán bộ giảng dạy</w:t>
      </w:r>
      <w:r w:rsidR="00D752D7" w:rsidRPr="00C139C2">
        <w:t xml:space="preserve"> có thể ảnh hưởng đến việc tính lương.</w:t>
      </w:r>
    </w:p>
    <w:p w14:paraId="1E813A4E" w14:textId="7D7C4E05" w:rsidR="00CF48EB" w:rsidRPr="00C139C2" w:rsidRDefault="00CF48EB" w:rsidP="00CF48EB">
      <w:r w:rsidRPr="00C139C2">
        <w:t>C</w:t>
      </w:r>
      <w:r w:rsidR="00D752D7" w:rsidRPr="00C139C2">
        <w:t>ó nhiều hình thức điểm danh</w:t>
      </w:r>
      <w:r w:rsidRPr="00C139C2">
        <w:t xml:space="preserve">: </w:t>
      </w:r>
    </w:p>
    <w:p w14:paraId="5EA67762" w14:textId="0F0C61B4" w:rsidR="00CF48EB" w:rsidRPr="00C139C2" w:rsidRDefault="00D752D7" w:rsidP="00CF48EB">
      <w:pPr>
        <w:numPr>
          <w:ilvl w:val="0"/>
          <w:numId w:val="16"/>
        </w:numPr>
        <w:spacing w:before="0" w:after="0" w:line="288" w:lineRule="auto"/>
        <w:ind w:left="1134" w:hanging="425"/>
      </w:pPr>
      <w:r w:rsidRPr="00C139C2">
        <w:t>Điểm danh miệng truyền thống</w:t>
      </w:r>
    </w:p>
    <w:p w14:paraId="333EDB85" w14:textId="1B40B367" w:rsidR="00CF48EB" w:rsidRPr="00C139C2" w:rsidRDefault="00D752D7" w:rsidP="00CF48EB">
      <w:pPr>
        <w:numPr>
          <w:ilvl w:val="0"/>
          <w:numId w:val="16"/>
        </w:numPr>
        <w:spacing w:before="0" w:after="0" w:line="288" w:lineRule="auto"/>
        <w:ind w:left="1134" w:hanging="425"/>
      </w:pPr>
      <w:r w:rsidRPr="00C139C2">
        <w:t>Điểm danh bằng nhận diện khuôn mặt</w:t>
      </w:r>
    </w:p>
    <w:p w14:paraId="0CBC2702" w14:textId="77777777" w:rsidR="00D752D7" w:rsidRPr="00C139C2" w:rsidRDefault="00D752D7" w:rsidP="00CF48EB">
      <w:pPr>
        <w:numPr>
          <w:ilvl w:val="0"/>
          <w:numId w:val="16"/>
        </w:numPr>
        <w:spacing w:before="0" w:after="0" w:line="288" w:lineRule="auto"/>
        <w:ind w:left="1134" w:hanging="425"/>
      </w:pPr>
      <w:r w:rsidRPr="00C139C2">
        <w:t>Điểm danh bằng việc quét vân tay</w:t>
      </w:r>
    </w:p>
    <w:p w14:paraId="0D784CE5" w14:textId="77660037" w:rsidR="00CF48EB" w:rsidRPr="00C139C2" w:rsidRDefault="00D752D7" w:rsidP="00CF48EB">
      <w:pPr>
        <w:numPr>
          <w:ilvl w:val="0"/>
          <w:numId w:val="16"/>
        </w:numPr>
        <w:spacing w:before="0" w:after="0" w:line="288" w:lineRule="auto"/>
        <w:ind w:left="1134" w:hanging="425"/>
      </w:pPr>
      <w:r w:rsidRPr="00C139C2">
        <w:t>Điểm danh bằng việc định vị</w:t>
      </w:r>
      <w:r w:rsidR="00CF48EB" w:rsidRPr="00C139C2">
        <w:t xml:space="preserve"> </w:t>
      </w:r>
    </w:p>
    <w:p w14:paraId="5B2A9CEB" w14:textId="77777777" w:rsidR="00CF48EB" w:rsidRPr="00C139C2" w:rsidRDefault="00CF48EB" w:rsidP="00CF48EB">
      <w:pPr>
        <w:ind w:firstLine="360"/>
      </w:pPr>
      <w:r w:rsidRPr="00C139C2">
        <w:t>....</w:t>
      </w:r>
    </w:p>
    <w:p w14:paraId="08555344" w14:textId="06DFA408" w:rsidR="009A3444" w:rsidRPr="00C139C2" w:rsidRDefault="009A3444" w:rsidP="00CF48EB">
      <w:pPr>
        <w:ind w:firstLine="709"/>
      </w:pPr>
      <w:r w:rsidRPr="00C139C2">
        <w:t>Điểm danh thường trải qua việc tính toán cần sự chính xác để có được sự công bằng để có được sự công nhận xác đáng cho mỗi học viên, cán bộ giảng dạy ảnh hưởng trực tiếp đến quyền lợi của mỗi cá nhân.</w:t>
      </w:r>
    </w:p>
    <w:p w14:paraId="0FBF439B" w14:textId="39C70ADF" w:rsidR="00CF48EB" w:rsidRPr="00C139C2" w:rsidRDefault="009A3444" w:rsidP="00136331">
      <w:pPr>
        <w:ind w:firstLine="709"/>
      </w:pPr>
      <w:r w:rsidRPr="00C139C2">
        <w:t xml:space="preserve">Với mỗi hình thức điểm danh </w:t>
      </w:r>
      <w:r w:rsidR="00CF48EB" w:rsidRPr="00C139C2">
        <w:t xml:space="preserve">thì sẽ có những tiêu chí chung và cũng có những tiêu chí riêng mang đặc trưng của hình thức </w:t>
      </w:r>
      <w:r w:rsidRPr="00C139C2">
        <w:t xml:space="preserve">điểm danh </w:t>
      </w:r>
      <w:r w:rsidR="00CF48EB" w:rsidRPr="00C139C2">
        <w:t xml:space="preserve">đó. </w:t>
      </w:r>
      <w:r w:rsidRPr="00C139C2">
        <w:t xml:space="preserve">Nhưng </w:t>
      </w:r>
      <w:r w:rsidR="00136331" w:rsidRPr="00C139C2">
        <w:t>xét thấy hình thức thứ nhất chưa hiệu quả còn mang tính đối phó, các hình thức thứ hai, ba rất hiệu quả nhưng tốn kém trong việc triển khai, rất ít cơ sở có thể đầu tư để thực hiện công việc này.</w:t>
      </w:r>
      <w:r w:rsidR="00136331" w:rsidRPr="00C139C2">
        <w:rPr>
          <w:b/>
          <w:i/>
        </w:rPr>
        <w:t xml:space="preserve"> Hình thức cuối cùng chính là hình thức sẽ được chúng tôi đề cập trong đồ án này cũng là hình thức giải quyết được các vấn đề mà các hình thức được đề cập ở trên chưa giải quyết được.</w:t>
      </w:r>
    </w:p>
    <w:p w14:paraId="37914CCD" w14:textId="17EEDB0C" w:rsidR="00CF48EB" w:rsidRPr="00C139C2" w:rsidRDefault="00DA0180" w:rsidP="00CF48EB">
      <w:pPr>
        <w:ind w:firstLine="720"/>
      </w:pPr>
      <w:r w:rsidRPr="00C139C2">
        <w:rPr>
          <w:b/>
        </w:rPr>
        <w:t>Điểm danh theo vị trí hiện tại</w:t>
      </w:r>
      <w:r w:rsidRPr="00C139C2">
        <w:t>: dựa trên vị trí hiện tại của người dùng</w:t>
      </w:r>
      <w:r w:rsidR="00CF48EB" w:rsidRPr="00C139C2">
        <w:t>.</w:t>
      </w:r>
    </w:p>
    <w:p w14:paraId="5C3C36DA" w14:textId="4FDB34A2" w:rsidR="00CF48EB" w:rsidRPr="00C139C2" w:rsidRDefault="00CF48EB" w:rsidP="00CF48EB">
      <w:r w:rsidRPr="00C139C2">
        <w:t>Cá</w:t>
      </w:r>
      <w:r w:rsidR="00DA0180" w:rsidRPr="00C139C2">
        <w:t>c thông số cần thiết trong điểm danh theo vị trí</w:t>
      </w:r>
      <w:r w:rsidRPr="00C139C2">
        <w:t>:</w:t>
      </w:r>
    </w:p>
    <w:p w14:paraId="717AFC9B" w14:textId="2ECEFFE9" w:rsidR="007F31CB" w:rsidRPr="00C139C2" w:rsidRDefault="007F31CB" w:rsidP="00CF48EB">
      <w:pPr>
        <w:numPr>
          <w:ilvl w:val="0"/>
          <w:numId w:val="17"/>
        </w:numPr>
        <w:spacing w:before="0" w:after="0" w:line="288" w:lineRule="auto"/>
        <w:ind w:left="1134" w:hanging="425"/>
      </w:pPr>
      <w:bookmarkStart w:id="42" w:name="OLE_LINK1"/>
      <w:bookmarkStart w:id="43" w:name="OLE_LINK2"/>
      <w:r w:rsidRPr="00C139C2">
        <w:t>Vị trí hiện tại của người dùng</w:t>
      </w:r>
    </w:p>
    <w:p w14:paraId="0D1135FF" w14:textId="1C2FD13E" w:rsidR="00CF48EB" w:rsidRPr="00C139C2" w:rsidRDefault="00CF48EB" w:rsidP="00CF48EB">
      <w:pPr>
        <w:numPr>
          <w:ilvl w:val="0"/>
          <w:numId w:val="17"/>
        </w:numPr>
        <w:spacing w:before="0" w:after="0" w:line="288" w:lineRule="auto"/>
        <w:ind w:left="1134" w:hanging="425"/>
      </w:pPr>
      <w:r w:rsidRPr="00C139C2">
        <w:t xml:space="preserve">Khoảng thời gian </w:t>
      </w:r>
      <w:r w:rsidR="00DA0180" w:rsidRPr="00C139C2">
        <w:t>cho phép điểm danh đổi với học viên, cán bộ</w:t>
      </w:r>
    </w:p>
    <w:p w14:paraId="0B745A48" w14:textId="6820640E" w:rsidR="00CF48EB" w:rsidRPr="00C139C2" w:rsidRDefault="00CF48EB" w:rsidP="007F31CB">
      <w:pPr>
        <w:numPr>
          <w:ilvl w:val="0"/>
          <w:numId w:val="17"/>
        </w:numPr>
        <w:spacing w:before="0" w:after="0" w:line="288" w:lineRule="auto"/>
        <w:ind w:left="1134" w:hanging="425"/>
      </w:pPr>
      <w:r w:rsidRPr="00C139C2">
        <w:lastRenderedPageBreak/>
        <w:t>Thời gian bắt đầu và kết thúc mỗ</w:t>
      </w:r>
      <w:r w:rsidR="007F31CB" w:rsidRPr="00C139C2">
        <w:t>i tiết học</w:t>
      </w:r>
    </w:p>
    <w:p w14:paraId="5B8256A9" w14:textId="17DA4690" w:rsidR="007F31CB" w:rsidRPr="00C139C2" w:rsidRDefault="007F31CB" w:rsidP="00CF48EB">
      <w:pPr>
        <w:numPr>
          <w:ilvl w:val="0"/>
          <w:numId w:val="17"/>
        </w:numPr>
        <w:spacing w:before="0" w:after="0" w:line="288" w:lineRule="auto"/>
        <w:ind w:left="1134" w:hanging="425"/>
      </w:pPr>
      <w:r w:rsidRPr="00C139C2">
        <w:t xml:space="preserve">Vì nếu chỉ lấy vị trí hiện tại xẩy ra nhiều trường hợp giả lập </w:t>
      </w:r>
      <w:r w:rsidR="00E77F69" w:rsidRPr="00C139C2">
        <w:t>GPS</w:t>
      </w:r>
      <w:r w:rsidRPr="00C139C2">
        <w:t xml:space="preserve"> nên bổ sung thêm địa chỉ MAC của wifi gần nhất, quét QR code sinh ra sau khi cán bộ giảng dạy điểm danh</w:t>
      </w:r>
    </w:p>
    <w:p w14:paraId="19C8D163" w14:textId="0FC7F981" w:rsidR="00162525" w:rsidRDefault="004E14FA" w:rsidP="00162525">
      <w:pPr>
        <w:pStyle w:val="Heading2"/>
      </w:pPr>
      <w:bookmarkStart w:id="44" w:name="_Ref510773573"/>
      <w:bookmarkStart w:id="45" w:name="_Toc510882193"/>
      <w:bookmarkStart w:id="46" w:name="_Toc8244055"/>
      <w:r>
        <w:t>Mục tiêu</w:t>
      </w:r>
      <w:r w:rsidR="001367C1">
        <w:rPr>
          <w:lang w:val="vi-VN"/>
        </w:rPr>
        <w:t xml:space="preserve"> và</w:t>
      </w:r>
      <w:r>
        <w:rPr>
          <w:lang w:val="vi-VN"/>
        </w:rPr>
        <w:t xml:space="preserve"> phạm vi </w:t>
      </w:r>
      <w:r>
        <w:t xml:space="preserve">đề </w:t>
      </w:r>
      <w:r w:rsidR="00EA0950">
        <w:t>tài</w:t>
      </w:r>
      <w:bookmarkEnd w:id="44"/>
      <w:bookmarkEnd w:id="45"/>
      <w:bookmarkEnd w:id="46"/>
    </w:p>
    <w:bookmarkEnd w:id="42"/>
    <w:bookmarkEnd w:id="43"/>
    <w:p w14:paraId="40DB9159" w14:textId="6430EF17" w:rsidR="00C0708B" w:rsidRPr="004D53F4" w:rsidRDefault="00C0708B" w:rsidP="00C0708B">
      <w:pPr>
        <w:pStyle w:val="noidung"/>
        <w:ind w:firstLine="709"/>
      </w:pPr>
      <w:r>
        <w:t>Dựa trên những vấn đề được nêu ra ở trên, mục tiêu của đề tài sẽ là</w:t>
      </w:r>
      <w:r w:rsidRPr="004D53F4">
        <w:t>:</w:t>
      </w:r>
    </w:p>
    <w:p w14:paraId="4263E5DD" w14:textId="77777777" w:rsidR="00C0708B" w:rsidRPr="004D53F4" w:rsidRDefault="00C0708B" w:rsidP="00C0708B">
      <w:pPr>
        <w:pStyle w:val="noidung"/>
        <w:numPr>
          <w:ilvl w:val="0"/>
          <w:numId w:val="18"/>
        </w:numPr>
        <w:ind w:left="1134" w:hanging="425"/>
        <w:rPr>
          <w:b/>
          <w:i/>
          <w:color w:val="000000"/>
        </w:rPr>
      </w:pPr>
      <w:r w:rsidRPr="004D53F4">
        <w:rPr>
          <w:b/>
          <w:i/>
          <w:color w:val="000000"/>
        </w:rPr>
        <w:t>Về lý thuyết:</w:t>
      </w:r>
    </w:p>
    <w:p w14:paraId="0D7623A8" w14:textId="77777777" w:rsidR="00C0708B" w:rsidRPr="004D53F4" w:rsidRDefault="00C0708B" w:rsidP="00C0708B">
      <w:pPr>
        <w:pStyle w:val="noidung"/>
        <w:numPr>
          <w:ilvl w:val="0"/>
          <w:numId w:val="20"/>
        </w:numPr>
        <w:ind w:left="1418"/>
        <w:rPr>
          <w:color w:val="000000"/>
        </w:rPr>
      </w:pPr>
      <w:r w:rsidRPr="004D53F4">
        <w:rPr>
          <w:color w:val="000000"/>
        </w:rPr>
        <w:t>Nắm được các kiến thức về cơ sở dữ liệu, phân tích thiết kế hệ thống, quy trình xây dựng hệ thống, các kiến thức về lập trình trên môi trường Web.</w:t>
      </w:r>
    </w:p>
    <w:p w14:paraId="00C344FC" w14:textId="705B2135" w:rsidR="00C0708B" w:rsidRPr="004D53F4" w:rsidRDefault="00C0708B" w:rsidP="00C0708B">
      <w:pPr>
        <w:pStyle w:val="noidung"/>
        <w:numPr>
          <w:ilvl w:val="0"/>
          <w:numId w:val="20"/>
        </w:numPr>
        <w:ind w:left="1418"/>
        <w:rPr>
          <w:color w:val="000000"/>
        </w:rPr>
      </w:pPr>
      <w:r w:rsidRPr="004D53F4">
        <w:rPr>
          <w:color w:val="000000"/>
        </w:rPr>
        <w:t>Tìm hiểu, nắm được các quy trình, nghiệp vụ</w:t>
      </w:r>
      <w:r>
        <w:rPr>
          <w:color w:val="000000"/>
        </w:rPr>
        <w:t xml:space="preserve"> trong việc điểm danh dựa trên vị trí hiện tại</w:t>
      </w:r>
      <w:r w:rsidRPr="004D53F4">
        <w:rPr>
          <w:color w:val="000000"/>
        </w:rPr>
        <w:t>.</w:t>
      </w:r>
    </w:p>
    <w:p w14:paraId="5E3A2A6C" w14:textId="51DA05B5" w:rsidR="00C0708B" w:rsidRPr="004D53F4" w:rsidRDefault="00C0708B" w:rsidP="00C0708B">
      <w:pPr>
        <w:pStyle w:val="noidung"/>
        <w:numPr>
          <w:ilvl w:val="0"/>
          <w:numId w:val="20"/>
        </w:numPr>
        <w:ind w:left="1418"/>
        <w:rPr>
          <w:color w:val="000000"/>
        </w:rPr>
      </w:pPr>
      <w:r w:rsidRPr="004D53F4">
        <w:rPr>
          <w:color w:val="000000"/>
        </w:rPr>
        <w:t>Làm quen, sử dụ</w:t>
      </w:r>
      <w:r>
        <w:rPr>
          <w:color w:val="000000"/>
        </w:rPr>
        <w:t>ng với công cụ lập trình Netbeans, Eclipse trong lập trình Java</w:t>
      </w:r>
      <w:r w:rsidRPr="004D53F4">
        <w:rPr>
          <w:color w:val="000000"/>
        </w:rPr>
        <w:t>, làm quen và sử dụng hệ q</w:t>
      </w:r>
      <w:r>
        <w:rPr>
          <w:color w:val="000000"/>
        </w:rPr>
        <w:t>uản trị cơ sở dữ liệu MySQL để thao tác trên cơ sở dữ liệu</w:t>
      </w:r>
      <w:r w:rsidRPr="004D53F4">
        <w:rPr>
          <w:color w:val="000000"/>
        </w:rPr>
        <w:t>.</w:t>
      </w:r>
    </w:p>
    <w:p w14:paraId="787A57E2" w14:textId="11B92DE1" w:rsidR="00C0708B" w:rsidRPr="004D53F4" w:rsidRDefault="00C0708B" w:rsidP="00C0708B">
      <w:pPr>
        <w:pStyle w:val="noidung"/>
        <w:numPr>
          <w:ilvl w:val="0"/>
          <w:numId w:val="20"/>
        </w:numPr>
        <w:ind w:left="1418"/>
        <w:rPr>
          <w:color w:val="000000"/>
        </w:rPr>
      </w:pPr>
      <w:r w:rsidRPr="004D53F4">
        <w:rPr>
          <w:color w:val="000000"/>
        </w:rPr>
        <w:t xml:space="preserve">Làm </w:t>
      </w:r>
      <w:r>
        <w:rPr>
          <w:color w:val="000000"/>
        </w:rPr>
        <w:t>quen với các công nghệ như: Spring</w:t>
      </w:r>
      <w:r w:rsidRPr="004D53F4">
        <w:rPr>
          <w:color w:val="000000"/>
        </w:rPr>
        <w:t>, Ajax,</w:t>
      </w:r>
      <w:r>
        <w:rPr>
          <w:color w:val="000000"/>
        </w:rPr>
        <w:t xml:space="preserve"> JSP,</w:t>
      </w:r>
      <w:r w:rsidR="00772072">
        <w:rPr>
          <w:color w:val="000000"/>
        </w:rPr>
        <w:t xml:space="preserve"> React Native,</w:t>
      </w:r>
      <w:r>
        <w:rPr>
          <w:color w:val="000000"/>
        </w:rPr>
        <w:t xml:space="preserve"> JQUERY, BOOSTRAP…</w:t>
      </w:r>
      <w:r w:rsidRPr="004D53F4">
        <w:rPr>
          <w:color w:val="000000"/>
        </w:rPr>
        <w:t xml:space="preserve"> sử dụng các bộ công cụ hỗ trợ lập trình.</w:t>
      </w:r>
    </w:p>
    <w:p w14:paraId="088A7EED" w14:textId="77777777" w:rsidR="00C0708B" w:rsidRPr="004D53F4" w:rsidRDefault="00C0708B" w:rsidP="00C0708B">
      <w:pPr>
        <w:pStyle w:val="noidung"/>
        <w:numPr>
          <w:ilvl w:val="0"/>
          <w:numId w:val="19"/>
        </w:numPr>
        <w:ind w:left="1134" w:hanging="425"/>
        <w:rPr>
          <w:b/>
          <w:i/>
          <w:color w:val="000000"/>
        </w:rPr>
      </w:pPr>
      <w:r w:rsidRPr="004D53F4">
        <w:rPr>
          <w:b/>
          <w:i/>
          <w:color w:val="000000"/>
        </w:rPr>
        <w:t>Về sản phẩm:</w:t>
      </w:r>
    </w:p>
    <w:p w14:paraId="44340D75" w14:textId="670FE641" w:rsidR="00C0708B" w:rsidRPr="004D53F4" w:rsidRDefault="00C0708B" w:rsidP="00C0708B">
      <w:pPr>
        <w:pStyle w:val="noidung"/>
        <w:numPr>
          <w:ilvl w:val="0"/>
          <w:numId w:val="21"/>
        </w:numPr>
        <w:ind w:left="1418" w:hanging="425"/>
        <w:rPr>
          <w:color w:val="000000"/>
        </w:rPr>
      </w:pPr>
      <w:r w:rsidRPr="004D53F4">
        <w:rPr>
          <w:color w:val="000000"/>
        </w:rPr>
        <w:t>Đưa ra bản phân tích thiết kế chi ti</w:t>
      </w:r>
      <w:r w:rsidR="00772072">
        <w:rPr>
          <w:color w:val="000000"/>
        </w:rPr>
        <w:t>ết cho hệ thống điểm danh trong nhà trường</w:t>
      </w:r>
    </w:p>
    <w:p w14:paraId="3984EA72" w14:textId="4B1A609B" w:rsidR="00C0708B" w:rsidRPr="00772072" w:rsidRDefault="00772072" w:rsidP="00C0708B">
      <w:pPr>
        <w:pStyle w:val="noidung"/>
        <w:numPr>
          <w:ilvl w:val="0"/>
          <w:numId w:val="21"/>
        </w:numPr>
        <w:ind w:left="1418" w:hanging="425"/>
        <w:rPr>
          <w:color w:val="000000"/>
        </w:rPr>
      </w:pPr>
      <w:r>
        <w:rPr>
          <w:color w:val="000000"/>
        </w:rPr>
        <w:t>Tiến hành quá trình</w:t>
      </w:r>
      <w:r w:rsidR="00C0708B" w:rsidRPr="004D53F4">
        <w:rPr>
          <w:color w:val="000000"/>
        </w:rPr>
        <w:t xml:space="preserve"> xây dựng hệ thống với các chức năng cơ bản </w:t>
      </w:r>
      <w:r>
        <w:rPr>
          <w:color w:val="000000"/>
        </w:rPr>
        <w:t>giúp hệ thống có thể đưa vào sử dụng</w:t>
      </w:r>
      <w:r w:rsidR="00C0708B" w:rsidRPr="004D53F4">
        <w:rPr>
          <w:color w:val="000000"/>
        </w:rPr>
        <w:t>.</w:t>
      </w:r>
    </w:p>
    <w:p w14:paraId="7A25C1F4" w14:textId="3DCE9708"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290EF7">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7777777"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gì, </w:t>
      </w:r>
      <w:r w:rsidR="00CD11F2" w:rsidRPr="00C41110">
        <w:rPr>
          <w:lang w:val="vi-VN"/>
        </w:rPr>
        <w:t>tạo nên đột phá gì, v.v</w:t>
      </w:r>
      <w:r w:rsidR="00E22411" w:rsidRPr="00C41110">
        <w:rPr>
          <w:lang w:val="vi-VN"/>
        </w:rPr>
        <w:t>.</w:t>
      </w:r>
    </w:p>
    <w:p w14:paraId="158EA155" w14:textId="7CA609A5" w:rsidR="00E22411" w:rsidRDefault="00F6107D" w:rsidP="00E22411">
      <w:pPr>
        <w:rPr>
          <w:lang w:val="vi-VN"/>
        </w:rPr>
      </w:pPr>
      <w:r>
        <w:t>T</w:t>
      </w:r>
      <w:r w:rsidR="00E77597">
        <w:rPr>
          <w:lang w:val="vi-VN"/>
        </w:rPr>
        <w:t xml:space="preserve">rong phần này, sinh viên </w:t>
      </w:r>
      <w:r>
        <w:t xml:space="preserve">lưu ý </w:t>
      </w:r>
      <w:r w:rsidR="00E77597">
        <w:rPr>
          <w:lang w:val="vi-VN"/>
        </w:rPr>
        <w:t>chỉ trình bày tổng quan, không đi vào chi tiết của vấn đề hoặc giải pháp.</w:t>
      </w:r>
      <w:r w:rsidR="0006153C">
        <w:rPr>
          <w:lang w:val="vi-VN"/>
        </w:rPr>
        <w:t xml:space="preserve"> </w:t>
      </w:r>
      <w:r>
        <w:t>Nội dung</w:t>
      </w:r>
      <w:r w:rsidR="0006153C">
        <w:rPr>
          <w:lang w:val="vi-VN"/>
        </w:rPr>
        <w:t xml:space="preserve"> chi tiết sẽ được trình bày trong các chương tiếp theo, đặc biệt </w:t>
      </w:r>
      <w:r w:rsidR="00D10F18">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290EF7">
        <w:rPr>
          <w:lang w:val="vi-VN"/>
        </w:rPr>
        <w:t>Chương 5</w:t>
      </w:r>
      <w:r w:rsidR="0006153C">
        <w:rPr>
          <w:lang w:val="vi-VN"/>
        </w:rPr>
        <w:fldChar w:fldCharType="end"/>
      </w:r>
      <w:r w:rsidR="0006153C">
        <w:rPr>
          <w:lang w:val="vi-VN"/>
        </w:rPr>
        <w:t>.</w:t>
      </w:r>
    </w:p>
    <w:p w14:paraId="08CCF5DB" w14:textId="77777777" w:rsidR="007F31CB" w:rsidRPr="00A2369E" w:rsidRDefault="007F31CB" w:rsidP="00E22411">
      <w:pPr>
        <w:rPr>
          <w:lang w:val="vi-VN"/>
        </w:rPr>
      </w:pPr>
    </w:p>
    <w:p w14:paraId="1BCFFEBE" w14:textId="77777777" w:rsidR="00CD11F2" w:rsidRDefault="00014916" w:rsidP="00014916">
      <w:pPr>
        <w:pStyle w:val="Heading2"/>
      </w:pPr>
      <w:bookmarkStart w:id="47" w:name="_Ref510797590"/>
      <w:bookmarkStart w:id="48" w:name="_Toc510882194"/>
      <w:bookmarkStart w:id="49" w:name="_Toc8244056"/>
      <w:r>
        <w:lastRenderedPageBreak/>
        <w:t>Định hướng giải pháp</w:t>
      </w:r>
      <w:bookmarkEnd w:id="47"/>
      <w:bookmarkEnd w:id="48"/>
      <w:bookmarkEnd w:id="49"/>
    </w:p>
    <w:p w14:paraId="2196FE93" w14:textId="77777777" w:rsidR="00E77F69" w:rsidRPr="00E77F69" w:rsidRDefault="00E77F69" w:rsidP="00E77F69">
      <w:pPr>
        <w:rPr>
          <w:lang w:val="vi-VN"/>
        </w:rPr>
      </w:pPr>
      <w:r w:rsidRPr="00E77F69">
        <w:rPr>
          <w:lang w:val="vi-VN"/>
        </w:rPr>
        <w:t>Sử dụng các kiến thức đã được học và dựa trên các tài liệu thu thập được qua quá trình khảo sát để xây dựng bản phân tích tiết kế cho hệ thống hướng theo mô hình hướng đối tượng sử dụng UML</w:t>
      </w:r>
    </w:p>
    <w:p w14:paraId="38B102FA" w14:textId="4C262811" w:rsidR="00E77F69" w:rsidRPr="00E77F69" w:rsidRDefault="00E77F69" w:rsidP="00E77F69">
      <w:pPr>
        <w:rPr>
          <w:lang w:val="vi-VN"/>
        </w:rPr>
      </w:pPr>
      <w:r w:rsidRPr="00E77F69">
        <w:rPr>
          <w:lang w:val="vi-VN"/>
        </w:rPr>
        <w:t xml:space="preserve">Xây dựng hệ thống theo mô hình Client – Server dựa trên </w:t>
      </w:r>
      <w:r>
        <w:t xml:space="preserve">2 </w:t>
      </w:r>
      <w:r w:rsidRPr="00E77F69">
        <w:rPr>
          <w:lang w:val="vi-VN"/>
        </w:rPr>
        <w:t>nền tảng Web</w:t>
      </w:r>
      <w:r>
        <w:t>, App</w:t>
      </w:r>
      <w:r w:rsidRPr="00E77F69">
        <w:rPr>
          <w:lang w:val="vi-VN"/>
        </w:rPr>
        <w:t>:</w:t>
      </w:r>
    </w:p>
    <w:p w14:paraId="2306EF7A" w14:textId="0AC2FCC1" w:rsidR="00E77F69" w:rsidRPr="00E77F69" w:rsidRDefault="00E77F69" w:rsidP="00E77F69">
      <w:pPr>
        <w:rPr>
          <w:lang w:val="vi-VN"/>
        </w:rPr>
      </w:pPr>
      <w:r w:rsidRPr="00E77F69">
        <w:rPr>
          <w:lang w:val="vi-VN"/>
        </w:rPr>
        <w:t>•</w:t>
      </w:r>
      <w:r w:rsidRPr="00E77F69">
        <w:rPr>
          <w:lang w:val="vi-VN"/>
        </w:rPr>
        <w:tab/>
        <w:t xml:space="preserve">Đáp ứng được </w:t>
      </w:r>
      <w:r>
        <w:rPr>
          <w:lang w:val="vi-VN"/>
        </w:rPr>
        <w:t>nhu cầu nhiều người sử dụng cùng lúc</w:t>
      </w:r>
      <w:r w:rsidRPr="00E77F69">
        <w:rPr>
          <w:lang w:val="vi-VN"/>
        </w:rPr>
        <w:t>.</w:t>
      </w:r>
    </w:p>
    <w:p w14:paraId="5C1DCDBF" w14:textId="4D42B94E" w:rsidR="00E77F69" w:rsidRPr="00E77F69" w:rsidRDefault="00E77F69" w:rsidP="00E77F69">
      <w:pPr>
        <w:rPr>
          <w:lang w:val="vi-VN"/>
        </w:rPr>
      </w:pPr>
      <w:r>
        <w:rPr>
          <w:lang w:val="vi-VN"/>
        </w:rPr>
        <w:t>•</w:t>
      </w:r>
      <w:r>
        <w:rPr>
          <w:lang w:val="vi-VN"/>
        </w:rPr>
        <w:tab/>
        <w:t xml:space="preserve">Người dùng </w:t>
      </w:r>
      <w:r w:rsidRPr="00E77F69">
        <w:rPr>
          <w:lang w:val="vi-VN"/>
        </w:rPr>
        <w:t>thuận tiện trong việc tiếp cận và thao tác trên hệ thống.</w:t>
      </w:r>
    </w:p>
    <w:p w14:paraId="3723E04E" w14:textId="0D95094B" w:rsidR="00E77F69" w:rsidRDefault="00E77F69" w:rsidP="00E77F69">
      <w:pPr>
        <w:rPr>
          <w:lang w:val="vi-VN"/>
        </w:rPr>
      </w:pPr>
      <w:r w:rsidRPr="00E77F69">
        <w:rPr>
          <w:lang w:val="vi-VN"/>
        </w:rPr>
        <w:t>•</w:t>
      </w:r>
      <w:r w:rsidRPr="00E77F69">
        <w:rPr>
          <w:lang w:val="vi-VN"/>
        </w:rPr>
        <w:tab/>
        <w:t>Việc thay đổi và nâng cấp hệ thống dễ dàng do cơ sở dữ liệu và chương trình đều nằm trên máy chủ.</w:t>
      </w:r>
    </w:p>
    <w:p w14:paraId="35D5A56C" w14:textId="529D2F90" w:rsidR="008C6F11" w:rsidRDefault="00E42498" w:rsidP="00E42498">
      <w:pPr>
        <w:pStyle w:val="Heading2"/>
      </w:pPr>
      <w:bookmarkStart w:id="50" w:name="_Toc510882195"/>
      <w:bookmarkStart w:id="51" w:name="_Toc8244057"/>
      <w:r>
        <w:t>Bố cục đồ án</w:t>
      </w:r>
      <w:bookmarkEnd w:id="50"/>
      <w:bookmarkEnd w:id="51"/>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3837D5CD" w:rsidR="00D34171" w:rsidRDefault="0016601F" w:rsidP="00E42498">
      <w:pPr>
        <w:rPr>
          <w:lang w:val="vi-VN"/>
        </w:rPr>
      </w:pPr>
      <w:r>
        <w:fldChar w:fldCharType="begin"/>
      </w:r>
      <w:r>
        <w:instrText xml:space="preserve"> REF _Ref510797771 \r \h </w:instrText>
      </w:r>
      <w:r>
        <w:fldChar w:fldCharType="separate"/>
      </w:r>
      <w:r w:rsidR="00290EF7">
        <w:t>Chương 2</w:t>
      </w:r>
      <w:r>
        <w:fldChar w:fldCharType="end"/>
      </w:r>
      <w:r>
        <w:t xml:space="preserve"> </w:t>
      </w:r>
      <w:r w:rsidR="00890785">
        <w:t>trình bày về</w:t>
      </w:r>
      <w:r w:rsidR="00D238A7">
        <w:t xml:space="preserve"> v.v.</w:t>
      </w:r>
      <w:r w:rsidR="00F206ED">
        <w:rPr>
          <w:lang w:val="vi-VN"/>
        </w:rPr>
        <w:t xml:space="preserve"> </w:t>
      </w:r>
    </w:p>
    <w:p w14:paraId="331049F8" w14:textId="3A25C4EC" w:rsidR="00890785" w:rsidRDefault="00AB7F25" w:rsidP="00E42498">
      <w:r>
        <w:t>Trong</w:t>
      </w:r>
      <w:r w:rsidR="0016601F">
        <w:t xml:space="preserve"> </w:t>
      </w:r>
      <w:r w:rsidR="0016601F">
        <w:fldChar w:fldCharType="begin"/>
      </w:r>
      <w:r w:rsidR="0016601F">
        <w:instrText xml:space="preserve"> REF _Ref510876811 \r \h </w:instrText>
      </w:r>
      <w:r w:rsidR="0016601F">
        <w:fldChar w:fldCharType="separate"/>
      </w:r>
      <w:r w:rsidR="00290EF7">
        <w:t>Chương 3</w:t>
      </w:r>
      <w:r w:rsidR="0016601F">
        <w:fldChar w:fldCharType="end"/>
      </w:r>
      <w:r w:rsidR="00766C15">
        <w:t>, em/tôi</w:t>
      </w:r>
      <w:r w:rsidR="00D238A7">
        <w:t xml:space="preserve"> </w:t>
      </w:r>
      <w:r w:rsidR="000B5623">
        <w:t xml:space="preserve">giới thiệu về </w:t>
      </w:r>
      <w:r w:rsidR="00D238A7">
        <w:t>v.v.</w:t>
      </w:r>
    </w:p>
    <w:p w14:paraId="12F27109" w14:textId="694E3685" w:rsidR="00FF2F18" w:rsidRDefault="00D238A7" w:rsidP="00FF2F18">
      <w:r w:rsidRPr="00D238A7">
        <w:rPr>
          <w:b/>
        </w:rPr>
        <w:t xml:space="preserve">Chú ý: </w:t>
      </w:r>
      <w:r>
        <w:t>S</w:t>
      </w:r>
      <w:r w:rsidRPr="00D238A7">
        <w:t>inh viên cần viết mô tả thành đoạn văn đầy đủ về nội dung chương</w:t>
      </w:r>
      <w:r>
        <w:t>. Tuyệt đối không</w:t>
      </w:r>
      <w:r w:rsidRPr="00D238A7">
        <w:t xml:space="preserve"> viết ý hay gạch đầu dòng.</w:t>
      </w:r>
      <w:r w:rsidR="009A4E85">
        <w:t xml:space="preserve"> </w:t>
      </w:r>
      <w:r w:rsidR="00D92F0B">
        <w:fldChar w:fldCharType="begin"/>
      </w:r>
      <w:r w:rsidR="00D92F0B">
        <w:instrText xml:space="preserve"> REF _Ref510900383 \r \h </w:instrText>
      </w:r>
      <w:r w:rsidR="00D92F0B">
        <w:fldChar w:fldCharType="separate"/>
      </w:r>
      <w:r w:rsidR="00290EF7">
        <w:t>Chương 1</w:t>
      </w:r>
      <w:r w:rsidR="00D92F0B">
        <w:fldChar w:fldCharType="end"/>
      </w:r>
      <w:r w:rsidR="00D92F0B">
        <w:t xml:space="preserve"> </w:t>
      </w:r>
      <w:r w:rsidR="00AB7F25">
        <w:t>không cần mô tả trong phần này.</w:t>
      </w:r>
      <w:r w:rsidR="00FF2F18">
        <w:t xml:space="preserve"> </w:t>
      </w:r>
    </w:p>
    <w:p w14:paraId="79E713BF" w14:textId="7A599016" w:rsidR="00FF2F18" w:rsidRDefault="00FF2F18" w:rsidP="00FF2F18">
      <w:r>
        <w:t>Ví dụ tham khảo</w:t>
      </w:r>
      <w:r w:rsidR="008B09ED">
        <w:t xml:space="preserve"> mô tả chương trong phần bố cục đồ án tốt nghiệp</w:t>
      </w:r>
      <w:r>
        <w:t xml:space="preserve">: </w:t>
      </w:r>
      <w:r w:rsidR="002B4D41">
        <w:t xml:space="preserve">Chương *** trình bày đóng góp chính của đồ án, đó là một nền tảng ABC cho phép khai phá và tích hợp nhiều 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C55E4">
        <w:rPr>
          <w:b/>
        </w:rPr>
        <w:t>Chú ý:</w:t>
      </w:r>
      <w:r>
        <w:rPr>
          <w:lang w:val="vi-VN"/>
        </w:rPr>
        <w:t xml:space="preserve"> </w:t>
      </w:r>
      <w:r w:rsidR="000B5924">
        <w:t>Trong phần nội dung chính,</w:t>
      </w:r>
      <w:r w:rsidR="000B5924">
        <w:rPr>
          <w:lang w:val="vi-VN"/>
        </w:rPr>
        <w:t xml:space="preserve"> m</w:t>
      </w:r>
      <w:r w:rsidR="00317660">
        <w:t xml:space="preserve">ỗi chương của đồ án </w:t>
      </w:r>
      <w:r w:rsidR="00C33849">
        <w:t xml:space="preserve">nên </w:t>
      </w:r>
      <w:r w:rsidR="00317660">
        <w:t xml:space="preserve">có phần </w:t>
      </w:r>
      <w:r w:rsidR="00317660" w:rsidRPr="008D7D27">
        <w:rPr>
          <w:i/>
        </w:rPr>
        <w:t>Tổng quan</w:t>
      </w:r>
      <w:r w:rsidR="00317660">
        <w:t xml:space="preserve"> và </w:t>
      </w:r>
      <w:r w:rsidR="00317660" w:rsidRPr="008D7D27">
        <w:rPr>
          <w:i/>
        </w:rPr>
        <w:t>Kết chương</w:t>
      </w:r>
      <w:r w:rsidR="00317660">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t xml:space="preserve"> của chương N,</w:t>
      </w:r>
      <w:r w:rsidRPr="00A16A77">
        <w:rPr>
          <w:lang w:val="vi-VN"/>
        </w:rPr>
        <w:t xml:space="preserve"> sinh viên nên</w:t>
      </w:r>
      <w:r w:rsidR="00CA6AA9">
        <w:rPr>
          <w:lang w:val="vi-VN"/>
        </w:rPr>
        <w:t xml:space="preserve"> có sự liên kết với chương </w:t>
      </w:r>
      <w:r w:rsidR="00CA6AA9">
        <w:t>N-1</w:t>
      </w:r>
      <w:r w:rsidR="00BC3F36">
        <w:t xml:space="preserve"> rồi</w:t>
      </w:r>
      <w:r w:rsidRPr="00A16A77">
        <w:rPr>
          <w:lang w:val="vi-VN"/>
        </w:rPr>
        <w:t xml:space="preserve"> trình bày sơ qua lý do có mặt của chương </w:t>
      </w:r>
      <w:r w:rsidR="00CA6AA9">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lastRenderedPageBreak/>
        <w:t xml:space="preserve">Ví dụ về phần </w:t>
      </w:r>
      <w:r w:rsidRPr="008D7D27">
        <w:rPr>
          <w:i/>
          <w:lang w:val="vi-VN"/>
        </w:rPr>
        <w:t>Tổng quan</w:t>
      </w:r>
      <w:r>
        <w:rPr>
          <w:lang w:val="vi-VN"/>
        </w:rPr>
        <w:t xml:space="preserve">: </w:t>
      </w:r>
      <w:r w:rsidR="008D7D27">
        <w:t>C</w:t>
      </w:r>
      <w:r>
        <w:rPr>
          <w:lang w:val="vi-VN"/>
        </w:rPr>
        <w:t>hương</w:t>
      </w:r>
      <w:r w:rsidR="008D7D27">
        <w:rPr>
          <w:lang w:val="vi-VN"/>
        </w:rPr>
        <w:t xml:space="preserve"> </w:t>
      </w:r>
      <w:r w:rsidR="008D7D27">
        <w:t>3 đã thảo luận về</w:t>
      </w:r>
      <w:r w:rsidR="00CA1DA4">
        <w:rPr>
          <w:lang w:val="vi-VN"/>
        </w:rPr>
        <w:t xml:space="preserve"> </w:t>
      </w:r>
      <w:r w:rsidR="008D7D27">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t xml:space="preserve">4 </w:t>
      </w:r>
      <w:r w:rsidR="00CA1DA4" w:rsidRPr="008D7D27">
        <w:rPr>
          <w:lang w:val="vi-VN"/>
        </w:rPr>
        <w:t xml:space="preserve">này </w:t>
      </w:r>
      <w:r w:rsidR="008D7D27">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t>nội dung và cách giải quyết/</w:t>
      </w:r>
      <w:r w:rsidR="00D91699" w:rsidRPr="00FF2F18">
        <w:rPr>
          <w:lang w:val="vi-VN"/>
        </w:rPr>
        <w:t xml:space="preserve">thực hiện như thế </w:t>
      </w:r>
      <w:r w:rsidR="008D7D27">
        <w:rPr>
          <w:lang w:val="vi-VN"/>
        </w:rPr>
        <w:t>nào</w:t>
      </w:r>
      <w:r w:rsidR="008D7D27">
        <w:t>. Sinh viên lưu ý không</w:t>
      </w:r>
      <w:r w:rsidR="004D2967" w:rsidRPr="00FF2F18">
        <w:rPr>
          <w:lang w:val="vi-VN"/>
        </w:rPr>
        <w:t xml:space="preserve"> viết </w:t>
      </w:r>
      <w:r w:rsidR="008D7D27" w:rsidRPr="008D7D27">
        <w:rPr>
          <w:i/>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t xml:space="preserve">cho </w:t>
      </w:r>
      <w:r w:rsidR="00E45837" w:rsidRPr="00FF2F18">
        <w:rPr>
          <w:lang w:val="vi-VN"/>
        </w:rPr>
        <w:t>các vấn đề đã trình bày trong chương.</w:t>
      </w:r>
      <w:r w:rsidR="00CA1DA4">
        <w:rPr>
          <w:lang w:val="vi-VN"/>
        </w:rPr>
        <w:t xml:space="preserve"> </w:t>
      </w:r>
      <w:r w:rsidR="008B1BA3">
        <w:t xml:space="preserve">Trong </w:t>
      </w:r>
      <w:r w:rsidR="008B1BA3" w:rsidRPr="008B1BA3">
        <w:rPr>
          <w:i/>
        </w:rPr>
        <w:t>Kết chương</w:t>
      </w:r>
      <w:r w:rsidR="008B1BA3">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3D4DAE" w:rsidRDefault="00A30ED3" w:rsidP="00FF2F18">
      <w:r>
        <w:rPr>
          <w:lang w:val="vi-VN"/>
        </w:rPr>
        <w:t xml:space="preserve">Ví dụ về phần </w:t>
      </w:r>
      <w:r w:rsidRPr="008D7D27">
        <w:rPr>
          <w:i/>
          <w:lang w:val="vi-VN"/>
        </w:rPr>
        <w:t>Kết chương</w:t>
      </w:r>
      <w:r w:rsidR="008D7D27">
        <w:rPr>
          <w:lang w:val="vi-VN"/>
        </w:rPr>
        <w:t>:</w:t>
      </w:r>
      <w:r w:rsidR="003D4DAE">
        <w:t xml:space="preserve"> </w:t>
      </w:r>
      <w:r w:rsidR="008D7D27">
        <w:t>C</w:t>
      </w:r>
      <w:r w:rsidR="00F47280">
        <w:rPr>
          <w:lang w:val="vi-VN"/>
        </w:rPr>
        <w:t>hương</w:t>
      </w:r>
      <w:r w:rsidR="008D7D27">
        <w:t xml:space="preserve"> </w:t>
      </w:r>
      <w:r w:rsidR="00CA1DA4">
        <w:rPr>
          <w:lang w:val="vi-VN"/>
        </w:rPr>
        <w:t>này</w:t>
      </w:r>
      <w:r w:rsidR="00242E7C">
        <w:rPr>
          <w:lang w:val="vi-VN"/>
        </w:rPr>
        <w:t xml:space="preserve"> đã </w:t>
      </w:r>
      <w:r w:rsidR="003D4DAE">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t>kết quả</w:t>
      </w:r>
      <w:r w:rsidR="006840A6">
        <w:rPr>
          <w:lang w:val="vi-VN"/>
        </w:rPr>
        <w:t xml:space="preserve"> nghiên cứu</w:t>
      </w:r>
      <w:r w:rsidR="006840A6">
        <w:t xml:space="preserve"> và</w:t>
      </w:r>
      <w:r w:rsidR="00B520E7">
        <w:rPr>
          <w:lang w:val="vi-VN"/>
        </w:rPr>
        <w:t xml:space="preserve"> phân tích về </w:t>
      </w:r>
      <w:r w:rsidR="006B3F48">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Heading1"/>
        <w:framePr w:w="8735" w:wrap="notBeside" w:hAnchor="page" w:x="1996" w:y="12"/>
        <w:rPr>
          <w:lang w:val="vi-VN"/>
        </w:rPr>
      </w:pPr>
      <w:bookmarkStart w:id="52" w:name="_Ref510797771"/>
      <w:bookmarkStart w:id="53" w:name="_Toc510882196"/>
      <w:bookmarkStart w:id="54" w:name="_Toc8244058"/>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52"/>
      <w:bookmarkEnd w:id="53"/>
      <w:bookmarkEnd w:id="54"/>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55" w:name="_Toc8244059"/>
      <w:bookmarkStart w:id="56" w:name="_Ref510859496"/>
      <w:bookmarkStart w:id="57" w:name="_Toc510882197"/>
      <w:r>
        <w:t>Khảo sát hiện</w:t>
      </w:r>
      <w:r>
        <w:rPr>
          <w:lang w:val="vi-VN"/>
        </w:rPr>
        <w:t xml:space="preserve"> </w:t>
      </w:r>
      <w:r>
        <w:t>trạng</w:t>
      </w:r>
      <w:bookmarkEnd w:id="55"/>
    </w:p>
    <w:p w14:paraId="65B64C60" w14:textId="4B5B14BD" w:rsidR="00E77F69" w:rsidRDefault="00E77F69" w:rsidP="000467FA">
      <w:r>
        <w:t>Hiện nay điểm danh đang là vấn đề nhức nhối đối với nhiều cơ sở giáo dục đặc biệt là giáo dục đại học. Cán bộ quản lý rất cần một công cụ để có thể đánh giá khách quan tình hình tham gia lớp học của học viên cũng như cán bộ giảng dạy qua đó có thể có được phản ánh chính xác nhất về tình hình học tập, giảng dạy của từng cá nhân.</w:t>
      </w:r>
    </w:p>
    <w:p w14:paraId="003773CD" w14:textId="72986281" w:rsidR="00E77F69" w:rsidRDefault="00E77F69" w:rsidP="000467FA">
      <w:r>
        <w:t xml:space="preserve">Việc điểm danh miệng truyền thống không đảm bảo được tính chất khách quan cũng như có phần lạc hậu so với xã hội hiện tại. Những công nghệ điểm danh tiên tiến như quét vân tay, nhận dạng khuôn mặt… tốn quá nhiều kinh phí để lắp đặt và vận hành xem ra chưa phù hợp với các cơ sở giáo dục tại Việt Nam. </w:t>
      </w:r>
    </w:p>
    <w:p w14:paraId="5B07D13E" w14:textId="22E67A95" w:rsidR="00E77F69" w:rsidRDefault="0083087F" w:rsidP="000467FA">
      <w:r>
        <w:t>Tại Việt Nam, với tỉ lệ người sử dụng smart phone rất cao đặc biệt là sinh viên hầu như trên tay ai cũng có một chiếc smart phone thời thượng thì sẽ thật tuyệt vời nếu tận dụng được tài nguyên có sẵn này vào việc điểm danh. Thật vậy giải pháp điểm danh với chỉ một chiếc smart phone được nêu chi tiết dưới đây thật sự đã giải quyết được những thực trạng khó khăn được nêu ở trên. Đó là một bước cải tiến rất lớn trong việc điểm danh truyền thống cũng như tiết kiệm tối đa chi phí vận hành những hệ thống tiên tiến nhất nhưng hiệu quả cũng chẳng hề kém cạnh.</w:t>
      </w:r>
    </w:p>
    <w:p w14:paraId="1C142F2E" w14:textId="432B0D9E" w:rsidR="004A1EDD" w:rsidRDefault="00FD6608" w:rsidP="000467FA">
      <w:r>
        <w:lastRenderedPageBreak/>
        <w:t>Thông thường,</w:t>
      </w:r>
      <w:r>
        <w:rPr>
          <w:lang w:val="vi-VN"/>
        </w:rPr>
        <w:t xml:space="preserve"> k</w:t>
      </w:r>
      <w:r w:rsidR="004A1EDD">
        <w:t xml:space="preserve">hảo sát chi tiết về </w:t>
      </w:r>
      <w:r w:rsidR="00A54265">
        <w:t>hiện trạng</w:t>
      </w:r>
      <w:r w:rsidR="003A5C5A">
        <w:t xml:space="preserve"> và</w:t>
      </w:r>
      <w:r w:rsidR="00A54265">
        <w:rPr>
          <w:lang w:val="vi-VN"/>
        </w:rPr>
        <w:t xml:space="preserve"> </w:t>
      </w:r>
      <w:r w:rsidR="004A1EDD">
        <w:t>yêu cầu của phần mềm sẽ được lấy từ ba nguồn</w:t>
      </w:r>
      <w:r w:rsidR="004A1EDD">
        <w:rPr>
          <w:lang w:val="vi-VN"/>
        </w:rPr>
        <w:t xml:space="preserve"> chính</w:t>
      </w:r>
      <w:r w:rsidR="004A1EDD">
        <w:t>, đó là (i)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(iii) và c</w:t>
      </w:r>
      <w:r w:rsidR="004A1EDD">
        <w:rPr>
          <w:lang w:val="vi-VN"/>
        </w:rPr>
        <w:t>ác ứng dụng tương tự</w:t>
      </w:r>
      <w:r w:rsidR="004A1EDD">
        <w:t>.</w:t>
      </w:r>
    </w:p>
    <w:p w14:paraId="19D944AA" w14:textId="2EACFD00" w:rsidR="005D32F6" w:rsidRPr="00C41110" w:rsidRDefault="004A1EDD" w:rsidP="000467FA">
      <w:pPr>
        <w:rPr>
          <w:lang w:val="vi-VN"/>
        </w:rPr>
      </w:pPr>
      <w:r>
        <w:t>Sinh viên cần tiến hành phân tích, so sánh, đánh giá chi tiết ưu nhược điểm của các sản phẩm/nghiên cứu hiện có. Sinh viên có thể lập bảng so sánh nếu cần thiết. Kết hợp với khảo sát người dùng/khách hàng (nếu có), sinh viên nêu</w:t>
      </w:r>
      <w:r>
        <w:rPr>
          <w:lang w:val="vi-VN"/>
        </w:rPr>
        <w:t xml:space="preserve"> </w:t>
      </w:r>
      <w:r>
        <w:t xml:space="preserve">và mô tả sơ lược </w:t>
      </w:r>
      <w:r>
        <w:rPr>
          <w:lang w:val="vi-VN"/>
        </w:rPr>
        <w:t xml:space="preserve">các tính năng phần mềm </w:t>
      </w:r>
      <w:r>
        <w:t xml:space="preserve">quan trọng cần </w:t>
      </w:r>
      <w:r>
        <w:rPr>
          <w:lang w:val="vi-VN"/>
        </w:rPr>
        <w:t>phát triển.</w:t>
      </w:r>
    </w:p>
    <w:p w14:paraId="61AD4900" w14:textId="188089F8" w:rsidR="001A39FB" w:rsidRPr="006840A6" w:rsidRDefault="004A1EDD" w:rsidP="001A39FB">
      <w:pPr>
        <w:pStyle w:val="Heading2"/>
        <w:rPr>
          <w:lang w:val="vi-VN"/>
        </w:rPr>
      </w:pPr>
      <w:bookmarkStart w:id="58" w:name="_Ref512670741"/>
      <w:bookmarkStart w:id="59" w:name="_Toc8244060"/>
      <w:r w:rsidRPr="006840A6">
        <w:rPr>
          <w:lang w:val="vi-VN"/>
        </w:rPr>
        <w:t>Tổng quan</w:t>
      </w:r>
      <w:r>
        <w:rPr>
          <w:lang w:val="vi-VN"/>
        </w:rPr>
        <w:t xml:space="preserve"> </w:t>
      </w:r>
      <w:r w:rsidR="006E65A6">
        <w:rPr>
          <w:lang w:val="vi-VN"/>
        </w:rPr>
        <w:t>chức năng</w:t>
      </w:r>
      <w:bookmarkEnd w:id="56"/>
      <w:bookmarkEnd w:id="57"/>
      <w:bookmarkEnd w:id="58"/>
      <w:bookmarkEnd w:id="59"/>
    </w:p>
    <w:p w14:paraId="4FD65FBD" w14:textId="77777777" w:rsidR="001A39FB" w:rsidRDefault="001A39FB" w:rsidP="001A39FB">
      <w:pPr>
        <w:pStyle w:val="Heading3"/>
      </w:pPr>
      <w:bookmarkStart w:id="60" w:name="_Toc510882198"/>
      <w:bookmarkStart w:id="61" w:name="_Toc8244061"/>
      <w:r>
        <w:t>Biểu đồ use case tổng quan</w:t>
      </w:r>
      <w:bookmarkEnd w:id="60"/>
      <w:bookmarkEnd w:id="61"/>
    </w:p>
    <w:p w14:paraId="48E54F3D" w14:textId="48C157C0" w:rsidR="00A8697B" w:rsidRDefault="007871A1" w:rsidP="00A8697B">
      <w:pPr>
        <w:keepNext/>
      </w:pPr>
      <w:r>
        <w:rPr>
          <w:noProof/>
        </w:rPr>
        <w:drawing>
          <wp:inline distT="0" distB="0" distL="0" distR="0" wp14:anchorId="3C502D2D" wp14:editId="1083BFEF">
            <wp:extent cx="5076825" cy="4233867"/>
            <wp:effectExtent l="0" t="0" r="0" b="0"/>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_tong_quan.png"/>
                    <pic:cNvPicPr/>
                  </pic:nvPicPr>
                  <pic:blipFill>
                    <a:blip r:embed="rId10">
                      <a:extLst>
                        <a:ext uri="{28A0092B-C50C-407E-A947-70E740481C1C}">
                          <a14:useLocalDpi xmlns:a14="http://schemas.microsoft.com/office/drawing/2010/main" val="0"/>
                        </a:ext>
                      </a:extLst>
                    </a:blip>
                    <a:stretch>
                      <a:fillRect/>
                    </a:stretch>
                  </pic:blipFill>
                  <pic:spPr>
                    <a:xfrm>
                      <a:off x="0" y="0"/>
                      <a:ext cx="5082170" cy="4238324"/>
                    </a:xfrm>
                    <a:prstGeom prst="rect">
                      <a:avLst/>
                    </a:prstGeom>
                  </pic:spPr>
                </pic:pic>
              </a:graphicData>
            </a:graphic>
          </wp:inline>
        </w:drawing>
      </w:r>
    </w:p>
    <w:p w14:paraId="3743F5AF" w14:textId="5B27C860" w:rsidR="00A8697B" w:rsidRPr="00A8697B" w:rsidRDefault="00A8697B" w:rsidP="00A8697B">
      <w:pPr>
        <w:pStyle w:val="Caption"/>
        <w:rPr>
          <w:b/>
        </w:rPr>
      </w:pPr>
      <w:r w:rsidRPr="00A8697B">
        <w:rPr>
          <w:b/>
        </w:rPr>
        <w:t xml:space="preserve">Hình  </w:t>
      </w:r>
      <w:r w:rsidRPr="00A8697B">
        <w:rPr>
          <w:b/>
        </w:rPr>
        <w:fldChar w:fldCharType="begin"/>
      </w:r>
      <w:r w:rsidRPr="00A8697B">
        <w:rPr>
          <w:b/>
        </w:rPr>
        <w:instrText xml:space="preserve"> SEQ Hình_ \* ARABIC </w:instrText>
      </w:r>
      <w:r w:rsidRPr="00A8697B">
        <w:rPr>
          <w:b/>
        </w:rPr>
        <w:fldChar w:fldCharType="separate"/>
      </w:r>
      <w:r w:rsidR="00C32E68">
        <w:rPr>
          <w:b/>
          <w:noProof/>
        </w:rPr>
        <w:t>1</w:t>
      </w:r>
      <w:r w:rsidRPr="00A8697B">
        <w:rPr>
          <w:b/>
        </w:rPr>
        <w:fldChar w:fldCharType="end"/>
      </w:r>
      <w:r w:rsidRPr="00A8697B">
        <w:rPr>
          <w:b/>
        </w:rPr>
        <w:t>: Biểu đồ ues case tổng quan của hệ thống</w:t>
      </w:r>
    </w:p>
    <w:p w14:paraId="04F6D3C7" w14:textId="77777777" w:rsidR="00CC5972" w:rsidRDefault="00CC5972" w:rsidP="007120E1"/>
    <w:p w14:paraId="55FE9276" w14:textId="1461DADE" w:rsidR="00CC5972" w:rsidRDefault="00CC5972" w:rsidP="005073A4">
      <w:r>
        <w:t xml:space="preserve">Hệ thống có 3 tác nhân tham gia là sinh viên, giảng viên và người quản trị. </w:t>
      </w:r>
      <w:r w:rsidR="005073A4">
        <w:t xml:space="preserve">Trong đó, sinh viên là bên sử dụng hệ thống để xem thông tin thời khóa biểu và điểm danh; giảng viên sử </w:t>
      </w:r>
      <w:r w:rsidR="005073A4">
        <w:lastRenderedPageBreak/>
        <w:t>dụng hệ thống để kích hoạt việc điểm danh và có thể thực hiện những điểm danh đặc biệt khi cần thiết; người quản trị sử dụng hệ thống để quản lí thông tin của các bên tham gia và các thành phần khác (như lớp học, phòng học, …). Giảng viên và người quản trị đều có thể yêu cầu hệ thống xuất báo cáo tổng hợp liên quan đến tình hình điểm danh của lớp.</w:t>
      </w:r>
    </w:p>
    <w:p w14:paraId="69DFB55E" w14:textId="528C011B" w:rsidR="001A39FB" w:rsidRDefault="00DA37BD" w:rsidP="007120E1">
      <w:pPr>
        <w:pStyle w:val="Heading3"/>
      </w:pPr>
      <w:bookmarkStart w:id="62" w:name="_Ref512427450"/>
      <w:bookmarkStart w:id="63" w:name="_Toc8244062"/>
      <w:r>
        <w:t>Biểu đồ use case phân rã</w:t>
      </w:r>
      <w:bookmarkEnd w:id="62"/>
      <w:bookmarkEnd w:id="63"/>
      <w:r w:rsidR="00D913AF">
        <w:t xml:space="preserve"> “Rollcall”</w:t>
      </w:r>
    </w:p>
    <w:p w14:paraId="58893446" w14:textId="77777777" w:rsidR="001F7F6F" w:rsidRDefault="001F7F6F" w:rsidP="0059358A">
      <w:pPr>
        <w:keepNext/>
        <w:jc w:val="center"/>
      </w:pPr>
      <w:r>
        <w:rPr>
          <w:noProof/>
        </w:rPr>
        <w:drawing>
          <wp:inline distT="0" distB="0" distL="0" distR="0" wp14:anchorId="575EFDC1" wp14:editId="01E1CC8A">
            <wp:extent cx="4514850" cy="2094179"/>
            <wp:effectExtent l="0" t="0" r="0" b="1905"/>
            <wp:docPr id="7" name="Picture 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_phan_ra_rollcall.png"/>
                    <pic:cNvPicPr/>
                  </pic:nvPicPr>
                  <pic:blipFill>
                    <a:blip r:embed="rId11">
                      <a:extLst>
                        <a:ext uri="{28A0092B-C50C-407E-A947-70E740481C1C}">
                          <a14:useLocalDpi xmlns:a14="http://schemas.microsoft.com/office/drawing/2010/main" val="0"/>
                        </a:ext>
                      </a:extLst>
                    </a:blip>
                    <a:stretch>
                      <a:fillRect/>
                    </a:stretch>
                  </pic:blipFill>
                  <pic:spPr>
                    <a:xfrm>
                      <a:off x="0" y="0"/>
                      <a:ext cx="4522540" cy="2097746"/>
                    </a:xfrm>
                    <a:prstGeom prst="rect">
                      <a:avLst/>
                    </a:prstGeom>
                  </pic:spPr>
                </pic:pic>
              </a:graphicData>
            </a:graphic>
          </wp:inline>
        </w:drawing>
      </w:r>
    </w:p>
    <w:p w14:paraId="559B3FDC" w14:textId="092CB015" w:rsidR="00EF513A" w:rsidRPr="001F7F6F" w:rsidRDefault="001F7F6F" w:rsidP="001F7F6F">
      <w:pPr>
        <w:pStyle w:val="Caption"/>
        <w:rPr>
          <w:b/>
        </w:rPr>
      </w:pPr>
      <w:r w:rsidRPr="001F7F6F">
        <w:rPr>
          <w:b/>
        </w:rPr>
        <w:t xml:space="preserve">Hình  </w:t>
      </w:r>
      <w:r w:rsidRPr="001F7F6F">
        <w:rPr>
          <w:b/>
        </w:rPr>
        <w:fldChar w:fldCharType="begin"/>
      </w:r>
      <w:r w:rsidRPr="001F7F6F">
        <w:rPr>
          <w:b/>
        </w:rPr>
        <w:instrText xml:space="preserve"> SEQ Hình_ \* ARABIC </w:instrText>
      </w:r>
      <w:r w:rsidRPr="001F7F6F">
        <w:rPr>
          <w:b/>
        </w:rPr>
        <w:fldChar w:fldCharType="separate"/>
      </w:r>
      <w:r w:rsidR="00C32E68">
        <w:rPr>
          <w:b/>
          <w:noProof/>
        </w:rPr>
        <w:t>2</w:t>
      </w:r>
      <w:r w:rsidRPr="001F7F6F">
        <w:rPr>
          <w:b/>
        </w:rPr>
        <w:fldChar w:fldCharType="end"/>
      </w:r>
      <w:r w:rsidRPr="001F7F6F">
        <w:rPr>
          <w:b/>
        </w:rPr>
        <w:t>: Biểu đồ use case phân rã “Rollcall”</w:t>
      </w:r>
    </w:p>
    <w:p w14:paraId="1A647A14" w14:textId="351CB0C2" w:rsidR="0062116D" w:rsidRDefault="0062116D" w:rsidP="00C41110">
      <w:r>
        <w:t>Giảng viên thực hiện điểm danh để kích hoạt quy trình điểm danh, sau đó sinh viên sẽ điểm danh trong 1 khung thời gian nhất định. Trong một số trường hợp đặc biệt, giảng viên sẽ điểm danh cho sinh viên nếu chấp nhận lí do của sinh viên.</w:t>
      </w:r>
    </w:p>
    <w:p w14:paraId="62EECB50" w14:textId="0640B58E" w:rsidR="0062116D" w:rsidRDefault="0062116D" w:rsidP="0062116D">
      <w:pPr>
        <w:pStyle w:val="Heading3"/>
      </w:pPr>
      <w:r>
        <w:t>Biểu đồ use case phân rã “Export report”</w:t>
      </w:r>
    </w:p>
    <w:p w14:paraId="1B467E76" w14:textId="77777777" w:rsidR="00341204" w:rsidRDefault="00341204" w:rsidP="0059358A">
      <w:pPr>
        <w:keepNext/>
        <w:jc w:val="center"/>
      </w:pPr>
      <w:r>
        <w:rPr>
          <w:noProof/>
        </w:rPr>
        <w:drawing>
          <wp:inline distT="0" distB="0" distL="0" distR="0" wp14:anchorId="0E8EF36F" wp14:editId="088135E0">
            <wp:extent cx="4905866" cy="1952625"/>
            <wp:effectExtent l="0" t="0" r="9525" b="0"/>
            <wp:docPr id="8" name="Picture 8"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_phan_ra_Export_Report.png"/>
                    <pic:cNvPicPr/>
                  </pic:nvPicPr>
                  <pic:blipFill>
                    <a:blip r:embed="rId12">
                      <a:extLst>
                        <a:ext uri="{28A0092B-C50C-407E-A947-70E740481C1C}">
                          <a14:useLocalDpi xmlns:a14="http://schemas.microsoft.com/office/drawing/2010/main" val="0"/>
                        </a:ext>
                      </a:extLst>
                    </a:blip>
                    <a:stretch>
                      <a:fillRect/>
                    </a:stretch>
                  </pic:blipFill>
                  <pic:spPr>
                    <a:xfrm>
                      <a:off x="0" y="0"/>
                      <a:ext cx="4910944" cy="1954646"/>
                    </a:xfrm>
                    <a:prstGeom prst="rect">
                      <a:avLst/>
                    </a:prstGeom>
                  </pic:spPr>
                </pic:pic>
              </a:graphicData>
            </a:graphic>
          </wp:inline>
        </w:drawing>
      </w:r>
    </w:p>
    <w:p w14:paraId="31C5D89E" w14:textId="6F52596B" w:rsidR="0062116D" w:rsidRPr="00341204" w:rsidRDefault="00341204" w:rsidP="00341204">
      <w:pPr>
        <w:pStyle w:val="Caption"/>
        <w:rPr>
          <w:b/>
        </w:rPr>
      </w:pPr>
      <w:r w:rsidRPr="00341204">
        <w:rPr>
          <w:b/>
        </w:rPr>
        <w:t xml:space="preserve">Hình  </w:t>
      </w:r>
      <w:r w:rsidRPr="00341204">
        <w:rPr>
          <w:b/>
        </w:rPr>
        <w:fldChar w:fldCharType="begin"/>
      </w:r>
      <w:r w:rsidRPr="00341204">
        <w:rPr>
          <w:b/>
        </w:rPr>
        <w:instrText xml:space="preserve"> SEQ Hình_ \* ARABIC </w:instrText>
      </w:r>
      <w:r w:rsidRPr="00341204">
        <w:rPr>
          <w:b/>
        </w:rPr>
        <w:fldChar w:fldCharType="separate"/>
      </w:r>
      <w:r w:rsidR="00C32E68">
        <w:rPr>
          <w:b/>
          <w:noProof/>
        </w:rPr>
        <w:t>3</w:t>
      </w:r>
      <w:r w:rsidRPr="00341204">
        <w:rPr>
          <w:b/>
        </w:rPr>
        <w:fldChar w:fldCharType="end"/>
      </w:r>
      <w:r w:rsidRPr="00341204">
        <w:rPr>
          <w:b/>
        </w:rPr>
        <w:t>: Biểu đồ use case phân rã “Export report”</w:t>
      </w:r>
    </w:p>
    <w:p w14:paraId="57AE57BC" w14:textId="0B707162" w:rsidR="00532B02" w:rsidRDefault="00532B02" w:rsidP="00C41110">
      <w:r>
        <w:t>Giảng viên và người quản trị có thể yêu cầu hệ thống xuất ra các báo cáo tổng hợp về tình hình điểm danh của học sinh, giảng viên hoặc lớp học.</w:t>
      </w:r>
    </w:p>
    <w:p w14:paraId="14AB32D2" w14:textId="77777777" w:rsidR="006E6C3B" w:rsidRDefault="006E6C3B" w:rsidP="006E6C3B">
      <w:pPr>
        <w:pStyle w:val="Heading3"/>
      </w:pPr>
      <w:bookmarkStart w:id="64" w:name="_Toc510882200"/>
      <w:bookmarkStart w:id="65" w:name="_Ref510900869"/>
      <w:bookmarkStart w:id="66" w:name="_Toc8244063"/>
      <w:r>
        <w:lastRenderedPageBreak/>
        <w:t>Quy trình nghiệp vụ</w:t>
      </w:r>
      <w:bookmarkEnd w:id="64"/>
      <w:bookmarkEnd w:id="65"/>
      <w:bookmarkEnd w:id="66"/>
    </w:p>
    <w:p w14:paraId="4049767D" w14:textId="7D8B940B" w:rsidR="00C32E68" w:rsidRDefault="00C32E68" w:rsidP="00C32E68">
      <w:pPr>
        <w:rPr>
          <w:i/>
          <w:u w:val="single"/>
        </w:rPr>
      </w:pPr>
      <w:r w:rsidRPr="00C32E68">
        <w:rPr>
          <w:i/>
          <w:u w:val="single"/>
        </w:rPr>
        <w:t>Quy trình nghiệp vụ điểm danh:</w:t>
      </w:r>
    </w:p>
    <w:p w14:paraId="7E3DA8B6" w14:textId="77777777" w:rsidR="00C32E68" w:rsidRDefault="00C32E68" w:rsidP="00C32E68">
      <w:pPr>
        <w:keepNext/>
      </w:pPr>
      <w:r>
        <w:rPr>
          <w:noProof/>
        </w:rPr>
        <w:drawing>
          <wp:inline distT="0" distB="0" distL="0" distR="0" wp14:anchorId="68C7AAAE" wp14:editId="378E19E5">
            <wp:extent cx="5575935" cy="5915025"/>
            <wp:effectExtent l="0" t="0" r="5715" b="952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_rollcall.png"/>
                    <pic:cNvPicPr/>
                  </pic:nvPicPr>
                  <pic:blipFill>
                    <a:blip r:embed="rId13">
                      <a:extLst>
                        <a:ext uri="{28A0092B-C50C-407E-A947-70E740481C1C}">
                          <a14:useLocalDpi xmlns:a14="http://schemas.microsoft.com/office/drawing/2010/main" val="0"/>
                        </a:ext>
                      </a:extLst>
                    </a:blip>
                    <a:stretch>
                      <a:fillRect/>
                    </a:stretch>
                  </pic:blipFill>
                  <pic:spPr>
                    <a:xfrm>
                      <a:off x="0" y="0"/>
                      <a:ext cx="5575935" cy="5915025"/>
                    </a:xfrm>
                    <a:prstGeom prst="rect">
                      <a:avLst/>
                    </a:prstGeom>
                  </pic:spPr>
                </pic:pic>
              </a:graphicData>
            </a:graphic>
          </wp:inline>
        </w:drawing>
      </w:r>
      <w:bookmarkStart w:id="67" w:name="_GoBack"/>
      <w:bookmarkEnd w:id="67"/>
    </w:p>
    <w:p w14:paraId="6EBB6819" w14:textId="742D4AC2" w:rsidR="00C32E68" w:rsidRPr="00C32E68" w:rsidRDefault="00C32E68" w:rsidP="00C32E68">
      <w:pPr>
        <w:pStyle w:val="Caption"/>
        <w:rPr>
          <w:b/>
        </w:rPr>
      </w:pPr>
      <w:r w:rsidRPr="00C32E68">
        <w:rPr>
          <w:b/>
        </w:rPr>
        <w:t xml:space="preserve">Hình  </w:t>
      </w:r>
      <w:r w:rsidRPr="00C32E68">
        <w:rPr>
          <w:b/>
        </w:rPr>
        <w:fldChar w:fldCharType="begin"/>
      </w:r>
      <w:r w:rsidRPr="00C32E68">
        <w:rPr>
          <w:b/>
        </w:rPr>
        <w:instrText xml:space="preserve"> SEQ Hình_ \* ARABIC </w:instrText>
      </w:r>
      <w:r w:rsidRPr="00C32E68">
        <w:rPr>
          <w:b/>
        </w:rPr>
        <w:fldChar w:fldCharType="separate"/>
      </w:r>
      <w:r w:rsidRPr="00C32E68">
        <w:rPr>
          <w:b/>
          <w:noProof/>
        </w:rPr>
        <w:t>4</w:t>
      </w:r>
      <w:r w:rsidRPr="00C32E68">
        <w:rPr>
          <w:b/>
        </w:rPr>
        <w:fldChar w:fldCharType="end"/>
      </w:r>
      <w:r w:rsidRPr="00C32E68">
        <w:rPr>
          <w:b/>
        </w:rPr>
        <w:t xml:space="preserve">: </w:t>
      </w:r>
      <w:r w:rsidRPr="00C32E68">
        <w:rPr>
          <w:b/>
        </w:rPr>
        <w:t>Quy trình nghiệp vụ điểm danh</w:t>
      </w:r>
    </w:p>
    <w:p w14:paraId="06C94D4D" w14:textId="42E15AC8"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159E5CB9" w:rsidR="003542B0" w:rsidRDefault="003542B0" w:rsidP="003542B0">
      <w:r>
        <w:lastRenderedPageBreak/>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7261DA1E" w14:textId="3C8BCC98" w:rsidR="003542B0" w:rsidRDefault="003542B0" w:rsidP="006176A7">
      <w:pPr>
        <w:pStyle w:val="Heading2"/>
      </w:pPr>
      <w:bookmarkStart w:id="68" w:name="_Ref510820909"/>
      <w:bookmarkStart w:id="69" w:name="_Toc510882201"/>
      <w:bookmarkStart w:id="70" w:name="_Ref512671043"/>
      <w:bookmarkStart w:id="71" w:name="_Toc8244064"/>
      <w:r>
        <w:t xml:space="preserve">Đặc tả </w:t>
      </w:r>
      <w:bookmarkEnd w:id="68"/>
      <w:bookmarkEnd w:id="69"/>
      <w:r w:rsidR="00394844">
        <w:t>chức năng</w:t>
      </w:r>
      <w:bookmarkEnd w:id="70"/>
      <w:bookmarkEnd w:id="71"/>
    </w:p>
    <w:p w14:paraId="2EF9A184" w14:textId="643DB042"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ất của đồ án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(chính và phát sinh), </w:t>
      </w:r>
      <w:r w:rsidR="00AC15FE">
        <w:t xml:space="preserve">(iii) </w:t>
      </w:r>
      <w:r w:rsidR="00C45DD5">
        <w:t>Tiền điều kiện</w:t>
      </w:r>
      <w:r w:rsidRPr="003542B0">
        <w:t xml:space="preserve">, </w:t>
      </w:r>
      <w:r w:rsidR="00AC15FE">
        <w:t xml:space="preserve">và (iv) </w:t>
      </w:r>
      <w:r w:rsidR="00C45DD5">
        <w:t>Hậu điều kiện</w:t>
      </w:r>
      <w:r w:rsidRPr="003542B0">
        <w:t xml:space="preserve">. </w:t>
      </w:r>
      <w:r>
        <w:t>Sinh viên c</w:t>
      </w:r>
      <w:r w:rsidRPr="003542B0">
        <w:t>hỉ vẽ</w:t>
      </w:r>
      <w:r>
        <w:t xml:space="preserve"> bổ sung</w:t>
      </w:r>
      <w:r w:rsidRPr="003542B0">
        <w:t xml:space="preserve"> biểu đồ hoạt độn</w:t>
      </w:r>
      <w:r>
        <w:t>g khi đặc tả use case phức tạp.</w:t>
      </w:r>
    </w:p>
    <w:p w14:paraId="5C5C3DA1" w14:textId="641EE7EF" w:rsidR="003F2F1C" w:rsidRDefault="003F2F1C" w:rsidP="0098717D">
      <w:pPr>
        <w:pStyle w:val="Heading3"/>
        <w:rPr>
          <w:lang w:val="vi-VN"/>
        </w:rPr>
      </w:pPr>
      <w:bookmarkStart w:id="72" w:name="_Toc8244065"/>
      <w:r>
        <w:rPr>
          <w:lang w:val="vi-VN"/>
        </w:rPr>
        <w:t>Đặc tả use case A</w:t>
      </w:r>
      <w:bookmarkEnd w:id="72"/>
    </w:p>
    <w:p w14:paraId="10B49B70" w14:textId="77777777" w:rsidR="00D43C02" w:rsidRPr="00D43C02" w:rsidRDefault="00D43C02">
      <w:pPr>
        <w:rPr>
          <w:lang w:val="vi-VN"/>
        </w:rPr>
      </w:pPr>
    </w:p>
    <w:p w14:paraId="2FF8D32A" w14:textId="3B44DA69" w:rsidR="003F2F1C" w:rsidRDefault="003F2F1C" w:rsidP="0098717D">
      <w:pPr>
        <w:pStyle w:val="Heading3"/>
        <w:rPr>
          <w:lang w:val="vi-VN"/>
        </w:rPr>
      </w:pPr>
      <w:bookmarkStart w:id="73" w:name="_Toc8244066"/>
      <w:r>
        <w:rPr>
          <w:lang w:val="vi-VN"/>
        </w:rPr>
        <w:t>Đặc tả use case B</w:t>
      </w:r>
      <w:bookmarkEnd w:id="73"/>
    </w:p>
    <w:p w14:paraId="5B7BC43C" w14:textId="77777777" w:rsidR="004D1F12" w:rsidRPr="0098717D" w:rsidRDefault="004D1F12">
      <w:pPr>
        <w:rPr>
          <w:lang w:val="vi-VN"/>
        </w:rPr>
      </w:pPr>
    </w:p>
    <w:p w14:paraId="39B61F18" w14:textId="77777777" w:rsidR="003542B0" w:rsidRDefault="003542B0" w:rsidP="003542B0">
      <w:pPr>
        <w:pStyle w:val="Heading2"/>
      </w:pPr>
      <w:bookmarkStart w:id="74" w:name="_Toc510882202"/>
      <w:bookmarkStart w:id="75" w:name="_Toc8244067"/>
      <w:r>
        <w:t>Yêu cầu phi chức năng</w:t>
      </w:r>
      <w:bookmarkEnd w:id="74"/>
      <w:bookmarkEnd w:id="75"/>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Heading1"/>
        <w:framePr w:w="9076" w:wrap="notBeside" w:hAnchor="page" w:x="1862" w:y="63"/>
      </w:pPr>
      <w:bookmarkStart w:id="76" w:name="_Toc8244068"/>
      <w:bookmarkStart w:id="77" w:name="_Ref510876811"/>
      <w:bookmarkStart w:id="78" w:name="_Toc510882203"/>
      <w:r>
        <w:lastRenderedPageBreak/>
        <w:t>Công nghệ sử dụng</w:t>
      </w:r>
      <w:bookmarkEnd w:id="76"/>
      <w:r w:rsidR="00A81686">
        <w:rPr>
          <w:lang w:val="vi-VN"/>
        </w:rPr>
        <w:t xml:space="preserve"> </w:t>
      </w:r>
      <w:bookmarkEnd w:id="77"/>
      <w:bookmarkEnd w:id="78"/>
    </w:p>
    <w:p w14:paraId="781DCB5D" w14:textId="68A6CB00" w:rsidR="00312D95" w:rsidRDefault="00312D95" w:rsidP="00AC4BD9">
      <w:pPr>
        <w:pStyle w:val="Heading2"/>
      </w:pPr>
      <w:bookmarkStart w:id="79" w:name="_Toc8244069"/>
      <w:r>
        <w:t>React-native</w:t>
      </w:r>
      <w:bookmarkEnd w:id="79"/>
    </w:p>
    <w:p w14:paraId="648AE07E" w14:textId="2BB9E790" w:rsidR="00B63D78" w:rsidRDefault="00B63D78" w:rsidP="00AC4BD9">
      <w:r w:rsidRPr="00B63D78">
        <w:t>React Native là công nghệ được tạo bởi Facebook, cho phép các dev sử dụng JavaScript để làm mobile apps trên cả Android và iOS với cảm nhận và giao diện native</w:t>
      </w:r>
      <w:r>
        <w:t>.</w:t>
      </w:r>
    </w:p>
    <w:p w14:paraId="2FA07CF5" w14:textId="462BA2D8" w:rsidR="00B63D78" w:rsidRDefault="00B63D78" w:rsidP="00B63D78">
      <w:r>
        <w:t>Chúng ta đã biết tới những framework như PhoneGap, hỗ trợ xây dựng những ứng dụng di động bằng bao nội dung web vào trong WebView, với phương châm là "Viết một lần, chạy mọi nơi" (Write once, run everywhere). Tuy nhiên những framework đó bộc lộ nhiều nhược điểm về hiệu năng cũng như trải nghiệm không hoàn toàn "native", vì vậy mà các lập trình viên vẫn thường ưa chuộng viết native app hơn.</w:t>
      </w:r>
    </w:p>
    <w:p w14:paraId="3C0D7CCA" w14:textId="16D75C44" w:rsidR="00B63D78" w:rsidRDefault="00B63D78" w:rsidP="00B63D78">
      <w:r>
        <w:t>React Native khác so với những framework trên, nó sử các Javascript component được hỗ trợ bởi các native component của IOS, Android vì vậy mà app bạn tạo nên là hoàn toàn native.</w:t>
      </w:r>
    </w:p>
    <w:p w14:paraId="51AD44B1" w14:textId="08C9F6B9" w:rsidR="00B63D78" w:rsidRDefault="00B63D78" w:rsidP="00B63D78">
      <w:r>
        <w:t>React Native không phải là một framework "Viết một lần, chạy mọi nơi". Bạn xây dựng UI bằng những component dành cho một nền tảng nhất định, vì vậy bạn không thể mang code đã viết cho iOS sang Android để chạy. Cái mà React Native làm là giúp bạn học được những kiến thức để phát triển ứng dụng trên đa nền tảng, còn được gọi là "Học một lần, viết mọi nơi" (Learn once, write everywhere).</w:t>
      </w:r>
    </w:p>
    <w:p w14:paraId="0D37A7FC" w14:textId="77777777" w:rsidR="00D024BA" w:rsidRDefault="00D024BA" w:rsidP="00D024BA">
      <w:pPr>
        <w:pStyle w:val="Heading2"/>
      </w:pPr>
      <w:bookmarkStart w:id="80" w:name="_Toc533779705"/>
      <w:bookmarkStart w:id="81" w:name="_Toc8244070"/>
      <w:r>
        <w:t>Redux</w:t>
      </w:r>
      <w:bookmarkEnd w:id="80"/>
      <w:bookmarkEnd w:id="81"/>
    </w:p>
    <w:p w14:paraId="2B343774" w14:textId="337D34AE" w:rsidR="00D024BA" w:rsidRDefault="00D024BA" w:rsidP="00D024BA">
      <w:pPr>
        <w:ind w:firstLine="720"/>
      </w:pPr>
      <w:r>
        <w:t>Quá</w:t>
      </w:r>
      <w:r w:rsidRPr="00BB44B7">
        <w:t xml:space="preserve"> trình hoạt động của ứng dụng</w:t>
      </w:r>
      <w:r>
        <w:t xml:space="preserve"> </w:t>
      </w:r>
      <w:r>
        <w:rPr>
          <w:lang w:val="vi-VN"/>
        </w:rPr>
        <w:t xml:space="preserve">web bất kỳ </w:t>
      </w:r>
      <w:r w:rsidRPr="00BB44B7">
        <w:t>bị phụ thuộc khá nhiều yếu tố: dữ liệu từ máy chủ ban đầu, thao tác của người dùng (nhập dữ liệu, click menu, button…), dữ liệu cập nhật từ máy chủ, dữ liệu được tính toán trong ứng dụng</w:t>
      </w:r>
      <w:r>
        <w:t xml:space="preserve">, </w:t>
      </w:r>
      <w:r w:rsidRPr="00BB44B7">
        <w:t xml:space="preserve">những yếu tố này còn gọi là nguồn dữ liệu. Những nguồn dữ liệu này đến từ những nơi khác nhau, bất kỳ khi nào, khiến cho ứng dụng rất khó kiểm soát, chúng tác động đến những thành phần đơn lẻ, hoặc nhiều thành phần trên ứng dụng, hoặc hiệu ứng dây chuyền. Chính vì sự phức tạp đó, là vấn đề mà </w:t>
      </w:r>
      <w:r w:rsidRPr="00BB44B7">
        <w:lastRenderedPageBreak/>
        <w:t>Redux muốn giải quyết, tất cả các nguồn dữ liệu cần phải được quản lý và tạo thành một nguồn duy nhất, tin cậy.</w:t>
      </w:r>
    </w:p>
    <w:p w14:paraId="0D402CDE" w14:textId="77777777" w:rsidR="00D024BA" w:rsidRDefault="00D024BA" w:rsidP="00D024BA">
      <w:r>
        <w:t xml:space="preserve">Đối với ứng dụng React, </w:t>
      </w:r>
      <w:r w:rsidRPr="00EC7999">
        <w:t xml:space="preserve">việc truyền </w:t>
      </w:r>
      <w:r>
        <w:rPr>
          <w:lang w:val="vi-VN"/>
        </w:rPr>
        <w:t>các thuộc tính</w:t>
      </w:r>
      <w:r w:rsidRPr="00EC7999">
        <w:t xml:space="preserve"> từ component cha xuống component con và từ component con gọi lên component cha đôi khi là một ác mộng nếu như ứng dụng có quá nhiều tầng component. Với ứng dụng nhỏ thì vẫn có thể quản lý được nhưng nếu ứng dụng ngày càng lớn thì sẽ rất khó để quản lý.</w:t>
      </w:r>
      <w:r>
        <w:t xml:space="preserve"> </w:t>
      </w:r>
      <w:r w:rsidRPr="009450B9">
        <w:t xml:space="preserve">Với redux thì </w:t>
      </w:r>
      <w:r>
        <w:t xml:space="preserve">ta </w:t>
      </w:r>
      <w:r w:rsidRPr="009450B9">
        <w:t xml:space="preserve">sẽ không phải lo về vấn đề đó nữa. Redux sẽ giải quyết việc này, </w:t>
      </w:r>
      <w:r>
        <w:t>ta</w:t>
      </w:r>
      <w:r w:rsidRPr="009450B9">
        <w:t xml:space="preserve"> có thể lấy về state của toàn bộ ứng dụng từ bất cứ component nào bằng cách sử dụng hàm </w:t>
      </w:r>
      <w:r w:rsidRPr="009450B9">
        <w:rPr>
          <w:i/>
        </w:rPr>
        <w:t>mapStateToProps</w:t>
      </w:r>
      <w:r w:rsidRPr="009450B9">
        <w:t xml:space="preserve"> và chỉ định những state muốn lấy về.</w:t>
      </w:r>
    </w:p>
    <w:p w14:paraId="7205FE50" w14:textId="57960DA1" w:rsidR="00D024BA" w:rsidRDefault="00D024BA" w:rsidP="00D024BA">
      <w:pPr>
        <w:rPr>
          <w:i/>
        </w:rPr>
      </w:pPr>
      <w:r>
        <w:t>Ví dụ sau khi học viên đăng nhập thông tin về phòng, lớp học của thời khóa biểu sẽ được tải về, nếu các component sau muốn sử dụng thì từ component xem thời khóa biểu phải truyền giá trị từ component thời khóa biểu sang, điều đấy sẽ tốn thời gian xử lí những việc không cần thiết</w:t>
      </w:r>
      <w:r>
        <w:rPr>
          <w:i/>
        </w:rPr>
        <w:t xml:space="preserve">. </w:t>
      </w:r>
      <w:r w:rsidRPr="00870D71">
        <w:t>Redux đã giúp giải quyết việc đó</w:t>
      </w:r>
      <w:r>
        <w:t xml:space="preserve"> bằng cách lưu hết trạng thái các câu trả lời vào một bể chứa được gọi là </w:t>
      </w:r>
      <w:r w:rsidRPr="000C631A">
        <w:rPr>
          <w:i/>
        </w:rPr>
        <w:t>store</w:t>
      </w:r>
      <w:r>
        <w:rPr>
          <w:i/>
        </w:rPr>
        <w:t xml:space="preserve">, </w:t>
      </w:r>
      <w:r>
        <w:t xml:space="preserve">khi người dùng cập nhật câu trả lời thì những thay đổi đó sẽ được truyền vào bên trong </w:t>
      </w:r>
      <w:r w:rsidRPr="00BC4392">
        <w:rPr>
          <w:i/>
        </w:rPr>
        <w:t>store</w:t>
      </w:r>
      <w:r>
        <w:rPr>
          <w:i/>
        </w:rPr>
        <w:t>, Các</w:t>
      </w:r>
      <w:r w:rsidRPr="0068053C">
        <w:rPr>
          <w:i/>
        </w:rPr>
        <w:t xml:space="preserve"> Component</w:t>
      </w:r>
      <w:r>
        <w:t xml:space="preserve"> khác bây giờ muốn lấy kết quả chỉ cần gọi trực tiếp bên trong </w:t>
      </w:r>
      <w:r w:rsidRPr="00942127">
        <w:rPr>
          <w:i/>
        </w:rPr>
        <w:t>store</w:t>
      </w:r>
      <w:r>
        <w:rPr>
          <w:i/>
        </w:rPr>
        <w:t xml:space="preserve"> </w:t>
      </w:r>
      <w:r>
        <w:t xml:space="preserve">thông qua hàm </w:t>
      </w:r>
      <w:r w:rsidRPr="00942127">
        <w:rPr>
          <w:i/>
        </w:rPr>
        <w:t>mapStateToProps</w:t>
      </w:r>
      <w:r>
        <w:rPr>
          <w:i/>
        </w:rPr>
        <w:t>.</w:t>
      </w:r>
    </w:p>
    <w:p w14:paraId="329B836E" w14:textId="77777777" w:rsidR="00AC4BD9" w:rsidRDefault="00D024BA" w:rsidP="00AC4BD9">
      <w:r w:rsidRPr="00276875">
        <w:t xml:space="preserve">Đôi khi chúng ta muốn thay đổi state của các component khác mà không phải component cha hay các component anh em thì chúng ta sẽ phải gọi đến component </w:t>
      </w:r>
      <w:r>
        <w:t>ở mức độ</w:t>
      </w:r>
      <w:r w:rsidRPr="00276875">
        <w:t xml:space="preserve"> cao nhất để thay đổi state. Điều đó khá là tốn công và không hợp lý cho lắm, nó sẽ dẫn đến việc khi ứng dụng lớn dần thì component level cao sẽ phải xử lý rất nhiều và rất phức tạp.</w:t>
      </w:r>
      <w:r>
        <w:t xml:space="preserve"> </w:t>
      </w:r>
      <w:r w:rsidRPr="00256ED9">
        <w:t>Việc các component level cao phải xử lý rất nhiều logic cũng sẽ dẫn đến việc scale dự án trở nên khó khăn hơn.</w:t>
      </w:r>
      <w:r>
        <w:t xml:space="preserve"> </w:t>
      </w:r>
      <w:r w:rsidRPr="00256ED9">
        <w:t xml:space="preserve">Với redux thì khác, xử lý logic về thay đổi state sẽ được thực hiện ở trong reducer, các hành động của người dùng sẽ được định nghĩa trong action, nó làm ứng dụng của </w:t>
      </w:r>
      <w:r>
        <w:rPr>
          <w:lang w:val="vi-VN"/>
        </w:rPr>
        <w:t>chúng ta</w:t>
      </w:r>
      <w:r w:rsidRPr="00256ED9">
        <w:t xml:space="preserve"> rất rõ ràng về mặt logic vì thế việc mở rộng hệ thống cũng sẽ dễ dàng hơn rất nhiều.</w:t>
      </w:r>
    </w:p>
    <w:p w14:paraId="31CFCA5C" w14:textId="77777777" w:rsidR="00AC4BD9" w:rsidRDefault="00AC4BD9" w:rsidP="00AC4BD9">
      <w:pPr>
        <w:pStyle w:val="Heading2"/>
      </w:pPr>
      <w:bookmarkStart w:id="82" w:name="_Toc8244071"/>
      <w:r>
        <w:t>Redux-saga</w:t>
      </w:r>
      <w:bookmarkEnd w:id="82"/>
      <w:r>
        <w:t xml:space="preserve"> </w:t>
      </w:r>
    </w:p>
    <w:p w14:paraId="74166688" w14:textId="77777777" w:rsidR="00AC4BD9" w:rsidRDefault="00AC4BD9" w:rsidP="00AC4BD9">
      <w:pPr>
        <w:ind w:firstLine="720"/>
      </w:pPr>
      <w:r>
        <w:t xml:space="preserve">Redux Saga là một thư viện middleware trong </w:t>
      </w:r>
      <w:r>
        <w:rPr>
          <w:lang w:val="vi-VN"/>
        </w:rPr>
        <w:t>R</w:t>
      </w:r>
      <w:r>
        <w:t>eact. (nằm giữa dispatch action và thay đổi state). Nhằm xử lý bất đồng bộ của việc lưu state trong react.</w:t>
      </w:r>
    </w:p>
    <w:p w14:paraId="1A68736F" w14:textId="77777777" w:rsidR="00AC4BD9" w:rsidRDefault="00AC4BD9" w:rsidP="00AC4BD9">
      <w:pPr>
        <w:jc w:val="center"/>
      </w:pPr>
      <w:r>
        <w:object w:dxaOrig="13050" w:dyaOrig="8611" w14:anchorId="4D41E5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205.5pt" o:ole="">
            <v:imagedata r:id="rId14" o:title=""/>
          </v:shape>
          <o:OLEObject Type="Embed" ProgID="Visio.Drawing.15" ShapeID="_x0000_i1025" DrawAspect="Content" ObjectID="_1619308373" r:id="rId15"/>
        </w:object>
      </w:r>
    </w:p>
    <w:p w14:paraId="34211EE6" w14:textId="77777777" w:rsidR="00AC4BD9" w:rsidRDefault="00AC4BD9" w:rsidP="00AC4BD9">
      <w:r>
        <w:rPr>
          <w:noProof/>
        </w:rPr>
        <w:t>Trong ứng dụng này, chúng ta sử dụng Saga</w:t>
      </w:r>
      <w:r>
        <w:t xml:space="preserve"> cho việc Fetch API để lấy dữ liệu về.</w:t>
      </w:r>
    </w:p>
    <w:p w14:paraId="1B051B48" w14:textId="00881B60" w:rsidR="00D024BA" w:rsidRDefault="00D024BA" w:rsidP="00ED4B39">
      <w:pPr>
        <w:pStyle w:val="Heading2"/>
      </w:pPr>
      <w:r w:rsidRPr="003B6C3B">
        <w:t xml:space="preserve"> </w:t>
      </w:r>
      <w:r w:rsidR="00ED4B39">
        <w:t xml:space="preserve">Spring framework </w:t>
      </w:r>
    </w:p>
    <w:p w14:paraId="497E9E37" w14:textId="77777777" w:rsidR="00ED4B39" w:rsidRDefault="00ED4B39" w:rsidP="00ED4B39">
      <w:r>
        <w:t>Spring được phát minh bởi Rod Johnson. Nó được giới thiệu lần đầu tiên trong cuốn Expert One-on-One J2EE Design and Development, vào năm 2002. Trong đó, Rod giải thích các kinh nghiệm làm việc với J2EE và làm thế nào EJB mang đến thành công cho các project. Rod tin rằng một framework lightweight như JavaBean thì phù hợp cho nhu cầu của developer. Framework được mô tả đó được gọi Spring khi nó được đưa lên SourceForge vào tháng 2-2003. Vào lúc đó, Juergen Hoeller đã tham gia với Rod để cùng phát triển Spring, họ trở thành cánh tay phải của Spring. Sau đó họ cộng tác thêm một vài developer nữa. Gần đây, Rod và Juergen đã viết một cuốn sách có tên là:“Expert One-on-One J2EE Development without EJB” để mô tả Spring giải quyết nhiều vấn đề của J2EE như thế nào.</w:t>
      </w:r>
    </w:p>
    <w:p w14:paraId="008EEE1F" w14:textId="60A9B2C1" w:rsidR="00ED4B39" w:rsidRDefault="00ED4B39" w:rsidP="00ED4B39">
      <w:r>
        <w:t>Cơ sở kiến trúc của Spring được phát triển bởi Rod vào năm 2000 (trước Struts). Cơ sở này được xây dựng từ kinh nghiệm xây dựng cơ sở hạ tầng trong một số project của Rod.</w:t>
      </w:r>
    </w:p>
    <w:p w14:paraId="1A1EF92F" w14:textId="77777777" w:rsidR="00ED4B39" w:rsidRPr="006E0B4A" w:rsidRDefault="00ED4B39" w:rsidP="00ED4B39">
      <w:pPr>
        <w:spacing w:before="100" w:beforeAutospacing="1" w:after="100" w:afterAutospacing="1"/>
      </w:pPr>
      <w:r w:rsidRPr="006E0B4A">
        <w:t>Spring là một J2EE application framework được cung cấp để quản lý các đối tượng nghiệp vụ và sự phụ thuộc giữa chúng. Ví dụ, với IoC (Inversion of Control), nó cho phép bạn xác định DAO (Data Access Object) phụ thuộc vào DataSource. Nó cũng cho phép developer viết các giao tiếp và đơn giản định nghĩa cài đặt trong XML file. Spring chứa nhiều lớp hỗ trợ các framework khác (như Hibernate và Struts) để tạo sự tích hợp dễ dàng hơn.</w:t>
      </w:r>
    </w:p>
    <w:p w14:paraId="314A4370" w14:textId="77777777" w:rsidR="00ED4B39" w:rsidRPr="00DF440E" w:rsidRDefault="00ED4B39" w:rsidP="00ED4B39">
      <w:r w:rsidRPr="00DF440E">
        <w:lastRenderedPageBreak/>
        <w:t>Áp dụng J2EE Design Pattern thì cồng kềnh và không cần thiết ở một số trường hợp. Spring thì giống design pattern nhưng mọi thứ thì đơn giản hơn. Ví dụ: thay vì viết ServerLocator để tìm Hibernate Session, bạn có thể cấu hình SessionFactory trong Spring. Điều này giúp bạn tập trung vào kỹ thuật (best practices) nhiều hơn là hình dung vào mẫu gần nhất.</w:t>
      </w:r>
    </w:p>
    <w:p w14:paraId="693B9112" w14:textId="6FE26924" w:rsidR="00ED4B39" w:rsidRDefault="00ED4B39" w:rsidP="00ED4B39">
      <w:r>
        <w:t>C</w:t>
      </w:r>
      <w:r w:rsidR="008C2B7B">
        <w:t>ác module của spring trong dự án</w:t>
      </w:r>
      <w:r>
        <w:t xml:space="preserve"> này bao gồm:</w:t>
      </w:r>
    </w:p>
    <w:p w14:paraId="2AB6C5F8" w14:textId="47C1E2E9" w:rsidR="00ED4B39" w:rsidRDefault="00E1234F" w:rsidP="00E1234F">
      <w:pPr>
        <w:pStyle w:val="Heading3"/>
      </w:pPr>
      <w:r>
        <w:t>Spring Boot</w:t>
      </w:r>
    </w:p>
    <w:p w14:paraId="2DE3437D" w14:textId="77777777" w:rsidR="00E1234F" w:rsidRDefault="00E1234F" w:rsidP="00E1234F">
      <w:r>
        <w:t>Spring Boot được xây dựng trên nền tảng Spring nhưng đã được giảm tải các cấu hinh(configuration) cho quá trình phát triển được nhanh chóng hơn bao giờ hết.</w:t>
      </w:r>
    </w:p>
    <w:p w14:paraId="02A0F000" w14:textId="77777777" w:rsidR="00E1234F" w:rsidRDefault="00E1234F" w:rsidP="00E1234F">
      <w:r>
        <w:t>Spring Boot cung cấp mặc định các đoạn code và annotation configuration để phát triển dự án Spring trong thời gian ngắn.</w:t>
      </w:r>
    </w:p>
    <w:p w14:paraId="4219F9A9" w14:textId="32252E15" w:rsidR="00E1234F" w:rsidRDefault="00C06010" w:rsidP="00E1234F">
      <w:r>
        <w:t>Những lợi thế của Spring Boot:</w:t>
      </w:r>
    </w:p>
    <w:p w14:paraId="798B99FD" w14:textId="77777777" w:rsidR="00E1234F" w:rsidRDefault="00E1234F" w:rsidP="00C06010">
      <w:pPr>
        <w:pStyle w:val="ListParagraph"/>
        <w:numPr>
          <w:ilvl w:val="0"/>
          <w:numId w:val="19"/>
        </w:numPr>
      </w:pPr>
      <w:r>
        <w:t>Nó dễ dàng cho việc phát triển ứng dụng dựa trên Spring với Java hoặc Groovy</w:t>
      </w:r>
    </w:p>
    <w:p w14:paraId="7B9F77B1" w14:textId="77777777" w:rsidR="00E1234F" w:rsidRDefault="00E1234F" w:rsidP="00C06010">
      <w:pPr>
        <w:pStyle w:val="ListParagraph"/>
        <w:numPr>
          <w:ilvl w:val="0"/>
          <w:numId w:val="19"/>
        </w:numPr>
      </w:pPr>
      <w:r>
        <w:t>Nó giảm thiểu thời gian phát triển, tăng năng suất phát triển</w:t>
      </w:r>
    </w:p>
    <w:p w14:paraId="2FBFBA03" w14:textId="77777777" w:rsidR="00E1234F" w:rsidRDefault="00E1234F" w:rsidP="00C06010">
      <w:pPr>
        <w:pStyle w:val="ListParagraph"/>
        <w:numPr>
          <w:ilvl w:val="0"/>
          <w:numId w:val="19"/>
        </w:numPr>
      </w:pPr>
      <w:r>
        <w:t>Tránh việc phải viết nhiều bản mẫu code, cấu hình Annotaion hoặc XML</w:t>
      </w:r>
    </w:p>
    <w:p w14:paraId="694FD08A" w14:textId="77777777" w:rsidR="00E1234F" w:rsidRDefault="00E1234F" w:rsidP="00C06010">
      <w:pPr>
        <w:pStyle w:val="ListParagraph"/>
        <w:numPr>
          <w:ilvl w:val="0"/>
          <w:numId w:val="19"/>
        </w:numPr>
      </w:pPr>
      <w:r>
        <w:t>Dễ dàng trong việc tích hợp với hệ sinh thái của Spring như: Spring JDBC, Spring ORM, Spring Data, Spring Security...</w:t>
      </w:r>
    </w:p>
    <w:p w14:paraId="36003AF7" w14:textId="77777777" w:rsidR="00E1234F" w:rsidRDefault="00E1234F" w:rsidP="00C06010">
      <w:pPr>
        <w:pStyle w:val="ListParagraph"/>
        <w:numPr>
          <w:ilvl w:val="0"/>
          <w:numId w:val="19"/>
        </w:numPr>
      </w:pPr>
      <w:r>
        <w:t>Nó theo cách tiếp cận "Opinionated Defaults Configuration" để giảm effort trong quá trình phát triển.</w:t>
      </w:r>
    </w:p>
    <w:p w14:paraId="41E2E0BC" w14:textId="77777777" w:rsidR="00E1234F" w:rsidRDefault="00E1234F" w:rsidP="00C06010">
      <w:pPr>
        <w:pStyle w:val="ListParagraph"/>
        <w:numPr>
          <w:ilvl w:val="0"/>
          <w:numId w:val="19"/>
        </w:numPr>
      </w:pPr>
      <w:r>
        <w:t>Nó cung cấp các Embedded HTTP servers như Tomcat, Jetty... để phát triển và test một cách dễ dàng,</w:t>
      </w:r>
    </w:p>
    <w:p w14:paraId="37D45F51" w14:textId="77777777" w:rsidR="00E1234F" w:rsidRDefault="00E1234F" w:rsidP="00C06010">
      <w:pPr>
        <w:pStyle w:val="ListParagraph"/>
        <w:numPr>
          <w:ilvl w:val="0"/>
          <w:numId w:val="19"/>
        </w:numPr>
      </w:pPr>
      <w:r>
        <w:t>Nó cung cấp công cụ CLI (command Line Interface) cho việc phát triển và test ứng dụng nhanh chóng và dễ dàng từ command line.</w:t>
      </w:r>
    </w:p>
    <w:p w14:paraId="69598A27" w14:textId="77777777" w:rsidR="00E1234F" w:rsidRDefault="00E1234F" w:rsidP="00C06010">
      <w:pPr>
        <w:pStyle w:val="ListParagraph"/>
        <w:numPr>
          <w:ilvl w:val="0"/>
          <w:numId w:val="19"/>
        </w:numPr>
      </w:pPr>
      <w:r>
        <w:t>Nó cung cấp rất nhiều các plugins để phát triển và test các ứng dụng Spring Boot nhanh chóng sử dụng các công cụ Build như Maven và Gradle</w:t>
      </w:r>
    </w:p>
    <w:p w14:paraId="742AEC7E" w14:textId="5A06E6CB" w:rsidR="00E1234F" w:rsidRDefault="00E1234F" w:rsidP="00C06010">
      <w:pPr>
        <w:pStyle w:val="ListParagraph"/>
        <w:numPr>
          <w:ilvl w:val="0"/>
          <w:numId w:val="19"/>
        </w:numPr>
      </w:pPr>
      <w:r>
        <w:t>Cung cấp nhiều plugins để làm việc với các embedded and in-memory databases</w:t>
      </w:r>
    </w:p>
    <w:p w14:paraId="55D0EF62" w14:textId="4EE962FA" w:rsidR="00C06010" w:rsidRDefault="00C06010" w:rsidP="00C06010">
      <w:pPr>
        <w:pStyle w:val="Heading3"/>
      </w:pPr>
      <w:r>
        <w:t>Spring MVC</w:t>
      </w:r>
    </w:p>
    <w:p w14:paraId="6A86F1C6" w14:textId="171E5E47" w:rsidR="00C06010" w:rsidRPr="00C06010" w:rsidRDefault="00C06010" w:rsidP="00C06010">
      <w:r w:rsidRPr="00C06010">
        <w:t xml:space="preserve">Spring có xây dựng một cơ chế có tên Spring MVC mà ở đó có các API cho phép việc xây dựng ứng dụng web được dễ dàng hơn và có quy tắc hơn. Quy tắc hơn thể hiện ở chỗ mọi </w:t>
      </w:r>
      <w:r w:rsidRPr="00C06010">
        <w:lastRenderedPageBreak/>
        <w:t>thành phần được tạo ra, cài đặt và vận hành tuân theo một chuẩn thiết kế thống nhất</w:t>
      </w:r>
      <w:r>
        <w:t>, quy tắc đó là được gọi là MVC</w:t>
      </w:r>
      <w:r w:rsidRPr="00C06010">
        <w:t>.</w:t>
      </w:r>
    </w:p>
    <w:p w14:paraId="6AAA638A" w14:textId="177D6EE2" w:rsidR="00CA743E" w:rsidRPr="00CA743E" w:rsidRDefault="00C06010" w:rsidP="00CA743E">
      <w:r w:rsidRPr="00C06010">
        <w:t>MVC lần lượt là ba chữ cái đầu tiên của ba từ Model, View và Controller. MVC là một mô hình ứng dụng mà ở đó các thành phần được phân tách ra thành các lớp riêng biệt với các nhiệm vụ đặc trưng. View sẽ là lớp cho các thành phần có chức năng hiển thị, giao tiếp trực tiếp với người dùng. Nhiệm vụ của các thành phần trong View là trình bày các dữ liệu từ Model đến người dùng cuối. Model là các thành phần có khả năng lưu trữ và vận chuyển thông tin. Quá trình ném dữ liệu vào Model sẽ được thực hiện bởi Controller. Controller là các thành phần giúp cho việc xử lý logic các thao tác nghiệp vụ. Nhiệm vụ của Controller là lấy dữ liệu từ Model, xử lý dữ liệu, và cập nhật lại dữ liệu vào Model.</w:t>
      </w:r>
    </w:p>
    <w:p w14:paraId="314CAE61" w14:textId="5D1AFECA" w:rsidR="00406907" w:rsidRPr="00CA743E" w:rsidRDefault="00406907" w:rsidP="00406907">
      <w:r w:rsidRPr="00CA743E">
        <w:t xml:space="preserve">Chương này có độ dài từ 10 đến 13 trang. Nếu </w:t>
      </w:r>
      <w:r w:rsidR="008935BE" w:rsidRPr="00CA743E">
        <w:t xml:space="preserve">cần trình bày </w:t>
      </w:r>
      <w:r w:rsidRPr="00CA743E">
        <w:t>dài hơn, sinh viên đưa vào phần phụ lục.</w:t>
      </w:r>
      <w:r w:rsidR="002B7979" w:rsidRPr="00CA743E">
        <w:t xml:space="preserve"> Chú ý đây là kiến thức đã có </w:t>
      </w:r>
      <w:r w:rsidR="00042B21" w:rsidRPr="00CA743E">
        <w:t>sẵn</w:t>
      </w:r>
      <w:r w:rsidR="00803E3C" w:rsidRPr="00CA743E">
        <w:t>;</w:t>
      </w:r>
      <w:r w:rsidR="002B7979" w:rsidRPr="00CA743E">
        <w:t xml:space="preserve"> SV sau khi tìm hiểu được thì phân tích và t</w:t>
      </w:r>
      <w:r w:rsidR="004F2C60" w:rsidRPr="00CA743E">
        <w:t>óm t</w:t>
      </w:r>
      <w:r w:rsidR="009B0EC7" w:rsidRPr="00CA743E">
        <w:t>ắt lại. Sinh viên k</w:t>
      </w:r>
      <w:r w:rsidR="004F2C60" w:rsidRPr="00CA743E">
        <w:t xml:space="preserve">hông trình bày </w:t>
      </w:r>
      <w:r w:rsidR="002B7979" w:rsidRPr="00CA743E">
        <w:t>dài dòng, chi tiết.</w:t>
      </w:r>
      <w:r w:rsidR="00910133" w:rsidRPr="00CA743E">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019E70D5"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02656A">
        <w:t>Khi đó, n</w:t>
      </w:r>
      <w:r w:rsidR="008613B9">
        <w:t xml:space="preserve">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2310B929"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290EF7">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2765E868"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290EF7">
        <w:t>1.3</w:t>
      </w:r>
      <w:r>
        <w:fldChar w:fldCharType="end"/>
      </w:r>
      <w:r>
        <w:t xml:space="preserve">. </w:t>
      </w:r>
    </w:p>
    <w:p w14:paraId="50BFDC87" w14:textId="6CEB46B6"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290EF7">
        <w:t>A.7</w:t>
      </w:r>
      <w:r w:rsidR="00713098">
        <w:fldChar w:fldCharType="end"/>
      </w:r>
      <w:r>
        <w:t>).</w:t>
      </w:r>
    </w:p>
    <w:p w14:paraId="0E960149" w14:textId="77777777" w:rsidR="002B7979" w:rsidRDefault="002B7979" w:rsidP="00F54850">
      <w:pPr>
        <w:pStyle w:val="Heading1"/>
        <w:framePr w:w="8617" w:wrap="notBeside" w:y="12"/>
      </w:pPr>
      <w:bookmarkStart w:id="83" w:name="_Toc510882204"/>
      <w:bookmarkStart w:id="84" w:name="_Ref512428284"/>
      <w:bookmarkStart w:id="85" w:name="_Toc8244072"/>
      <w:r>
        <w:lastRenderedPageBreak/>
        <w:t>Phát triển và triển khai ứng dụng</w:t>
      </w:r>
      <w:bookmarkEnd w:id="83"/>
      <w:bookmarkEnd w:id="84"/>
      <w:bookmarkEnd w:id="85"/>
    </w:p>
    <w:p w14:paraId="2BBC17B3" w14:textId="77777777" w:rsidR="00944075" w:rsidRDefault="00944075" w:rsidP="00944075">
      <w:pPr>
        <w:pStyle w:val="Heading2"/>
      </w:pPr>
      <w:bookmarkStart w:id="86" w:name="_Toc510882205"/>
      <w:bookmarkStart w:id="87" w:name="_Toc8244073"/>
      <w:r>
        <w:t>Thiết kế kiến trúc</w:t>
      </w:r>
      <w:bookmarkEnd w:id="86"/>
      <w:bookmarkEnd w:id="87"/>
    </w:p>
    <w:p w14:paraId="69E6011F" w14:textId="77777777" w:rsidR="00944075" w:rsidRDefault="00944075" w:rsidP="00944075">
      <w:pPr>
        <w:pStyle w:val="Heading3"/>
      </w:pPr>
      <w:bookmarkStart w:id="88" w:name="_Ref510798848"/>
      <w:bookmarkStart w:id="89" w:name="_Toc510882206"/>
      <w:bookmarkStart w:id="90" w:name="_Toc8244074"/>
      <w:r>
        <w:t>Lựa chọn kiến trúc phần mềm</w:t>
      </w:r>
      <w:bookmarkEnd w:id="88"/>
      <w:bookmarkEnd w:id="89"/>
      <w:bookmarkEnd w:id="90"/>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Heading3"/>
      </w:pPr>
      <w:bookmarkStart w:id="91" w:name="_Toc510882207"/>
      <w:bookmarkStart w:id="92" w:name="_Toc8244075"/>
      <w:r>
        <w:t>Thiết kế tổng quan</w:t>
      </w:r>
      <w:bookmarkEnd w:id="91"/>
      <w:bookmarkEnd w:id="92"/>
    </w:p>
    <w:p w14:paraId="087F55BC" w14:textId="08AB5575"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290EF7" w:rsidRPr="00290EF7">
        <w:t xml:space="preserve">Hình </w:t>
      </w:r>
      <w:r w:rsidR="00290EF7" w:rsidRPr="00290EF7">
        <w:rPr>
          <w:noProof/>
        </w:rPr>
        <w:t>1</w:t>
      </w:r>
      <w:r w:rsidR="00437F99" w:rsidRPr="006864E5">
        <w:fldChar w:fldCharType="end"/>
      </w:r>
      <w:r w:rsidR="00D219BB">
        <w:t>.</w:t>
      </w:r>
    </w:p>
    <w:p w14:paraId="1808BFF3" w14:textId="77777777" w:rsidR="00D219BB" w:rsidRDefault="00AB325B" w:rsidP="00017B22">
      <w:pPr>
        <w:keepNext/>
        <w:jc w:val="center"/>
      </w:pPr>
      <w:r>
        <w:rPr>
          <w:noProof/>
        </w:rPr>
        <w:lastRenderedPageBreak/>
        <w:drawing>
          <wp:inline distT="0" distB="0" distL="0" distR="0" wp14:anchorId="045CD378" wp14:editId="78295970">
            <wp:extent cx="3742690" cy="28651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22B89F07" w14:textId="7B36C4C9" w:rsidR="00E76AD2" w:rsidRDefault="00D219BB" w:rsidP="00D219BB">
      <w:pPr>
        <w:pStyle w:val="Caption"/>
      </w:pPr>
      <w:bookmarkStart w:id="93" w:name="_Ref510800624"/>
      <w:bookmarkStart w:id="94" w:name="_Toc529131897"/>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290EF7">
        <w:rPr>
          <w:b/>
          <w:noProof/>
        </w:rPr>
        <w:t>1</w:t>
      </w:r>
      <w:r w:rsidR="003E637C" w:rsidRPr="00C969A0">
        <w:rPr>
          <w:b/>
          <w:noProof/>
        </w:rPr>
        <w:fldChar w:fldCharType="end"/>
      </w:r>
      <w:bookmarkEnd w:id="93"/>
      <w:r>
        <w:t xml:space="preserve"> Ví dụ biểu đồ phụ thuộc gói</w:t>
      </w:r>
      <w:bookmarkEnd w:id="94"/>
    </w:p>
    <w:p w14:paraId="1FB9898A" w14:textId="77777777" w:rsidR="0041520D" w:rsidRDefault="0041520D" w:rsidP="0041520D">
      <w:pPr>
        <w:pStyle w:val="Heading3"/>
      </w:pPr>
      <w:bookmarkStart w:id="95" w:name="_Toc510882208"/>
      <w:bookmarkStart w:id="96" w:name="_Toc8244076"/>
      <w:r>
        <w:t xml:space="preserve">Thiết kế </w:t>
      </w:r>
      <w:r w:rsidR="00562E49">
        <w:t xml:space="preserve">chi tiết </w:t>
      </w:r>
      <w:r>
        <w:t>gói</w:t>
      </w:r>
      <w:bookmarkEnd w:id="95"/>
      <w:bookmarkEnd w:id="96"/>
    </w:p>
    <w:p w14:paraId="2BDE3D3D" w14:textId="323F9AC5"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290EF7" w:rsidRPr="00290EF7">
        <w:t xml:space="preserve">Hình </w:t>
      </w:r>
      <w:r w:rsidR="00290EF7" w:rsidRPr="00290EF7">
        <w:rPr>
          <w:noProof/>
        </w:rPr>
        <w:t>2</w:t>
      </w:r>
      <w:r w:rsidR="00A557AC" w:rsidRPr="006864E5">
        <w:fldChar w:fldCharType="end"/>
      </w:r>
      <w:r w:rsidR="00A557AC" w:rsidRPr="006864E5">
        <w:t>.</w:t>
      </w:r>
    </w:p>
    <w:p w14:paraId="07E0194B" w14:textId="4EDE3212"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290EF7" w:rsidRPr="00290EF7">
        <w:t xml:space="preserve">Hình </w:t>
      </w:r>
      <w:r w:rsidR="00290EF7" w:rsidRPr="00290EF7">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lastRenderedPageBreak/>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2B60EA2A" w:rsidR="00B7783B" w:rsidRDefault="00B7783B" w:rsidP="00B7783B">
      <w:pPr>
        <w:pStyle w:val="Caption"/>
      </w:pPr>
      <w:bookmarkStart w:id="97" w:name="_Ref510813460"/>
      <w:bookmarkStart w:id="98" w:name="_Toc529131898"/>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290EF7">
        <w:rPr>
          <w:b/>
          <w:noProof/>
        </w:rPr>
        <w:t>2</w:t>
      </w:r>
      <w:r w:rsidRPr="00522341">
        <w:rPr>
          <w:b/>
        </w:rPr>
        <w:fldChar w:fldCharType="end"/>
      </w:r>
      <w:bookmarkEnd w:id="97"/>
      <w:r>
        <w:t xml:space="preserve"> </w:t>
      </w:r>
      <w:r w:rsidR="00522341">
        <w:t>Ví dụ thiết kế gói</w:t>
      </w:r>
      <w:bookmarkEnd w:id="98"/>
    </w:p>
    <w:p w14:paraId="610B312B" w14:textId="77777777" w:rsidR="00833BBB" w:rsidRPr="00833BBB" w:rsidRDefault="00833BBB" w:rsidP="00833BBB">
      <w:pPr>
        <w:pStyle w:val="Heading2"/>
      </w:pPr>
      <w:bookmarkStart w:id="99" w:name="_Toc510882209"/>
      <w:bookmarkStart w:id="100" w:name="_Toc8244077"/>
      <w:r>
        <w:t>Thiết kế chi tiết</w:t>
      </w:r>
      <w:bookmarkEnd w:id="99"/>
      <w:bookmarkEnd w:id="100"/>
    </w:p>
    <w:p w14:paraId="056A3C21" w14:textId="77777777" w:rsidR="000652EC" w:rsidRPr="000652EC" w:rsidRDefault="002757EA" w:rsidP="002757EA">
      <w:pPr>
        <w:pStyle w:val="Heading3"/>
      </w:pPr>
      <w:bookmarkStart w:id="101" w:name="_Toc510882210"/>
      <w:bookmarkStart w:id="102" w:name="_Ref510900858"/>
      <w:bookmarkStart w:id="103" w:name="_Toc8244078"/>
      <w:r>
        <w:t>Thiết kế giao diện</w:t>
      </w:r>
      <w:bookmarkEnd w:id="101"/>
      <w:bookmarkEnd w:id="102"/>
      <w:bookmarkEnd w:id="103"/>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104" w:name="_Toc510882211"/>
      <w:bookmarkStart w:id="105" w:name="_Toc8244079"/>
      <w:r>
        <w:t>Thiết kế lớp</w:t>
      </w:r>
      <w:bookmarkEnd w:id="104"/>
      <w:bookmarkEnd w:id="105"/>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lastRenderedPageBreak/>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106" w:name="_Toc510882212"/>
      <w:bookmarkStart w:id="107" w:name="_Toc8244080"/>
      <w:r>
        <w:t>Thiết kế cơ sở dữ liệu</w:t>
      </w:r>
      <w:bookmarkEnd w:id="106"/>
      <w:bookmarkEnd w:id="107"/>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108" w:name="_Toc510882213"/>
      <w:bookmarkStart w:id="109" w:name="_Toc8244081"/>
      <w:r>
        <w:t>Xây dựng ứng dụng</w:t>
      </w:r>
      <w:bookmarkEnd w:id="108"/>
      <w:bookmarkEnd w:id="109"/>
    </w:p>
    <w:p w14:paraId="4DB08E93" w14:textId="31A80F05" w:rsidR="00396901" w:rsidRPr="00396901" w:rsidRDefault="00916F82" w:rsidP="00916F82">
      <w:pPr>
        <w:pStyle w:val="Heading3"/>
      </w:pPr>
      <w:bookmarkStart w:id="110" w:name="_Toc8244082"/>
      <w:r>
        <w:t>Thư viện và công cụ sử dụng</w:t>
      </w:r>
      <w:bookmarkEnd w:id="110"/>
    </w:p>
    <w:p w14:paraId="66AD2CA7" w14:textId="65D56A40"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290EF7" w:rsidRPr="00290EF7">
        <w:t xml:space="preserve">Bảng </w:t>
      </w:r>
      <w:r w:rsidR="00290EF7" w:rsidRPr="00290EF7">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3CEC730E" w:rsidR="00782882" w:rsidRDefault="00782882" w:rsidP="00782882">
      <w:pPr>
        <w:pStyle w:val="Caption"/>
        <w:keepNext/>
      </w:pPr>
      <w:bookmarkStart w:id="111" w:name="_Ref510867076"/>
      <w:bookmarkStart w:id="112" w:name="_Toc52913190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290EF7">
        <w:rPr>
          <w:b/>
          <w:noProof/>
        </w:rPr>
        <w:t>1</w:t>
      </w:r>
      <w:r w:rsidRPr="00782882">
        <w:rPr>
          <w:b/>
        </w:rPr>
        <w:fldChar w:fldCharType="end"/>
      </w:r>
      <w:bookmarkEnd w:id="111"/>
      <w:r>
        <w:t xml:space="preserve"> Danh sách thư viện và công cụ sử dụng</w:t>
      </w:r>
      <w:bookmarkEnd w:id="112"/>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113" w:name="_Toc8244083"/>
      <w:r>
        <w:t>Kết quả đạt được</w:t>
      </w:r>
      <w:bookmarkEnd w:id="113"/>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Heading3"/>
      </w:pPr>
      <w:bookmarkStart w:id="114" w:name="_Toc8244084"/>
      <w:r>
        <w:lastRenderedPageBreak/>
        <w:t xml:space="preserve">Minh hoạ </w:t>
      </w:r>
      <w:r w:rsidR="00587574">
        <w:t>các</w:t>
      </w:r>
      <w:r>
        <w:t xml:space="preserve"> chức năng chính</w:t>
      </w:r>
      <w:bookmarkEnd w:id="114"/>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115" w:name="_Toc510882214"/>
      <w:bookmarkStart w:id="116" w:name="_Toc8244085"/>
      <w:r>
        <w:t>Kiểm thử</w:t>
      </w:r>
      <w:bookmarkEnd w:id="115"/>
      <w:bookmarkEnd w:id="116"/>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17" w:name="_Toc510882215"/>
      <w:bookmarkStart w:id="118" w:name="_Toc8244086"/>
      <w:r>
        <w:t>Triển khai</w:t>
      </w:r>
      <w:bookmarkEnd w:id="117"/>
      <w:bookmarkEnd w:id="118"/>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Heading1"/>
        <w:framePr w:w="7284" w:wrap="notBeside" w:y="-2"/>
      </w:pPr>
      <w:bookmarkStart w:id="119" w:name="_Toc510882216"/>
      <w:bookmarkStart w:id="120" w:name="_Ref512428104"/>
      <w:bookmarkStart w:id="121" w:name="_Ref512461958"/>
      <w:bookmarkStart w:id="122" w:name="_Ref512461966"/>
      <w:bookmarkStart w:id="123" w:name="_Toc8244087"/>
      <w:r>
        <w:lastRenderedPageBreak/>
        <w:t>Các giải pháp và đóng góp nổi bật</w:t>
      </w:r>
      <w:bookmarkEnd w:id="119"/>
      <w:bookmarkEnd w:id="120"/>
      <w:bookmarkEnd w:id="121"/>
      <w:bookmarkEnd w:id="122"/>
      <w:bookmarkEnd w:id="123"/>
    </w:p>
    <w:p w14:paraId="739EF385" w14:textId="2D1FBB88" w:rsidR="00B12BFB" w:rsidRDefault="00B12BFB" w:rsidP="00B12BFB">
      <w:pPr>
        <w:pStyle w:val="Heading2"/>
      </w:pPr>
      <w:bookmarkStart w:id="124" w:name="_Toc8244088"/>
      <w:r>
        <w:t xml:space="preserve">Sử dụng ngôn ngữ react-native </w:t>
      </w:r>
      <w:r w:rsidR="005D77BA">
        <w:t>trong xây dựng mobile app.</w:t>
      </w:r>
      <w:bookmarkEnd w:id="124"/>
    </w:p>
    <w:p w14:paraId="0BBD78D8" w14:textId="0453F548" w:rsidR="005D77BA" w:rsidRDefault="00612C2F" w:rsidP="005D77BA">
      <w:r>
        <w:t xml:space="preserve">Đối với lập trình viên, đa phần chúng ta thường hay chọn lập trình web app thay vì mobile app. Với bản thân của chúng tôi cũng vậy, trước khi T.S Tạ Hải Tùng – người hướng dẫn trực tiếp đồ án này của chúng tôi đưa ra đề tài này, quả thật ban đầu chúng tôi rất ngại vì phải lập trình mobile app thật sự không quen thuộc đối với cả hai. </w:t>
      </w:r>
      <w:r w:rsidR="002754B3">
        <w:t>C</w:t>
      </w:r>
      <w:r>
        <w:t xml:space="preserve">húng tôi nhận thấy </w:t>
      </w:r>
      <w:r w:rsidR="002754B3">
        <w:t xml:space="preserve">đa phần </w:t>
      </w:r>
      <w:r>
        <w:t>chúng ta thường ngại lập trình mobile app</w:t>
      </w:r>
      <w:r w:rsidR="005D77BA">
        <w:t xml:space="preserve"> do lập trình mobile app rất khó và tốn thời gian là vì thực tế chúng ta cần tìm hiểu 2 hệ sinh thái hoàn toàn khác biệt. Nếu muốn lập trình app iOS, chúng ta phải học Swift hoặc Objective-C và Cocoa Pods. Nếu muốn lập trình app Android, chúng ta lại cần học Java và Android SDK. Việc học từng ngôn ngữ đó sẽ tốn của chúng ta rất nhiều thời gian. Điều tương tự cũng xảy ra với các frameworks: Cocoa Touch và Android SDK. </w:t>
      </w:r>
    </w:p>
    <w:p w14:paraId="27410F48" w14:textId="208EAD4C" w:rsidR="005D77BA" w:rsidRDefault="005D77BA" w:rsidP="005D77BA">
      <w:r>
        <w:t>Nhưng</w:t>
      </w:r>
      <w:r w:rsidR="002754B3">
        <w:t xml:space="preserve"> các cụ ta vẫn thường nói “cái khó ló cái khôn”</w:t>
      </w:r>
      <w:r w:rsidR="00612C2F">
        <w:t>,</w:t>
      </w:r>
      <w:r w:rsidR="002754B3">
        <w:t xml:space="preserve"> quả đúng với chúng tôi trong hoàn cảnh này. V</w:t>
      </w:r>
      <w:r w:rsidR="00612C2F">
        <w:t>ới một ít kiến thức js đã được học từ trước, khi bắt đầu</w:t>
      </w:r>
      <w:r>
        <w:t xml:space="preserve"> xây dựng mobile app chúng tôi đã</w:t>
      </w:r>
      <w:r w:rsidR="00612C2F">
        <w:t xml:space="preserve"> tìm tòi và lựa</w:t>
      </w:r>
      <w:r>
        <w:t xml:space="preserve"> chọn lập trình trên Reac</w:t>
      </w:r>
      <w:r w:rsidR="002754B3">
        <w:t>t Native. Quả thật,</w:t>
      </w:r>
      <w:r>
        <w:t xml:space="preserve"> phần lớn thời gian chúng tôi chỉ cần học 1 bộ công cụ. Có rất nhiều thứ để làm quen như: JavaScript, Node, React Native… nhưng chỉ có 1 công cụ duy nhất để học. Việc này thật sự </w:t>
      </w:r>
      <w:r w:rsidR="00E019A9">
        <w:t>tốn của chúng tôi ít thời gian hơn rất rất nhiều</w:t>
      </w:r>
      <w:r w:rsidR="002754B3">
        <w:t xml:space="preserve"> vì trước đấy</w:t>
      </w:r>
      <w:r w:rsidR="00E019A9">
        <w:t xml:space="preserve"> chúng tôi chưa biết nhiều về Android Studio, Swift… Vậy nên chưa nói đến việc xây dựng mobile app đa nền tảng thì nếu chỉ phát triển trên duy nhất một nền tảng thì đã ngốn kha khá </w:t>
      </w:r>
      <w:r w:rsidR="002754B3">
        <w:t xml:space="preserve">thời gian quý báu </w:t>
      </w:r>
      <w:r w:rsidR="00E019A9">
        <w:t>rồi.</w:t>
      </w:r>
    </w:p>
    <w:p w14:paraId="052DDA4A" w14:textId="01841B14" w:rsidR="005D77BA" w:rsidRDefault="00E019A9" w:rsidP="005D77BA">
      <w:r>
        <w:t>Một điều</w:t>
      </w:r>
      <w:r w:rsidR="002754B3">
        <w:t xml:space="preserve"> nữa khiến</w:t>
      </w:r>
      <w:r>
        <w:t xml:space="preserve"> chúng </w:t>
      </w:r>
      <w:r w:rsidR="002754B3">
        <w:t>tôi khá tâm đắc</w:t>
      </w:r>
      <w:r>
        <w:t xml:space="preserve"> nữa đó là k</w:t>
      </w:r>
      <w:r w:rsidR="005D77BA">
        <w:t xml:space="preserve">hả năng sử dụng lại </w:t>
      </w:r>
      <w:r>
        <w:t>của React-native, t</w:t>
      </w:r>
      <w:r w:rsidR="005D77BA">
        <w:t xml:space="preserve">ính năng “có thể chia sẻ code” </w:t>
      </w:r>
      <w:r>
        <w:t xml:space="preserve">này </w:t>
      </w:r>
      <w:r w:rsidR="005D77BA">
        <w:t>có rất nhiều lợi điểm như: tận dụng nguồn nhân lực tốt hơn, duy trì ít code hơn, ít bugs hơn, các tính năng trong cả</w:t>
      </w:r>
      <w:r>
        <w:t xml:space="preserve"> 2 platforms cũng tương tự nhau… </w:t>
      </w:r>
    </w:p>
    <w:p w14:paraId="724F7D18" w14:textId="25E740C5" w:rsidR="005D77BA" w:rsidRPr="005D77BA" w:rsidRDefault="00E019A9" w:rsidP="005D77BA">
      <w:r>
        <w:t xml:space="preserve">Điều cuối cùng mà cũng là điều mà chúng tôi đã đề cập ở trên khiến không chỉ chúng tôi mà tất cả công đồng anh em lập trình viên khi lựa chọn công nghệ này đó là việc </w:t>
      </w:r>
      <w:r w:rsidR="005D77BA">
        <w:t xml:space="preserve">học 1 lần nhưng </w:t>
      </w:r>
      <w:r w:rsidR="005D77BA">
        <w:lastRenderedPageBreak/>
        <w:t xml:space="preserve">sử dụng được mọi platform. </w:t>
      </w:r>
      <w:r w:rsidR="00612C2F">
        <w:t>Từ khi bắt tay vào việc xây dựng mobile app bằng công nghệ này chúng tôi thấy rằng b</w:t>
      </w:r>
      <w:r w:rsidR="005D77BA">
        <w:t>ởi vì tất cả code của Android và iOS sử dụng cùng bộ công cụ, nên ý tưởng có 1 team dev làm app cho cả 2 platform là thực hiện được – 1 điều ít khi xảy ra khi có rất ít dev lập trình cả 2 platform iOS và Android. Thậm chí,</w:t>
      </w:r>
      <w:r w:rsidR="00612C2F">
        <w:t xml:space="preserve"> chúng tôi còn cho</w:t>
      </w:r>
      <w:r w:rsidR="005D77BA">
        <w:t xml:space="preserve"> rằng team đang lập trình web app sử dụng React.js sẽ không phải cực khổ nữa khi học lập trình React Native và bắt đầu làm mobile app.</w:t>
      </w:r>
      <w:r w:rsidR="00612C2F">
        <w:t xml:space="preserve"> Mặc dù phải công nhận đối với những ai chưa quen với lập trình js đặc biệt là reactjs thì khi bắt tay vào xây dựng không tránh khỏi việc vật lộn với ngôn ngữ mà chúng tôi vẫn hay nói vui với nhau là “God of bugs” này</w:t>
      </w:r>
      <w:r w:rsidR="002754B3">
        <w:t>, nhưng chun</w:t>
      </w:r>
      <w:r w:rsidR="00A83D25">
        <w:t>g quy lại chúng tôi vẫn cho</w:t>
      </w:r>
      <w:r w:rsidR="002754B3">
        <w:t xml:space="preserve"> rằng thậ</w:t>
      </w:r>
      <w:r w:rsidR="000A30DC">
        <w:t>t may mắn khi chọn công nghệ này làm công nghệ chính trong việc xây dựng mobile app điểm danh trực tuyến.</w:t>
      </w:r>
    </w:p>
    <w:p w14:paraId="5706BE9F" w14:textId="47C79846" w:rsidR="00B12BFB" w:rsidRDefault="00B12BFB" w:rsidP="00B12BFB">
      <w:pPr>
        <w:pStyle w:val="Heading2"/>
      </w:pPr>
      <w:bookmarkStart w:id="125" w:name="_Toc8244089"/>
      <w:r>
        <w:t>Xử lý những hạn chế trong việc điểm danh với chỉ GPS</w:t>
      </w:r>
      <w:r w:rsidR="005D77BA">
        <w:t>.</w:t>
      </w:r>
      <w:bookmarkEnd w:id="125"/>
    </w:p>
    <w:p w14:paraId="4F29836E" w14:textId="491F2CC9" w:rsidR="000A30DC" w:rsidRDefault="000A30DC" w:rsidP="000A30DC">
      <w:r>
        <w:t>Từ khi nhận được đề tài xây dựng hệ thống điểm danh trực tuyến bằng GPS cả hai chúng tôi đã ngồi lại teamwork với nhau rất nhiều về những case có thể khiến cho việc điểm danh trở nên quá lỏng lẻo. Nhận thấy việc nếu chỉ sử dụng GPS để điểm danh có thể khiến cho người dung có thể giả lập được GPS (ví dụ như việc rất nhiều người chơi pokemon go có thể giả lập</w:t>
      </w:r>
      <w:r w:rsidR="00A83D25">
        <w:t xml:space="preserve"> được vị trí dẫn đến việc ngồi ở nhà vẫn có thể săn pokemon tận nước Mỹ xa xôi</w:t>
      </w:r>
      <w:r>
        <w:t>) và điểm danh một các</w:t>
      </w:r>
      <w:r w:rsidR="00A83D25">
        <w:t>h ngon lành gây mất công bằng và thật khó để chấp nhận.</w:t>
      </w:r>
    </w:p>
    <w:p w14:paraId="51FA2430" w14:textId="76F64C42" w:rsidR="00A83D25" w:rsidRDefault="00A83D25" w:rsidP="000A30DC">
      <w:r>
        <w:t>Cả hai luôn đau đáu tìm cách giải quyết bài toán khó giải này và đây cũng là nguồn cơn của việc chúng tôi nhận ra cần thêm một thứ gì đấy đủ sức nặng để có thể siết chặt được sự lỏng lẻo mà GPS mang lại. Từ đó ý tưởng lấy địa chỉ MAC</w:t>
      </w:r>
      <w:r w:rsidR="00A523CA">
        <w:t xml:space="preserve"> wifi (</w:t>
      </w:r>
      <w:r w:rsidR="00A523CA" w:rsidRPr="00A523CA">
        <w:t>mã duy nhất được gán bởi nhà sản xuất cho từng phần cứng mạng</w:t>
      </w:r>
      <w:r w:rsidR="00A523CA">
        <w:t>)</w:t>
      </w:r>
      <w:r>
        <w:t>, QR code</w:t>
      </w:r>
      <w:r w:rsidR="00A523CA">
        <w:t xml:space="preserve"> (mã phản hồi nhanh)</w:t>
      </w:r>
      <w:r>
        <w:t xml:space="preserve"> được hình thành.</w:t>
      </w:r>
      <w:r w:rsidR="00A523CA">
        <w:t xml:space="preserve"> Ý tưởng lấy địa</w:t>
      </w:r>
      <w:r>
        <w:t xml:space="preserve"> </w:t>
      </w:r>
      <w:r w:rsidR="00A523CA">
        <w:t xml:space="preserve">chỉ MAC wifi được xuất phát từ suy nghĩ việc wifi phủ song gần như toàn trường, thậm chí cán bộ giảng dạy có thể phát sóng wifi ngay trên chiếc smartphone của mình, còn QR code là ý tưởng làm cho sự ràng buộc, chặt chẽ của việc điểm danh được tăng cao hơn. </w:t>
      </w:r>
      <w:r>
        <w:t>Hai ý tưởng này quả thật đã kh</w:t>
      </w:r>
      <w:r w:rsidR="00A523CA">
        <w:t>iến cho việc làm giả GPS</w:t>
      </w:r>
      <w:r>
        <w:t xml:space="preserve"> </w:t>
      </w:r>
      <w:r w:rsidR="00A523CA">
        <w:t xml:space="preserve">gần như </w:t>
      </w:r>
      <w:r>
        <w:t>bất khả thi. Vì ngoài việc học viên gửi vị trí hiện tại lên server, giờ đây còn thêm việc gửi đúng chuỗi String trong Qr code hay việc validate đúng địa chỉ MAC wifi của lớp học.</w:t>
      </w:r>
    </w:p>
    <w:p w14:paraId="5B7677D7" w14:textId="6E5B5D49" w:rsidR="00A83D25" w:rsidRDefault="00A83D25" w:rsidP="000A30DC">
      <w:r>
        <w:t xml:space="preserve">Chưa hết, chúng tôi còn nhận thấy </w:t>
      </w:r>
      <w:r w:rsidR="001B3ED0">
        <w:t xml:space="preserve">rằng hai ràng buộc trên vẫn là chưa đủ vì một học viên có thể sử dụng cùng một điện thoại để điểm danh cho những người bạn của mình khiến công sức thực hiện hai ràng buộc trên đổ xuống sông xuống biển. Vậy là ý tưởng lấy IMEI (Mã số nhận dạng di động quốc tế) được sử dụng. Đây là giá trị độc nhất mà mỗi điện thoại đều </w:t>
      </w:r>
      <w:r w:rsidR="001B3ED0">
        <w:lastRenderedPageBreak/>
        <w:t>khác nhau nên nếu sinh viên điểm danh hộ bạn mình thì sẽ không được phép. Và phòng trường hợp thay đổi điện thoại, chúng tôi cho phép sinh viên được cập nhật giá trị này tối đa 3 lần trong mỗi kì học.</w:t>
      </w:r>
    </w:p>
    <w:p w14:paraId="73947167" w14:textId="2AC858DD" w:rsidR="001B3ED0" w:rsidRPr="000A30DC" w:rsidRDefault="001B3ED0" w:rsidP="000A30DC">
      <w:r>
        <w:t xml:space="preserve">Quả thật với ba ràng buộc được nêu ra ở trên kết hợp với GPS đã khiến cho hệ thống vận hành trở nên công bằng và đáp ứng </w:t>
      </w:r>
      <w:r w:rsidR="00A523CA">
        <w:t xml:space="preserve">hiệu quả </w:t>
      </w:r>
      <w:r>
        <w:t>đối với yêu cầu bài toán.</w:t>
      </w:r>
    </w:p>
    <w:p w14:paraId="6AFACA02" w14:textId="627AD403" w:rsidR="00B12BFB" w:rsidRPr="00B12BFB" w:rsidRDefault="00B12BFB" w:rsidP="00B12BFB">
      <w:pPr>
        <w:pStyle w:val="Heading2"/>
      </w:pPr>
      <w:bookmarkStart w:id="126" w:name="_Toc8244090"/>
      <w:r>
        <w:t>Xuất báo cáo điểm danh</w:t>
      </w:r>
      <w:r w:rsidR="005D77BA">
        <w:t>.</w:t>
      </w:r>
      <w:bookmarkEnd w:id="126"/>
    </w:p>
    <w:p w14:paraId="0C845A38" w14:textId="0590CCDD" w:rsidR="008848DC" w:rsidRDefault="008848DC" w:rsidP="00E8333D">
      <w:r>
        <w:t>Quả thật đây là phần rất mới đối với cả hai chúng tôi và quả thật mất rất nhiều thời gian để xuất ra được báo cáo xlsx, pdf cuối cùng.</w:t>
      </w:r>
    </w:p>
    <w:p w14:paraId="1F0FE0CD" w14:textId="54079463" w:rsidR="008848DC" w:rsidRDefault="008848DC" w:rsidP="008848DC">
      <w:pPr>
        <w:pStyle w:val="Heading2"/>
      </w:pPr>
      <w:bookmarkStart w:id="127" w:name="_Toc8244091"/>
      <w:r>
        <w:t>REST API</w:t>
      </w:r>
      <w:bookmarkEnd w:id="127"/>
    </w:p>
    <w:p w14:paraId="4CFE7506" w14:textId="01509C2F"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290EF7">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20557681"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sinh viên có thiết kế được kiến trúc </w:t>
      </w:r>
      <w:r w:rsidR="00AB4060">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28" w:name="_Toc510882217"/>
      <w:bookmarkStart w:id="129" w:name="_Toc8244092"/>
      <w:r w:rsidRPr="00230F73">
        <w:rPr>
          <w:lang w:val="vi-VN"/>
        </w:rPr>
        <w:lastRenderedPageBreak/>
        <w:t>Kết luận và hướng phát triển</w:t>
      </w:r>
      <w:bookmarkEnd w:id="128"/>
      <w:bookmarkEnd w:id="129"/>
    </w:p>
    <w:p w14:paraId="3FC376AB" w14:textId="219BFD16" w:rsidR="0074314A" w:rsidRDefault="00D6037E" w:rsidP="0074314A">
      <w:pPr>
        <w:pStyle w:val="Heading2"/>
      </w:pPr>
      <w:bookmarkStart w:id="130" w:name="_Toc510882218"/>
      <w:bookmarkStart w:id="131" w:name="_Toc8244093"/>
      <w:r>
        <w:t>Kết luận</w:t>
      </w:r>
      <w:bookmarkEnd w:id="130"/>
      <w:bookmarkEnd w:id="131"/>
    </w:p>
    <w:p w14:paraId="78490876" w14:textId="37608A66" w:rsidR="00312D95" w:rsidRPr="00312D95" w:rsidRDefault="00312D95" w:rsidP="00312D95">
      <w:pPr>
        <w:pStyle w:val="Heading3"/>
      </w:pPr>
      <w:bookmarkStart w:id="132" w:name="_Toc8244094"/>
      <w:r>
        <w:t>Kết quả đạt được</w:t>
      </w:r>
      <w:bookmarkEnd w:id="132"/>
    </w:p>
    <w:p w14:paraId="48AC575C" w14:textId="77777777" w:rsidR="0074314A" w:rsidRPr="008F7066" w:rsidRDefault="0074314A" w:rsidP="0074314A">
      <w:pPr>
        <w:pStyle w:val="noidung"/>
        <w:rPr>
          <w:b/>
          <w:sz w:val="24"/>
          <w:szCs w:val="24"/>
        </w:rPr>
      </w:pPr>
      <w:r w:rsidRPr="008F7066">
        <w:rPr>
          <w:b/>
          <w:sz w:val="24"/>
          <w:szCs w:val="24"/>
        </w:rPr>
        <w:t xml:space="preserve">Về mặt lý thuyết: </w:t>
      </w:r>
    </w:p>
    <w:p w14:paraId="16A04B14" w14:textId="0C6416EE" w:rsidR="0074314A" w:rsidRPr="008F7066" w:rsidRDefault="0074314A" w:rsidP="0074314A">
      <w:pPr>
        <w:pStyle w:val="noidung"/>
        <w:numPr>
          <w:ilvl w:val="0"/>
          <w:numId w:val="22"/>
        </w:numPr>
        <w:ind w:left="1134" w:hanging="425"/>
        <w:rPr>
          <w:color w:val="000000"/>
          <w:sz w:val="24"/>
          <w:szCs w:val="24"/>
        </w:rPr>
      </w:pPr>
      <w:r w:rsidRPr="008F7066">
        <w:rPr>
          <w:color w:val="000000"/>
          <w:sz w:val="24"/>
          <w:szCs w:val="24"/>
        </w:rPr>
        <w:t>Nắm được các kiến thức về cơ sở dữ liệu, phân tích thiết kế hệ thống, quy trình xây dựng hệ thống, các kiến thức về lập trình trên môi trường Web</w:t>
      </w:r>
      <w:r w:rsidR="00312D95">
        <w:rPr>
          <w:color w:val="000000"/>
          <w:sz w:val="24"/>
          <w:szCs w:val="24"/>
        </w:rPr>
        <w:t>, mobile app</w:t>
      </w:r>
      <w:r w:rsidRPr="008F7066">
        <w:rPr>
          <w:color w:val="000000"/>
          <w:sz w:val="24"/>
          <w:szCs w:val="24"/>
        </w:rPr>
        <w:t>.</w:t>
      </w:r>
    </w:p>
    <w:p w14:paraId="1E6CEBE6" w14:textId="0F79E955" w:rsidR="0074314A" w:rsidRPr="008F7066" w:rsidRDefault="0074314A" w:rsidP="0074314A">
      <w:pPr>
        <w:pStyle w:val="noidung"/>
        <w:numPr>
          <w:ilvl w:val="0"/>
          <w:numId w:val="22"/>
        </w:numPr>
        <w:ind w:left="1134" w:hanging="425"/>
        <w:rPr>
          <w:color w:val="000000"/>
          <w:sz w:val="24"/>
          <w:szCs w:val="24"/>
        </w:rPr>
      </w:pPr>
      <w:r w:rsidRPr="008F7066">
        <w:rPr>
          <w:color w:val="000000"/>
          <w:sz w:val="24"/>
          <w:szCs w:val="24"/>
        </w:rPr>
        <w:t>Tìm hiểu, nắm được các quy trình, nghiệp vụ trong hệ thống điểm danh trực tuyến sử dụng GPS.</w:t>
      </w:r>
    </w:p>
    <w:p w14:paraId="53A2A1C8" w14:textId="2B93E10D" w:rsidR="0074314A" w:rsidRPr="008F7066" w:rsidRDefault="0074314A" w:rsidP="0074314A">
      <w:pPr>
        <w:pStyle w:val="noidung"/>
        <w:numPr>
          <w:ilvl w:val="0"/>
          <w:numId w:val="22"/>
        </w:numPr>
        <w:ind w:left="1134" w:hanging="425"/>
        <w:rPr>
          <w:color w:val="000000"/>
          <w:sz w:val="24"/>
          <w:szCs w:val="24"/>
        </w:rPr>
      </w:pPr>
      <w:r w:rsidRPr="008F7066">
        <w:rPr>
          <w:color w:val="000000"/>
          <w:sz w:val="24"/>
          <w:szCs w:val="24"/>
        </w:rPr>
        <w:t>Làm quen, sử dụng</w:t>
      </w:r>
      <w:r w:rsidR="006F7B83" w:rsidRPr="008F7066">
        <w:rPr>
          <w:color w:val="000000"/>
          <w:sz w:val="24"/>
          <w:szCs w:val="24"/>
        </w:rPr>
        <w:t xml:space="preserve"> với công cụ lập trình Netbeans, Eclipse … trong lập trình java</w:t>
      </w:r>
      <w:r w:rsidRPr="008F7066">
        <w:rPr>
          <w:color w:val="000000"/>
          <w:sz w:val="24"/>
          <w:szCs w:val="24"/>
        </w:rPr>
        <w:t>.</w:t>
      </w:r>
    </w:p>
    <w:p w14:paraId="3183F47F" w14:textId="579EB6E2" w:rsidR="0074314A" w:rsidRPr="00312D95" w:rsidRDefault="0074314A" w:rsidP="0074314A">
      <w:pPr>
        <w:pStyle w:val="noidung"/>
        <w:numPr>
          <w:ilvl w:val="0"/>
          <w:numId w:val="22"/>
        </w:numPr>
        <w:ind w:left="1134" w:hanging="425"/>
        <w:rPr>
          <w:color w:val="000000"/>
          <w:sz w:val="24"/>
          <w:szCs w:val="24"/>
        </w:rPr>
      </w:pPr>
      <w:r w:rsidRPr="008F7066">
        <w:rPr>
          <w:color w:val="000000"/>
          <w:sz w:val="24"/>
          <w:szCs w:val="24"/>
        </w:rPr>
        <w:t>Làm quen với các công nghệ như: React-native, Ajax, … sử dụng các bộ công cụ hỗ trợ lập trình.</w:t>
      </w:r>
    </w:p>
    <w:p w14:paraId="2E477E09" w14:textId="77777777" w:rsidR="0074314A" w:rsidRPr="008F7066" w:rsidRDefault="0074314A" w:rsidP="0074314A">
      <w:pPr>
        <w:pStyle w:val="noidung"/>
        <w:ind w:firstLine="709"/>
        <w:rPr>
          <w:b/>
          <w:sz w:val="24"/>
          <w:szCs w:val="24"/>
        </w:rPr>
      </w:pPr>
      <w:r w:rsidRPr="008F7066">
        <w:rPr>
          <w:b/>
          <w:sz w:val="24"/>
          <w:szCs w:val="24"/>
        </w:rPr>
        <w:t xml:space="preserve">Về mặt sản phẩm: </w:t>
      </w:r>
    </w:p>
    <w:p w14:paraId="07BAE734" w14:textId="5D48E1EB" w:rsidR="0074314A" w:rsidRPr="008F7066" w:rsidRDefault="0074314A" w:rsidP="0074314A">
      <w:pPr>
        <w:pStyle w:val="noidung"/>
        <w:numPr>
          <w:ilvl w:val="0"/>
          <w:numId w:val="23"/>
        </w:numPr>
        <w:ind w:left="1134" w:hanging="425"/>
        <w:rPr>
          <w:color w:val="000000"/>
          <w:sz w:val="24"/>
          <w:szCs w:val="24"/>
        </w:rPr>
      </w:pPr>
      <w:r w:rsidRPr="008F7066">
        <w:rPr>
          <w:color w:val="000000"/>
          <w:sz w:val="24"/>
          <w:szCs w:val="24"/>
        </w:rPr>
        <w:t xml:space="preserve">Đưa ra được bản phân tích thiết kế chi tiết cho hệ thống điểm danh trực tuyến. Bản phân tích thiết kế hệ thống dựa trên yêu cầu đặt ra từ yêu cầu của người dùng. </w:t>
      </w:r>
    </w:p>
    <w:p w14:paraId="284477C1" w14:textId="77777777" w:rsidR="0074314A" w:rsidRPr="008F7066" w:rsidRDefault="0074314A" w:rsidP="0074314A">
      <w:pPr>
        <w:pStyle w:val="noidung"/>
        <w:numPr>
          <w:ilvl w:val="0"/>
          <w:numId w:val="23"/>
        </w:numPr>
        <w:ind w:left="1134" w:hanging="425"/>
        <w:rPr>
          <w:color w:val="000000"/>
          <w:sz w:val="24"/>
          <w:szCs w:val="24"/>
        </w:rPr>
      </w:pPr>
      <w:r w:rsidRPr="008F7066">
        <w:rPr>
          <w:color w:val="000000"/>
          <w:sz w:val="24"/>
          <w:szCs w:val="24"/>
        </w:rPr>
        <w:t>Tiến hành quá trình cài đặt và xây dựng hệ thống với các chức năng cơ bản giúp hệ thống có thể đưa vào vận hành. Các chức năng xây dựng được:</w:t>
      </w:r>
    </w:p>
    <w:p w14:paraId="65B2F3FD" w14:textId="77777777" w:rsidR="0074314A" w:rsidRPr="008F7066" w:rsidRDefault="0074314A" w:rsidP="0074314A">
      <w:pPr>
        <w:numPr>
          <w:ilvl w:val="0"/>
          <w:numId w:val="24"/>
        </w:numPr>
        <w:spacing w:before="0" w:after="0" w:line="288" w:lineRule="auto"/>
      </w:pPr>
      <w:r w:rsidRPr="008F7066">
        <w:t>Quản trị hệ thống</w:t>
      </w:r>
    </w:p>
    <w:p w14:paraId="1D4718B0" w14:textId="0E3B73DB" w:rsidR="0074314A" w:rsidRPr="008F7066" w:rsidRDefault="0074314A" w:rsidP="0074314A">
      <w:pPr>
        <w:numPr>
          <w:ilvl w:val="1"/>
          <w:numId w:val="24"/>
        </w:numPr>
        <w:spacing w:before="0" w:after="0" w:line="288" w:lineRule="auto"/>
      </w:pPr>
      <w:r w:rsidRPr="008F7066">
        <w:t>Quản trị lớp học.</w:t>
      </w:r>
    </w:p>
    <w:p w14:paraId="4B8AE15E" w14:textId="0E1F8C77" w:rsidR="0074314A" w:rsidRPr="008F7066" w:rsidRDefault="0074314A" w:rsidP="0074314A">
      <w:pPr>
        <w:numPr>
          <w:ilvl w:val="1"/>
          <w:numId w:val="24"/>
        </w:numPr>
        <w:spacing w:before="0" w:after="0" w:line="288" w:lineRule="auto"/>
      </w:pPr>
      <w:r w:rsidRPr="008F7066">
        <w:t>Quản trị cán bộ giảng dạy.</w:t>
      </w:r>
    </w:p>
    <w:p w14:paraId="561441E4" w14:textId="3F431E2F" w:rsidR="006F7B83" w:rsidRPr="008F7066" w:rsidRDefault="006F7B83" w:rsidP="006F7B83">
      <w:pPr>
        <w:numPr>
          <w:ilvl w:val="1"/>
          <w:numId w:val="24"/>
        </w:numPr>
        <w:spacing w:before="0" w:after="0" w:line="288" w:lineRule="auto"/>
      </w:pPr>
      <w:r w:rsidRPr="008F7066">
        <w:t>Quản trị tình hình tham gia lớp học của cán bộ giảng dạy, học viên bằng cách xuất báo cáo</w:t>
      </w:r>
    </w:p>
    <w:p w14:paraId="68136C32" w14:textId="37E6D15B" w:rsidR="006F7B83" w:rsidRPr="008F7066" w:rsidRDefault="006F7B83" w:rsidP="006F7B83">
      <w:pPr>
        <w:numPr>
          <w:ilvl w:val="0"/>
          <w:numId w:val="24"/>
        </w:numPr>
        <w:spacing w:before="0" w:after="0" w:line="288" w:lineRule="auto"/>
      </w:pPr>
      <w:r w:rsidRPr="008F7066">
        <w:t>Cán bộ giảng dạy</w:t>
      </w:r>
    </w:p>
    <w:p w14:paraId="797EBCB9" w14:textId="0FC73158" w:rsidR="006F7B83" w:rsidRPr="008F7066" w:rsidRDefault="006F7B83" w:rsidP="006F7B83">
      <w:pPr>
        <w:numPr>
          <w:ilvl w:val="1"/>
          <w:numId w:val="24"/>
        </w:numPr>
        <w:spacing w:before="0" w:after="0" w:line="288" w:lineRule="auto"/>
      </w:pPr>
      <w:r w:rsidRPr="008F7066">
        <w:t>Xem lịch giảng dạy.</w:t>
      </w:r>
    </w:p>
    <w:p w14:paraId="454019CC" w14:textId="4478D030" w:rsidR="006F7B83" w:rsidRPr="008F7066" w:rsidRDefault="006F7B83" w:rsidP="006F7B83">
      <w:pPr>
        <w:numPr>
          <w:ilvl w:val="1"/>
          <w:numId w:val="24"/>
        </w:numPr>
        <w:spacing w:before="0" w:after="0" w:line="288" w:lineRule="auto"/>
      </w:pPr>
      <w:r w:rsidRPr="008F7066">
        <w:t>Điểm danh</w:t>
      </w:r>
    </w:p>
    <w:p w14:paraId="69D7931B" w14:textId="1F217509" w:rsidR="006F7B83" w:rsidRPr="008F7066" w:rsidRDefault="006F7B83" w:rsidP="006F7B83">
      <w:pPr>
        <w:numPr>
          <w:ilvl w:val="1"/>
          <w:numId w:val="24"/>
        </w:numPr>
        <w:spacing w:before="0" w:after="0" w:line="288" w:lineRule="auto"/>
      </w:pPr>
      <w:r w:rsidRPr="008F7066">
        <w:t>Điểm danh cho sinh viên với những trường hợp đặc biệt</w:t>
      </w:r>
    </w:p>
    <w:p w14:paraId="515B552D" w14:textId="3DC62137" w:rsidR="006F7B83" w:rsidRPr="008F7066" w:rsidRDefault="006F7B83" w:rsidP="006F7B83">
      <w:pPr>
        <w:numPr>
          <w:ilvl w:val="1"/>
          <w:numId w:val="24"/>
        </w:numPr>
        <w:spacing w:before="0" w:after="0" w:line="288" w:lineRule="auto"/>
      </w:pPr>
      <w:r w:rsidRPr="008F7066">
        <w:t>Xuất báo cáo</w:t>
      </w:r>
    </w:p>
    <w:p w14:paraId="07A86AF6" w14:textId="6C92DBEB" w:rsidR="006F7B83" w:rsidRPr="008F7066" w:rsidRDefault="006F7B83" w:rsidP="006F7B83">
      <w:pPr>
        <w:numPr>
          <w:ilvl w:val="0"/>
          <w:numId w:val="24"/>
        </w:numPr>
        <w:spacing w:before="0" w:after="0" w:line="288" w:lineRule="auto"/>
      </w:pPr>
      <w:r w:rsidRPr="008F7066">
        <w:t>Sinh viên</w:t>
      </w:r>
    </w:p>
    <w:p w14:paraId="631C0C9F" w14:textId="3FC18E46" w:rsidR="006F7B83" w:rsidRPr="008F7066" w:rsidRDefault="006F7B83" w:rsidP="006F7B83">
      <w:pPr>
        <w:numPr>
          <w:ilvl w:val="1"/>
          <w:numId w:val="24"/>
        </w:numPr>
        <w:spacing w:before="0" w:after="0" w:line="288" w:lineRule="auto"/>
      </w:pPr>
      <w:r w:rsidRPr="008F7066">
        <w:t>Xem thời khóa biểu.</w:t>
      </w:r>
    </w:p>
    <w:p w14:paraId="420D17B6" w14:textId="2022F8D7" w:rsidR="006F7B83" w:rsidRPr="008F7066" w:rsidRDefault="006F7B83" w:rsidP="006F7B83">
      <w:pPr>
        <w:numPr>
          <w:ilvl w:val="1"/>
          <w:numId w:val="24"/>
        </w:numPr>
        <w:spacing w:before="0" w:after="0" w:line="288" w:lineRule="auto"/>
      </w:pPr>
      <w:r w:rsidRPr="008F7066">
        <w:t>Điểm danh</w:t>
      </w:r>
    </w:p>
    <w:p w14:paraId="5062E64E" w14:textId="77777777" w:rsidR="006F7B83" w:rsidRPr="008F7066" w:rsidRDefault="006F7B83" w:rsidP="006F7B83">
      <w:pPr>
        <w:spacing w:before="0" w:after="0" w:line="288" w:lineRule="auto"/>
        <w:ind w:left="2214"/>
      </w:pPr>
    </w:p>
    <w:p w14:paraId="658859F3" w14:textId="77777777" w:rsidR="0074314A" w:rsidRPr="008F7066" w:rsidRDefault="0074314A" w:rsidP="0074314A">
      <w:pPr>
        <w:pStyle w:val="noidung"/>
        <w:numPr>
          <w:ilvl w:val="0"/>
          <w:numId w:val="23"/>
        </w:numPr>
        <w:ind w:left="1134" w:hanging="425"/>
        <w:rPr>
          <w:color w:val="000000"/>
          <w:sz w:val="24"/>
          <w:szCs w:val="24"/>
        </w:rPr>
      </w:pPr>
      <w:r w:rsidRPr="008F7066">
        <w:rPr>
          <w:color w:val="000000"/>
          <w:sz w:val="24"/>
          <w:szCs w:val="24"/>
        </w:rPr>
        <w:t>Đảm bảo tính ổn định của hệ thống khi đưa vào hoạt động thực tế.</w:t>
      </w:r>
    </w:p>
    <w:p w14:paraId="50E79252" w14:textId="261F38D2" w:rsidR="00D54D3A" w:rsidRPr="008F7066" w:rsidRDefault="0074314A" w:rsidP="0074314A">
      <w:pPr>
        <w:pStyle w:val="noidung"/>
        <w:rPr>
          <w:color w:val="000000"/>
          <w:sz w:val="24"/>
          <w:szCs w:val="24"/>
        </w:rPr>
      </w:pPr>
      <w:r w:rsidRPr="008F7066">
        <w:rPr>
          <w:color w:val="000000"/>
          <w:sz w:val="24"/>
          <w:szCs w:val="24"/>
        </w:rPr>
        <w:lastRenderedPageBreak/>
        <w:t>Dù rất cố gắng nhưng trong khoảng thời gian không dài, khối lượng công việc không phải là nhỏ nên hệ thống được xây dựng vẫn còn tồn tại những thiếu sót như màu sắc hiển thị còn đơn điệu, một số chức năng cần có sự hướng dẫn chi tiết cho người dùng thì việc sử dụng không dẫn tới sai sót cho hệ thống.</w:t>
      </w:r>
    </w:p>
    <w:p w14:paraId="5EE53412" w14:textId="425D06D3" w:rsidR="00D6037E" w:rsidRDefault="00D6037E" w:rsidP="00D6037E">
      <w:pPr>
        <w:pStyle w:val="Heading2"/>
      </w:pPr>
      <w:bookmarkStart w:id="133" w:name="_Toc510882219"/>
      <w:bookmarkStart w:id="134" w:name="_Toc8244095"/>
      <w:r>
        <w:t>Hướng phát triển</w:t>
      </w:r>
      <w:bookmarkEnd w:id="133"/>
      <w:bookmarkEnd w:id="134"/>
    </w:p>
    <w:p w14:paraId="677C2174" w14:textId="26C7933D" w:rsidR="0074314A" w:rsidRDefault="0074314A" w:rsidP="0074314A">
      <w:r>
        <w:t>Hệ thống xây dựng với mục đích hỗ trợ các cơ sở giáo dục đặc biệt là giáo dục đại học trong việc điểm đanh để xác nhận thời gian tham gia lớp học của học viên, cán bộ giảng dạy. Với việc về cơ bản đã xây dựng được các chức năng để có thể đáp ứng được việc điểm danh cũng như xuất báo cáo đối với từng đối tượng người sử dụng.</w:t>
      </w:r>
    </w:p>
    <w:p w14:paraId="201C5B86" w14:textId="78A8A920" w:rsidR="0074314A" w:rsidRDefault="0074314A" w:rsidP="0074314A">
      <w:r>
        <w:tab/>
        <w:t>Trong thời gian tới hệ thống sẽ được chỉnh sửa và hoàn thiện các chức năng, đưa các chức năng theo quy trình điện tử vào sử dụng để kiểm nghiệm, sửa đổi bổ sung cho giao diện ngày càng phù hợp và tiện lợi hơn cho người dùng. Cùng với đó là việc bổ sung các tiện ích theo yêu cầu của người dùng.</w:t>
      </w:r>
    </w:p>
    <w:p w14:paraId="463BCFE2" w14:textId="1208F252" w:rsidR="00B20031" w:rsidRDefault="0074314A" w:rsidP="0074314A">
      <w:r>
        <w:tab/>
        <w:t>Được kỳ vọng sẽ là giải quyết được những vấn đề còn tồn tại trong việc điểm danh truyền thống cũng như điểm danh bằng các phương pháp tiên tiến. Hệ thống điểm danh bằng GPS hi vọng có thể phát triển các chức năng và có khả năng thương mại hóa.</w:t>
      </w:r>
    </w:p>
    <w:p w14:paraId="7FA2D92E" w14:textId="77777777" w:rsidR="00F923B3" w:rsidRDefault="00F923B3" w:rsidP="00AF72F6">
      <w:pPr>
        <w:pStyle w:val="Heading1"/>
        <w:framePr w:wrap="notBeside"/>
        <w:numPr>
          <w:ilvl w:val="0"/>
          <w:numId w:val="0"/>
        </w:numPr>
      </w:pPr>
      <w:bookmarkStart w:id="135" w:name="_Toc510882220"/>
      <w:bookmarkStart w:id="136" w:name="_Toc8244096"/>
      <w:r>
        <w:lastRenderedPageBreak/>
        <w:t>Tài liệu tham khảo</w:t>
      </w:r>
      <w:bookmarkEnd w:id="135"/>
      <w:bookmarkEnd w:id="136"/>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37" w:name="_Ref510859830"/>
      <w:r w:rsidRPr="00500025">
        <w:t>Hovy E</w:t>
      </w:r>
      <w:r w:rsidR="00795817" w:rsidRPr="00500025">
        <w:t>. H.</w:t>
      </w:r>
      <w:r w:rsidRPr="00500025">
        <w:t>, Automated Discourse Generation Using Discourse Structure Relations, Artificial Intelligence, Elsevier Science Publishers, 63: 341-385, 1993.</w:t>
      </w:r>
      <w:bookmarkEnd w:id="137"/>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38" w:name="_Ref510859949"/>
      <w:r w:rsidRPr="00500025">
        <w:t>Peterson L</w:t>
      </w:r>
      <w:r>
        <w:t>. L. and Davie B. S., Computer Networks: A Systems Approach, 2nd ed., Mogran-Kaufmann, 1999.</w:t>
      </w:r>
      <w:bookmarkEnd w:id="138"/>
      <w:r>
        <w:t xml:space="preserve"> </w:t>
      </w:r>
    </w:p>
    <w:p w14:paraId="76E53042" w14:textId="77777777" w:rsidR="00130595" w:rsidRDefault="00130595" w:rsidP="00756F5F">
      <w:pPr>
        <w:pStyle w:val="TLTK"/>
      </w:pPr>
      <w:bookmarkStart w:id="139" w:name="_Ref510859912"/>
      <w:r>
        <w:t>Nguyễn Thúc Hải, Mạng máy tính và các hệ thống mở, Nhà xuất bản giáo dục, 1999.</w:t>
      </w:r>
      <w:bookmarkEnd w:id="139"/>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40" w:name="_Ref510859926"/>
      <w:r>
        <w:t>Poesio M. and Di Eugenio B., Discourse Structure and Anaphoric Accessibility, In Proc. of the ESSLLI Workshop on Information Structure, Discourse Structure and Discourse Semantics, Helsinki, 2001.</w:t>
      </w:r>
      <w:bookmarkEnd w:id="140"/>
    </w:p>
    <w:p w14:paraId="622D7F7D" w14:textId="7B8B9486" w:rsidR="00130595" w:rsidRDefault="00500025" w:rsidP="00130595">
      <w:r>
        <w:lastRenderedPageBreak/>
        <w:t>&lt;</w:t>
      </w:r>
      <w:r w:rsidR="00130595" w:rsidRPr="00795817">
        <w:rPr>
          <w:b/>
        </w:rPr>
        <w:t>Đồ án tốt ng</w:t>
      </w:r>
      <w:r w:rsidR="00795817" w:rsidRPr="00795817">
        <w:rPr>
          <w:b/>
        </w:rPr>
        <w:t>hiệp,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41" w:name="_Ref510826054"/>
      <w:r>
        <w:t>Berners-Lee T., Hypertext Tran</w:t>
      </w:r>
      <w:r w:rsidR="00795817">
        <w:t xml:space="preserve">sfer Protocol (HTTP), CERN, </w:t>
      </w:r>
      <w:r>
        <w:t>ftp:/info.cern.ch/pub/www/doc/http-spec.txt.Z, last visited May 2010.</w:t>
      </w:r>
      <w:bookmarkEnd w:id="141"/>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8"/>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42" w:name="_Toc510882221"/>
      <w:bookmarkStart w:id="143" w:name="_Toc8244097"/>
      <w:r>
        <w:lastRenderedPageBreak/>
        <w:t>Phụ lục</w:t>
      </w:r>
      <w:bookmarkEnd w:id="142"/>
      <w:bookmarkEnd w:id="143"/>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44" w:name="_Ref510900539"/>
      <w:bookmarkStart w:id="145" w:name="_Ref510900575"/>
      <w:bookmarkStart w:id="146" w:name="_Ref510900612"/>
      <w:bookmarkStart w:id="147" w:name="_Ref510900644"/>
      <w:bookmarkStart w:id="148" w:name="_Ref510900720"/>
      <w:bookmarkStart w:id="149" w:name="_Ref510900746"/>
      <w:bookmarkStart w:id="150" w:name="_Ref510900761"/>
      <w:bookmarkStart w:id="151" w:name="_Ref510900765"/>
      <w:bookmarkStart w:id="152" w:name="_Ref510900789"/>
      <w:bookmarkStart w:id="153" w:name="_Ref510900941"/>
      <w:bookmarkStart w:id="154" w:name="_Toc8244098"/>
      <w:r>
        <w:t xml:space="preserve">Hướng dẫn </w:t>
      </w:r>
      <w:r w:rsidRPr="00F34C03">
        <w:t>viết</w:t>
      </w:r>
      <w:r>
        <w:t xml:space="preserve"> </w:t>
      </w:r>
      <w:r w:rsidR="000C5CD6">
        <w:t xml:space="preserve">đồ </w:t>
      </w:r>
      <w:r w:rsidR="000C5CD6" w:rsidRPr="00F34C03">
        <w:t>án</w:t>
      </w:r>
      <w:r w:rsidR="000C5CD6">
        <w:t xml:space="preserve"> tốt nghiệp</w:t>
      </w:r>
      <w:bookmarkEnd w:id="144"/>
      <w:bookmarkEnd w:id="145"/>
      <w:bookmarkEnd w:id="146"/>
      <w:bookmarkEnd w:id="147"/>
      <w:bookmarkEnd w:id="148"/>
      <w:bookmarkEnd w:id="149"/>
      <w:bookmarkEnd w:id="150"/>
      <w:bookmarkEnd w:id="151"/>
      <w:bookmarkEnd w:id="152"/>
      <w:bookmarkEnd w:id="153"/>
      <w:bookmarkEnd w:id="154"/>
    </w:p>
    <w:p w14:paraId="6F32EA00" w14:textId="77777777" w:rsidR="00AD7CF9" w:rsidRDefault="00AD7CF9" w:rsidP="00F34C03">
      <w:pPr>
        <w:pStyle w:val="Heading8"/>
      </w:pPr>
      <w:bookmarkStart w:id="155" w:name="_Ref510900821"/>
      <w:bookmarkStart w:id="156" w:name="_Ref510900913"/>
      <w:bookmarkStart w:id="157" w:name="_Toc8244099"/>
      <w:r>
        <w:t>Quy định chung</w:t>
      </w:r>
      <w:bookmarkEnd w:id="155"/>
      <w:bookmarkEnd w:id="156"/>
      <w:bookmarkEnd w:id="157"/>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lastRenderedPageBreak/>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Heading8"/>
      </w:pPr>
      <w:bookmarkStart w:id="158" w:name="_Toc8244100"/>
      <w:r>
        <w:t>Tạo đề mục</w:t>
      </w:r>
      <w:bookmarkEnd w:id="158"/>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59" w:name="_Ref510900730"/>
      <w:bookmarkStart w:id="160" w:name="_Ref510900844"/>
      <w:bookmarkStart w:id="161" w:name="_Toc8244101"/>
      <w:r>
        <w:t>Bảng biểu</w:t>
      </w:r>
      <w:bookmarkEnd w:id="159"/>
      <w:bookmarkEnd w:id="160"/>
      <w:bookmarkEnd w:id="161"/>
    </w:p>
    <w:p w14:paraId="7230D144" w14:textId="77777777"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5E6678A8" w:rsidR="00D81286" w:rsidRDefault="00D81286" w:rsidP="00062715">
      <w:r>
        <w:lastRenderedPageBreak/>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290EF7" w:rsidRPr="00290EF7">
        <w:t xml:space="preserve">Bảng </w:t>
      </w:r>
      <w:r w:rsidR="00290EF7" w:rsidRPr="00290EF7">
        <w:rPr>
          <w:noProof/>
        </w:rPr>
        <w:t>2</w:t>
      </w:r>
      <w:r w:rsidR="00A9106F" w:rsidRPr="006864E5">
        <w:fldChar w:fldCharType="end"/>
      </w:r>
      <w:r w:rsidRPr="006864E5">
        <w:t>.</w:t>
      </w:r>
    </w:p>
    <w:p w14:paraId="02D65C35" w14:textId="7A51C397" w:rsidR="00837F7E" w:rsidRDefault="00837F7E" w:rsidP="00837F7E">
      <w:pPr>
        <w:pStyle w:val="Caption"/>
        <w:keepNext/>
      </w:pPr>
      <w:bookmarkStart w:id="162" w:name="_Ref510865676"/>
      <w:bookmarkStart w:id="163" w:name="_Ref510866109"/>
      <w:bookmarkStart w:id="164" w:name="_Toc52913190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290EF7">
        <w:rPr>
          <w:b/>
          <w:noProof/>
        </w:rPr>
        <w:t>2</w:t>
      </w:r>
      <w:r w:rsidRPr="00601E7A">
        <w:rPr>
          <w:b/>
        </w:rPr>
        <w:fldChar w:fldCharType="end"/>
      </w:r>
      <w:bookmarkEnd w:id="162"/>
      <w:r>
        <w:t xml:space="preserve"> Ví dụ sử dụng bảng</w:t>
      </w:r>
      <w:bookmarkEnd w:id="163"/>
      <w:bookmarkEnd w:id="164"/>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0B9A8807"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290EF7" w:rsidRPr="00601E7A">
        <w:rPr>
          <w:b/>
        </w:rPr>
        <w:t xml:space="preserve">Bảng </w:t>
      </w:r>
      <w:r w:rsidR="00290EF7">
        <w:rPr>
          <w:b/>
          <w:noProof/>
        </w:rPr>
        <w:t>2</w:t>
      </w:r>
      <w:r w:rsidR="00290EF7">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Heading8"/>
      </w:pPr>
      <w:bookmarkStart w:id="165" w:name="_Toc8244102"/>
      <w:r>
        <w:t xml:space="preserve">Hình </w:t>
      </w:r>
      <w:r w:rsidR="00263616">
        <w:t>vẽ</w:t>
      </w:r>
      <w:bookmarkEnd w:id="165"/>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lastRenderedPageBreak/>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3B524A8A" w:rsidR="006910AB" w:rsidRPr="00062715" w:rsidRDefault="006910AB" w:rsidP="006910AB">
      <w:pPr>
        <w:pStyle w:val="Caption"/>
      </w:pPr>
      <w:bookmarkStart w:id="166" w:name="_Ref510866767"/>
      <w:bookmarkStart w:id="167" w:name="_Toc529131899"/>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290EF7">
        <w:rPr>
          <w:b/>
          <w:noProof/>
        </w:rPr>
        <w:t>3</w:t>
      </w:r>
      <w:r w:rsidRPr="00263616">
        <w:rPr>
          <w:b/>
        </w:rPr>
        <w:fldChar w:fldCharType="end"/>
      </w:r>
      <w:bookmarkEnd w:id="166"/>
      <w:r>
        <w:t xml:space="preserve"> Ví dụ hình vẽ</w:t>
      </w:r>
      <w:bookmarkEnd w:id="167"/>
    </w:p>
    <w:p w14:paraId="56208073" w14:textId="7BA138CE"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290EF7" w:rsidRPr="00290EF7">
        <w:t xml:space="preserve">Hình </w:t>
      </w:r>
      <w:r w:rsidR="00290EF7" w:rsidRPr="00290EF7">
        <w:rPr>
          <w:noProof/>
        </w:rPr>
        <w:t>3</w:t>
      </w:r>
      <w:r w:rsidR="003F0BCC" w:rsidRPr="002D23AB">
        <w:fldChar w:fldCharType="end"/>
      </w:r>
      <w:r w:rsidR="003F0BCC">
        <w:t xml:space="preserve">. </w:t>
      </w:r>
    </w:p>
    <w:p w14:paraId="37ECA4D4" w14:textId="77777777" w:rsidR="00DD3F23" w:rsidRDefault="00DD3F23" w:rsidP="00A04AA5">
      <w:pPr>
        <w:pStyle w:val="Heading8"/>
      </w:pPr>
      <w:bookmarkStart w:id="168" w:name="_Ref512426187"/>
      <w:bookmarkStart w:id="169" w:name="_Ref512426300"/>
      <w:bookmarkStart w:id="170" w:name="_Toc8244103"/>
      <w:r>
        <w:t xml:space="preserve">Tài liệu </w:t>
      </w:r>
      <w:r w:rsidRPr="00DD3F23">
        <w:t>tham</w:t>
      </w:r>
      <w:r>
        <w:t xml:space="preserve"> khảo</w:t>
      </w:r>
      <w:bookmarkEnd w:id="168"/>
      <w:bookmarkEnd w:id="169"/>
      <w:bookmarkEnd w:id="170"/>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w:t>
      </w:r>
      <w:r w:rsidR="006556BB">
        <w:lastRenderedPageBreak/>
        <w:t>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71" w:name="_Ref510902784"/>
      <w:bookmarkStart w:id="172" w:name="_Toc8244104"/>
      <w:r>
        <w:t>Công thức toán học</w:t>
      </w:r>
      <w:bookmarkEnd w:id="171"/>
      <w:bookmarkEnd w:id="172"/>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6F4A772E"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290EF7" w:rsidRPr="00290EF7">
        <w:t xml:space="preserve">Công thức </w:t>
      </w:r>
      <w:r w:rsidR="00290EF7" w:rsidRPr="00290EF7">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761921"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26C970A2" w:rsidR="001C5DEF" w:rsidRPr="008E7B27" w:rsidRDefault="001C5DEF" w:rsidP="001C5DEF">
      <w:pPr>
        <w:pStyle w:val="Caption"/>
      </w:pPr>
      <w:bookmarkStart w:id="173" w:name="_Ref510870922"/>
      <w:bookmarkStart w:id="174" w:name="_Toc52913190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290EF7">
        <w:rPr>
          <w:b/>
          <w:noProof/>
        </w:rPr>
        <w:t>1</w:t>
      </w:r>
      <w:r w:rsidRPr="001C5DEF">
        <w:rPr>
          <w:b/>
        </w:rPr>
        <w:fldChar w:fldCharType="end"/>
      </w:r>
      <w:bookmarkEnd w:id="173"/>
      <w:r>
        <w:t xml:space="preserve"> Khai triển Newton</w:t>
      </w:r>
      <w:bookmarkEnd w:id="174"/>
    </w:p>
    <w:p w14:paraId="2FAA65C1" w14:textId="77777777" w:rsidR="00DD3F23" w:rsidRDefault="00DD3F23" w:rsidP="00A04AA5">
      <w:pPr>
        <w:pStyle w:val="Heading8"/>
      </w:pPr>
      <w:bookmarkStart w:id="175" w:name="_Ref512675348"/>
      <w:bookmarkStart w:id="176" w:name="_Toc8244105"/>
      <w:r>
        <w:t xml:space="preserve">Tham </w:t>
      </w:r>
      <w:r w:rsidRPr="00DD3F23">
        <w:t>chiếu</w:t>
      </w:r>
      <w:r>
        <w:t xml:space="preserve"> chéo</w:t>
      </w:r>
      <w:bookmarkEnd w:id="175"/>
      <w:bookmarkEnd w:id="176"/>
    </w:p>
    <w:p w14:paraId="370E5755" w14:textId="7A09F2F5"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290EF7">
        <w:t>2.1</w:t>
      </w:r>
      <w:r>
        <w:fldChar w:fldCharType="end"/>
      </w:r>
      <w:r>
        <w:t xml:space="preserve">. Người đọc dễ dàng nhấp chuột vào liên kết </w:t>
      </w:r>
      <w:r>
        <w:fldChar w:fldCharType="begin"/>
      </w:r>
      <w:r>
        <w:instrText xml:space="preserve"> REF _Ref510859496 \r \h </w:instrText>
      </w:r>
      <w:r>
        <w:fldChar w:fldCharType="separate"/>
      </w:r>
      <w:r w:rsidR="00290EF7">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860B7C" w:rsidR="005675D7" w:rsidRDefault="00A140DC" w:rsidP="005675D7">
      <w:r>
        <w:lastRenderedPageBreak/>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290EF7">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290EF7">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290EF7">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77" w:name="_Toc8244106"/>
      <w:r>
        <w:t>Cập nhật mục lục và</w:t>
      </w:r>
      <w:r w:rsidR="000D09C2">
        <w:t xml:space="preserve"> tham chiếu chéo</w:t>
      </w:r>
      <w:bookmarkEnd w:id="177"/>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78" w:name="_Ref510883225"/>
      <w:bookmarkStart w:id="179" w:name="_Toc8244107"/>
      <w:r>
        <w:t>In quyển đồ án tốt nghiệp</w:t>
      </w:r>
      <w:bookmarkEnd w:id="178"/>
      <w:bookmarkEnd w:id="179"/>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0F0A4914"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 xml:space="preserve">iết kiệm chi phí và </w:t>
      </w:r>
      <w:r w:rsidR="00306508">
        <w:t xml:space="preserve">giúp việc </w:t>
      </w:r>
      <w:r w:rsidR="00591311">
        <w:t>vận chuyển ĐATN dễ dàng hơn</w:t>
      </w:r>
      <w:r>
        <w:t>.</w:t>
      </w:r>
    </w:p>
    <w:p w14:paraId="1452F0EF" w14:textId="7C7CDFC9" w:rsidR="00B4366C" w:rsidRPr="004322F4" w:rsidRDefault="00B4366C" w:rsidP="004322F4">
      <w:r>
        <w:t xml:space="preserve">Quyển ĐATN nên được in </w:t>
      </w:r>
      <w:r w:rsidR="00E12394">
        <w:t xml:space="preserve">một mặt </w:t>
      </w:r>
      <w:r w:rsidR="008D5E7C">
        <w:t>trên các trang</w:t>
      </w:r>
      <w:r>
        <w:t xml:space="preserve"> giấy A4.</w:t>
      </w:r>
    </w:p>
    <w:p w14:paraId="4CF1AB02" w14:textId="77777777" w:rsidR="00A5533E" w:rsidRDefault="007F6587" w:rsidP="00A04AA5">
      <w:pPr>
        <w:pStyle w:val="Heading7"/>
      </w:pPr>
      <w:bookmarkStart w:id="180" w:name="_Ref510903616"/>
      <w:bookmarkStart w:id="181" w:name="_Toc8244108"/>
      <w:r>
        <w:t>Đặc tả use case</w:t>
      </w:r>
      <w:bookmarkEnd w:id="180"/>
      <w:bookmarkEnd w:id="181"/>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82" w:name="_Ref510903612"/>
      <w:bookmarkStart w:id="183" w:name="_Toc8244109"/>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82"/>
      <w:bookmarkEnd w:id="183"/>
    </w:p>
    <w:p w14:paraId="4A421009" w14:textId="741FFA0E"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290EF7">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84" w:name="_Toc8244110"/>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84"/>
    </w:p>
    <w:p w14:paraId="0F9C6DC9" w14:textId="78F7CA15" w:rsidR="00DA716F" w:rsidRPr="00230F73" w:rsidRDefault="00DA716F" w:rsidP="00DA716F">
      <w:pPr>
        <w:rPr>
          <w:lang w:val="vi-VN"/>
        </w:rPr>
      </w:pPr>
      <w:r w:rsidRPr="00230F73">
        <w:rPr>
          <w:lang w:val="vi-VN"/>
        </w:rPr>
        <w:lastRenderedPageBreak/>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290EF7">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85" w:name="_Ref510825937"/>
      <w:bookmarkStart w:id="186" w:name="_Toc8244111"/>
      <w:r>
        <w:t>Công nghệ sử dụng</w:t>
      </w:r>
      <w:bookmarkEnd w:id="185"/>
      <w:bookmarkEnd w:id="186"/>
    </w:p>
    <w:p w14:paraId="66F0CFA0" w14:textId="77777777" w:rsidR="00F75B74" w:rsidRDefault="00F75B74" w:rsidP="00A04AA5">
      <w:pPr>
        <w:pStyle w:val="Heading8"/>
      </w:pPr>
      <w:bookmarkStart w:id="187" w:name="_Ref510825839"/>
      <w:bookmarkStart w:id="188" w:name="_Toc8244112"/>
      <w:r>
        <w:t>Công nghệ bảo mật dữ liệu</w:t>
      </w:r>
      <w:bookmarkEnd w:id="187"/>
      <w:bookmarkEnd w:id="188"/>
    </w:p>
    <w:p w14:paraId="3F5A14E7" w14:textId="77777777" w:rsidR="00F75B74" w:rsidRPr="00DA716F" w:rsidRDefault="00F75B74" w:rsidP="00A04AA5">
      <w:pPr>
        <w:pStyle w:val="Heading8"/>
      </w:pPr>
      <w:bookmarkStart w:id="189" w:name="_Ref510825813"/>
      <w:bookmarkStart w:id="190" w:name="_Ref510825820"/>
      <w:bookmarkStart w:id="191" w:name="_Ref510825825"/>
      <w:bookmarkStart w:id="192" w:name="_Toc8244113"/>
      <w:r>
        <w:t xml:space="preserve">Công nghệ </w:t>
      </w:r>
      <w:r w:rsidR="008A0760">
        <w:t>blockchain</w:t>
      </w:r>
      <w:bookmarkEnd w:id="189"/>
      <w:bookmarkEnd w:id="190"/>
      <w:bookmarkEnd w:id="191"/>
      <w:bookmarkEnd w:id="192"/>
    </w:p>
    <w:p w14:paraId="7DE0AB58" w14:textId="77777777" w:rsidR="00DA716F" w:rsidRDefault="00DA716F" w:rsidP="00A04AA5">
      <w:pPr>
        <w:pStyle w:val="Heading7"/>
      </w:pPr>
      <w:bookmarkStart w:id="193" w:name="_Toc8244114"/>
      <w:r>
        <w:t>Thiết kế gói</w:t>
      </w:r>
      <w:bookmarkEnd w:id="193"/>
    </w:p>
    <w:p w14:paraId="2F1A4F79" w14:textId="77777777" w:rsidR="00C3427D" w:rsidRDefault="00C3427D" w:rsidP="00A04AA5">
      <w:pPr>
        <w:pStyle w:val="Heading8"/>
      </w:pPr>
      <w:bookmarkStart w:id="194" w:name="_Ref510826063"/>
      <w:bookmarkStart w:id="195" w:name="_Toc8244115"/>
      <w:r>
        <w:t>Thiết kế gói cho kiến trúc tổng quan</w:t>
      </w:r>
      <w:bookmarkEnd w:id="194"/>
      <w:bookmarkEnd w:id="195"/>
    </w:p>
    <w:p w14:paraId="1F679C37" w14:textId="37B0E4BB" w:rsidR="0007572D" w:rsidRDefault="00C3427D" w:rsidP="00A04AA5">
      <w:pPr>
        <w:pStyle w:val="Heading8"/>
      </w:pPr>
      <w:bookmarkStart w:id="196" w:name="_Toc8244116"/>
      <w:r>
        <w:t>Thiết kế gói cho chức năng “Trả sách”</w:t>
      </w:r>
      <w:bookmarkEnd w:id="196"/>
    </w:p>
    <w:p w14:paraId="1843A4CA" w14:textId="375BA0D5" w:rsidR="00136017" w:rsidRDefault="00136017" w:rsidP="00136017">
      <w:pPr>
        <w:pStyle w:val="Heading7"/>
      </w:pPr>
      <w:bookmarkStart w:id="197" w:name="_Toc8244117"/>
      <w:r>
        <w:t>Thiết kế lớp</w:t>
      </w:r>
      <w:bookmarkEnd w:id="197"/>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9"/>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9EAE1" w14:textId="77777777" w:rsidR="00AF155B" w:rsidRDefault="00AF155B" w:rsidP="00045F16">
      <w:pPr>
        <w:spacing w:before="0" w:after="0" w:line="240" w:lineRule="auto"/>
      </w:pPr>
      <w:r>
        <w:separator/>
      </w:r>
    </w:p>
  </w:endnote>
  <w:endnote w:type="continuationSeparator" w:id="0">
    <w:p w14:paraId="590BD149" w14:textId="77777777" w:rsidR="00AF155B" w:rsidRDefault="00AF155B"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charset w:val="00"/>
    <w:family w:val="auto"/>
    <w:pitch w:val="variable"/>
    <w:sig w:usb0="00000003"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2BD19" w14:textId="77777777" w:rsidR="00761921" w:rsidRDefault="00761921"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7AD29CB" w14:textId="77777777" w:rsidR="00761921" w:rsidRDefault="00761921"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4FCFBC3F" w:rsidR="00761921" w:rsidRDefault="00761921"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xvi</w:t>
    </w:r>
    <w:r>
      <w:rPr>
        <w:rStyle w:val="PageNumber"/>
      </w:rPr>
      <w:fldChar w:fldCharType="end"/>
    </w:r>
  </w:p>
  <w:p w14:paraId="7B1D0731" w14:textId="77777777" w:rsidR="00761921" w:rsidRDefault="00761921"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6FC519E2" w:rsidR="00761921" w:rsidRDefault="00761921"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p w14:paraId="645FB948" w14:textId="77777777" w:rsidR="00761921" w:rsidRDefault="00761921"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54EE80F6" w:rsidR="00761921" w:rsidRDefault="00761921"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E-7</w:t>
    </w:r>
    <w:r>
      <w:rPr>
        <w:rStyle w:val="PageNumber"/>
      </w:rPr>
      <w:fldChar w:fldCharType="end"/>
    </w:r>
  </w:p>
  <w:p w14:paraId="6363F5D2" w14:textId="77777777" w:rsidR="00761921" w:rsidRDefault="00761921"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52BAD" w14:textId="77777777" w:rsidR="00AF155B" w:rsidRDefault="00AF155B" w:rsidP="00045F16">
      <w:pPr>
        <w:spacing w:before="0" w:after="0" w:line="240" w:lineRule="auto"/>
      </w:pPr>
      <w:r>
        <w:separator/>
      </w:r>
    </w:p>
  </w:footnote>
  <w:footnote w:type="continuationSeparator" w:id="0">
    <w:p w14:paraId="7E133C04" w14:textId="77777777" w:rsidR="00AF155B" w:rsidRDefault="00AF155B" w:rsidP="00045F16">
      <w:pPr>
        <w:spacing w:before="0" w:after="0" w:line="240" w:lineRule="auto"/>
      </w:pPr>
      <w:r>
        <w:continuationSeparator/>
      </w:r>
    </w:p>
  </w:footnote>
  <w:footnote w:id="1">
    <w:p w14:paraId="1FBF003A" w14:textId="77777777" w:rsidR="00761921" w:rsidRDefault="00761921">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63965DD"/>
    <w:multiLevelType w:val="hybridMultilevel"/>
    <w:tmpl w:val="41EC5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C847E4"/>
    <w:multiLevelType w:val="hybridMultilevel"/>
    <w:tmpl w:val="72BCF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52298C"/>
    <w:multiLevelType w:val="hybridMultilevel"/>
    <w:tmpl w:val="F90A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5270C"/>
    <w:multiLevelType w:val="hybridMultilevel"/>
    <w:tmpl w:val="8FAC62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8953DF"/>
    <w:multiLevelType w:val="multilevel"/>
    <w:tmpl w:val="D0083A44"/>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777C1"/>
    <w:multiLevelType w:val="multilevel"/>
    <w:tmpl w:val="D9787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823D41"/>
    <w:multiLevelType w:val="multilevel"/>
    <w:tmpl w:val="3A1A7FC4"/>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3F2A6735"/>
    <w:multiLevelType w:val="hybridMultilevel"/>
    <w:tmpl w:val="4A3E9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EE33E3"/>
    <w:multiLevelType w:val="hybridMultilevel"/>
    <w:tmpl w:val="95DC98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A44FEA"/>
    <w:multiLevelType w:val="hybridMultilevel"/>
    <w:tmpl w:val="353A592C"/>
    <w:lvl w:ilvl="0" w:tplc="DD720D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542294"/>
    <w:multiLevelType w:val="hybridMultilevel"/>
    <w:tmpl w:val="2010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1C4319"/>
    <w:multiLevelType w:val="hybridMultilevel"/>
    <w:tmpl w:val="BFEC6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57CB6060"/>
    <w:multiLevelType w:val="hybridMultilevel"/>
    <w:tmpl w:val="1876D36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15:restartNumberingAfterBreak="0">
    <w:nsid w:val="61F66F94"/>
    <w:multiLevelType w:val="hybridMultilevel"/>
    <w:tmpl w:val="9A58CE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F187B"/>
    <w:multiLevelType w:val="hybridMultilevel"/>
    <w:tmpl w:val="C4301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3D511D"/>
    <w:multiLevelType w:val="hybridMultilevel"/>
    <w:tmpl w:val="1116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5943BA"/>
    <w:multiLevelType w:val="hybridMultilevel"/>
    <w:tmpl w:val="0B80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C4A66"/>
    <w:multiLevelType w:val="hybridMultilevel"/>
    <w:tmpl w:val="3776F4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EB6364"/>
    <w:multiLevelType w:val="hybridMultilevel"/>
    <w:tmpl w:val="5F826A9C"/>
    <w:lvl w:ilvl="0" w:tplc="0409000B">
      <w:start w:val="1"/>
      <w:numFmt w:val="bullet"/>
      <w:lvlText w:val=""/>
      <w:lvlJc w:val="left"/>
      <w:pPr>
        <w:ind w:left="1494" w:hanging="360"/>
      </w:pPr>
      <w:rPr>
        <w:rFonts w:ascii="Wingdings" w:hAnsi="Wingdings" w:hint="default"/>
      </w:rPr>
    </w:lvl>
    <w:lvl w:ilvl="1" w:tplc="04090003">
      <w:start w:val="1"/>
      <w:numFmt w:val="bullet"/>
      <w:lvlText w:val="o"/>
      <w:lvlJc w:val="left"/>
      <w:pPr>
        <w:ind w:left="2214" w:hanging="360"/>
      </w:pPr>
      <w:rPr>
        <w:rFonts w:ascii="Courier New" w:hAnsi="Courier New" w:cs="Courier New" w:hint="default"/>
      </w:rPr>
    </w:lvl>
    <w:lvl w:ilvl="2" w:tplc="04090005">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7" w15:restartNumberingAfterBreak="0">
    <w:nsid w:val="7C4779D6"/>
    <w:multiLevelType w:val="hybridMultilevel"/>
    <w:tmpl w:val="9EB2A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9"/>
  </w:num>
  <w:num w:numId="4">
    <w:abstractNumId w:val="2"/>
  </w:num>
  <w:num w:numId="5">
    <w:abstractNumId w:val="10"/>
  </w:num>
  <w:num w:numId="6">
    <w:abstractNumId w:val="8"/>
  </w:num>
  <w:num w:numId="7">
    <w:abstractNumId w:val="5"/>
  </w:num>
  <w:num w:numId="8">
    <w:abstractNumId w:val="9"/>
  </w:num>
  <w:num w:numId="9">
    <w:abstractNumId w:val="1"/>
  </w:num>
  <w:num w:numId="10">
    <w:abstractNumId w:val="17"/>
  </w:num>
  <w:num w:numId="11">
    <w:abstractNumId w:val="20"/>
  </w:num>
  <w:num w:numId="12">
    <w:abstractNumId w:val="15"/>
  </w:num>
  <w:num w:numId="13">
    <w:abstractNumId w:val="25"/>
  </w:num>
  <w:num w:numId="14">
    <w:abstractNumId w:val="3"/>
  </w:num>
  <w:num w:numId="15">
    <w:abstractNumId w:val="0"/>
  </w:num>
  <w:num w:numId="16">
    <w:abstractNumId w:val="23"/>
  </w:num>
  <w:num w:numId="17">
    <w:abstractNumId w:val="24"/>
  </w:num>
  <w:num w:numId="18">
    <w:abstractNumId w:val="22"/>
  </w:num>
  <w:num w:numId="19">
    <w:abstractNumId w:val="6"/>
  </w:num>
  <w:num w:numId="20">
    <w:abstractNumId w:val="21"/>
  </w:num>
  <w:num w:numId="21">
    <w:abstractNumId w:val="27"/>
  </w:num>
  <w:num w:numId="22">
    <w:abstractNumId w:val="18"/>
  </w:num>
  <w:num w:numId="23">
    <w:abstractNumId w:val="13"/>
  </w:num>
  <w:num w:numId="24">
    <w:abstractNumId w:val="26"/>
  </w:num>
  <w:num w:numId="25">
    <w:abstractNumId w:val="11"/>
  </w:num>
  <w:num w:numId="26">
    <w:abstractNumId w:val="4"/>
  </w:num>
  <w:num w:numId="27">
    <w:abstractNumId w:val="7"/>
  </w:num>
  <w:num w:numId="28">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BD1"/>
    <w:rsid w:val="000006BB"/>
    <w:rsid w:val="0000117E"/>
    <w:rsid w:val="00001E56"/>
    <w:rsid w:val="00002125"/>
    <w:rsid w:val="000031A3"/>
    <w:rsid w:val="00003954"/>
    <w:rsid w:val="00003E1F"/>
    <w:rsid w:val="00006E1E"/>
    <w:rsid w:val="000124D4"/>
    <w:rsid w:val="00014916"/>
    <w:rsid w:val="0001528B"/>
    <w:rsid w:val="0001529D"/>
    <w:rsid w:val="0001727C"/>
    <w:rsid w:val="000174C6"/>
    <w:rsid w:val="00017B22"/>
    <w:rsid w:val="00017CD1"/>
    <w:rsid w:val="0002656A"/>
    <w:rsid w:val="00031495"/>
    <w:rsid w:val="00033C05"/>
    <w:rsid w:val="00034A63"/>
    <w:rsid w:val="000369EC"/>
    <w:rsid w:val="00041DD4"/>
    <w:rsid w:val="00042875"/>
    <w:rsid w:val="00042B21"/>
    <w:rsid w:val="0004561A"/>
    <w:rsid w:val="00045F16"/>
    <w:rsid w:val="000467FA"/>
    <w:rsid w:val="00051015"/>
    <w:rsid w:val="000529F7"/>
    <w:rsid w:val="0005388D"/>
    <w:rsid w:val="000567C3"/>
    <w:rsid w:val="00060F65"/>
    <w:rsid w:val="0006153C"/>
    <w:rsid w:val="00062715"/>
    <w:rsid w:val="00063B25"/>
    <w:rsid w:val="00064BB0"/>
    <w:rsid w:val="000652EC"/>
    <w:rsid w:val="0006699A"/>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30DC"/>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126D5"/>
    <w:rsid w:val="00116193"/>
    <w:rsid w:val="00116831"/>
    <w:rsid w:val="0012167D"/>
    <w:rsid w:val="0012722A"/>
    <w:rsid w:val="00127BA0"/>
    <w:rsid w:val="00127CD2"/>
    <w:rsid w:val="00130595"/>
    <w:rsid w:val="00133185"/>
    <w:rsid w:val="0013494E"/>
    <w:rsid w:val="00136017"/>
    <w:rsid w:val="00136331"/>
    <w:rsid w:val="001367C1"/>
    <w:rsid w:val="001404D1"/>
    <w:rsid w:val="00143F43"/>
    <w:rsid w:val="0014428C"/>
    <w:rsid w:val="00146280"/>
    <w:rsid w:val="00146777"/>
    <w:rsid w:val="00162351"/>
    <w:rsid w:val="00162525"/>
    <w:rsid w:val="001650D3"/>
    <w:rsid w:val="0016601F"/>
    <w:rsid w:val="001663AF"/>
    <w:rsid w:val="00167016"/>
    <w:rsid w:val="00172594"/>
    <w:rsid w:val="00175030"/>
    <w:rsid w:val="00177788"/>
    <w:rsid w:val="00177CFF"/>
    <w:rsid w:val="0019337D"/>
    <w:rsid w:val="00195770"/>
    <w:rsid w:val="001A1700"/>
    <w:rsid w:val="001A1EAE"/>
    <w:rsid w:val="001A2661"/>
    <w:rsid w:val="001A39FB"/>
    <w:rsid w:val="001A481B"/>
    <w:rsid w:val="001A7D3B"/>
    <w:rsid w:val="001B1177"/>
    <w:rsid w:val="001B3ED0"/>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EAD"/>
    <w:rsid w:val="001F2557"/>
    <w:rsid w:val="001F5944"/>
    <w:rsid w:val="001F7F6F"/>
    <w:rsid w:val="00200317"/>
    <w:rsid w:val="0020387C"/>
    <w:rsid w:val="002050A1"/>
    <w:rsid w:val="002056E2"/>
    <w:rsid w:val="00212D15"/>
    <w:rsid w:val="00213CE7"/>
    <w:rsid w:val="00216745"/>
    <w:rsid w:val="0021726B"/>
    <w:rsid w:val="002212B1"/>
    <w:rsid w:val="00223CF1"/>
    <w:rsid w:val="0022778C"/>
    <w:rsid w:val="00227AEA"/>
    <w:rsid w:val="0023069A"/>
    <w:rsid w:val="00230F73"/>
    <w:rsid w:val="00233F24"/>
    <w:rsid w:val="00235278"/>
    <w:rsid w:val="00235EF2"/>
    <w:rsid w:val="00236241"/>
    <w:rsid w:val="0023759A"/>
    <w:rsid w:val="00237863"/>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4B3"/>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6508"/>
    <w:rsid w:val="0031120E"/>
    <w:rsid w:val="00312D95"/>
    <w:rsid w:val="0031346C"/>
    <w:rsid w:val="00313FE2"/>
    <w:rsid w:val="00317660"/>
    <w:rsid w:val="003178E1"/>
    <w:rsid w:val="0033081B"/>
    <w:rsid w:val="00334D79"/>
    <w:rsid w:val="00341204"/>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54B0"/>
    <w:rsid w:val="003961A9"/>
    <w:rsid w:val="00396901"/>
    <w:rsid w:val="003A1F4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7D11"/>
    <w:rsid w:val="00460A6E"/>
    <w:rsid w:val="004645A6"/>
    <w:rsid w:val="00475A7A"/>
    <w:rsid w:val="00475FD2"/>
    <w:rsid w:val="00481403"/>
    <w:rsid w:val="00482080"/>
    <w:rsid w:val="00482ED6"/>
    <w:rsid w:val="00483F24"/>
    <w:rsid w:val="00487A90"/>
    <w:rsid w:val="00491EFF"/>
    <w:rsid w:val="004933F6"/>
    <w:rsid w:val="004A0884"/>
    <w:rsid w:val="004A0C7E"/>
    <w:rsid w:val="004A1EDD"/>
    <w:rsid w:val="004A2C1D"/>
    <w:rsid w:val="004A3DE9"/>
    <w:rsid w:val="004B2B3C"/>
    <w:rsid w:val="004B4FA6"/>
    <w:rsid w:val="004B61FA"/>
    <w:rsid w:val="004C0242"/>
    <w:rsid w:val="004C3E4A"/>
    <w:rsid w:val="004C58E9"/>
    <w:rsid w:val="004D052C"/>
    <w:rsid w:val="004D1582"/>
    <w:rsid w:val="004D1F12"/>
    <w:rsid w:val="004D2967"/>
    <w:rsid w:val="004D516A"/>
    <w:rsid w:val="004D516B"/>
    <w:rsid w:val="004D5281"/>
    <w:rsid w:val="004D6985"/>
    <w:rsid w:val="004E14FA"/>
    <w:rsid w:val="004E29E0"/>
    <w:rsid w:val="004E7066"/>
    <w:rsid w:val="004F2051"/>
    <w:rsid w:val="004F2C60"/>
    <w:rsid w:val="004F2E69"/>
    <w:rsid w:val="004F47EB"/>
    <w:rsid w:val="00500025"/>
    <w:rsid w:val="0050287D"/>
    <w:rsid w:val="005073A4"/>
    <w:rsid w:val="005100F6"/>
    <w:rsid w:val="00510435"/>
    <w:rsid w:val="00511804"/>
    <w:rsid w:val="00513A6F"/>
    <w:rsid w:val="00522341"/>
    <w:rsid w:val="00522EB4"/>
    <w:rsid w:val="0052722E"/>
    <w:rsid w:val="005314E8"/>
    <w:rsid w:val="00532B02"/>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75D7"/>
    <w:rsid w:val="0056786B"/>
    <w:rsid w:val="00572DBC"/>
    <w:rsid w:val="005755E1"/>
    <w:rsid w:val="0058055B"/>
    <w:rsid w:val="00582C1A"/>
    <w:rsid w:val="00583756"/>
    <w:rsid w:val="00583E05"/>
    <w:rsid w:val="00585229"/>
    <w:rsid w:val="00587574"/>
    <w:rsid w:val="00590DE0"/>
    <w:rsid w:val="00591311"/>
    <w:rsid w:val="00592182"/>
    <w:rsid w:val="0059358A"/>
    <w:rsid w:val="00594498"/>
    <w:rsid w:val="00595337"/>
    <w:rsid w:val="0059687F"/>
    <w:rsid w:val="005A0EB8"/>
    <w:rsid w:val="005A2E39"/>
    <w:rsid w:val="005A5649"/>
    <w:rsid w:val="005A6B1D"/>
    <w:rsid w:val="005A7D0E"/>
    <w:rsid w:val="005B2C5A"/>
    <w:rsid w:val="005B79D5"/>
    <w:rsid w:val="005C18AB"/>
    <w:rsid w:val="005C1A3E"/>
    <w:rsid w:val="005C405B"/>
    <w:rsid w:val="005C7555"/>
    <w:rsid w:val="005D21DE"/>
    <w:rsid w:val="005D32F6"/>
    <w:rsid w:val="005D68BC"/>
    <w:rsid w:val="005D77BA"/>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10FB4"/>
    <w:rsid w:val="00612C2F"/>
    <w:rsid w:val="00613604"/>
    <w:rsid w:val="0061389C"/>
    <w:rsid w:val="006153F3"/>
    <w:rsid w:val="00615D0B"/>
    <w:rsid w:val="00616F15"/>
    <w:rsid w:val="006176A7"/>
    <w:rsid w:val="0062077D"/>
    <w:rsid w:val="0062116D"/>
    <w:rsid w:val="0062205F"/>
    <w:rsid w:val="00623859"/>
    <w:rsid w:val="006240EA"/>
    <w:rsid w:val="006250BF"/>
    <w:rsid w:val="006301AE"/>
    <w:rsid w:val="0063215A"/>
    <w:rsid w:val="006324E5"/>
    <w:rsid w:val="0063661E"/>
    <w:rsid w:val="00641143"/>
    <w:rsid w:val="00652DBD"/>
    <w:rsid w:val="006556BB"/>
    <w:rsid w:val="00660E60"/>
    <w:rsid w:val="006614D4"/>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751E"/>
    <w:rsid w:val="006A2F25"/>
    <w:rsid w:val="006A357C"/>
    <w:rsid w:val="006B11EB"/>
    <w:rsid w:val="006B1413"/>
    <w:rsid w:val="006B3F48"/>
    <w:rsid w:val="006B4AD0"/>
    <w:rsid w:val="006B5036"/>
    <w:rsid w:val="006B6F9D"/>
    <w:rsid w:val="006B764B"/>
    <w:rsid w:val="006C075D"/>
    <w:rsid w:val="006C0A59"/>
    <w:rsid w:val="006C10A2"/>
    <w:rsid w:val="006C249E"/>
    <w:rsid w:val="006C632D"/>
    <w:rsid w:val="006C7FA7"/>
    <w:rsid w:val="006D074D"/>
    <w:rsid w:val="006D30E6"/>
    <w:rsid w:val="006D537C"/>
    <w:rsid w:val="006D5413"/>
    <w:rsid w:val="006D5A04"/>
    <w:rsid w:val="006D6690"/>
    <w:rsid w:val="006D6D32"/>
    <w:rsid w:val="006E167B"/>
    <w:rsid w:val="006E2866"/>
    <w:rsid w:val="006E3C9C"/>
    <w:rsid w:val="006E47A7"/>
    <w:rsid w:val="006E53E9"/>
    <w:rsid w:val="006E65A6"/>
    <w:rsid w:val="006E6C3B"/>
    <w:rsid w:val="006F33F3"/>
    <w:rsid w:val="006F3980"/>
    <w:rsid w:val="006F7B83"/>
    <w:rsid w:val="00701F0B"/>
    <w:rsid w:val="007037F4"/>
    <w:rsid w:val="00704B18"/>
    <w:rsid w:val="00707AB2"/>
    <w:rsid w:val="007120E1"/>
    <w:rsid w:val="00712A31"/>
    <w:rsid w:val="00713098"/>
    <w:rsid w:val="007178C8"/>
    <w:rsid w:val="00717B8C"/>
    <w:rsid w:val="00717F15"/>
    <w:rsid w:val="007202C1"/>
    <w:rsid w:val="00720F49"/>
    <w:rsid w:val="00730209"/>
    <w:rsid w:val="007402C2"/>
    <w:rsid w:val="00740917"/>
    <w:rsid w:val="00741C12"/>
    <w:rsid w:val="00743021"/>
    <w:rsid w:val="0074314A"/>
    <w:rsid w:val="00744223"/>
    <w:rsid w:val="00745F24"/>
    <w:rsid w:val="007460B7"/>
    <w:rsid w:val="00747D64"/>
    <w:rsid w:val="00752073"/>
    <w:rsid w:val="00752DD2"/>
    <w:rsid w:val="00756F5F"/>
    <w:rsid w:val="00757CAD"/>
    <w:rsid w:val="00761092"/>
    <w:rsid w:val="00761921"/>
    <w:rsid w:val="0076279E"/>
    <w:rsid w:val="0076506C"/>
    <w:rsid w:val="00766C15"/>
    <w:rsid w:val="00767C59"/>
    <w:rsid w:val="007700E7"/>
    <w:rsid w:val="0077087A"/>
    <w:rsid w:val="00772072"/>
    <w:rsid w:val="007733FD"/>
    <w:rsid w:val="00782882"/>
    <w:rsid w:val="00784613"/>
    <w:rsid w:val="007853E4"/>
    <w:rsid w:val="00785684"/>
    <w:rsid w:val="007871A1"/>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1CB"/>
    <w:rsid w:val="007F37A8"/>
    <w:rsid w:val="007F3F1E"/>
    <w:rsid w:val="007F46AF"/>
    <w:rsid w:val="007F4C12"/>
    <w:rsid w:val="007F59DB"/>
    <w:rsid w:val="007F6587"/>
    <w:rsid w:val="00801C4B"/>
    <w:rsid w:val="0080310E"/>
    <w:rsid w:val="008039AC"/>
    <w:rsid w:val="00803D1C"/>
    <w:rsid w:val="00803E3C"/>
    <w:rsid w:val="00804ED2"/>
    <w:rsid w:val="0080546B"/>
    <w:rsid w:val="00805A76"/>
    <w:rsid w:val="00805F31"/>
    <w:rsid w:val="00806780"/>
    <w:rsid w:val="00810A69"/>
    <w:rsid w:val="00816E39"/>
    <w:rsid w:val="00822B00"/>
    <w:rsid w:val="0082525C"/>
    <w:rsid w:val="00827ED9"/>
    <w:rsid w:val="0083087F"/>
    <w:rsid w:val="00831E97"/>
    <w:rsid w:val="008329D1"/>
    <w:rsid w:val="00833791"/>
    <w:rsid w:val="00833BBB"/>
    <w:rsid w:val="00837804"/>
    <w:rsid w:val="00837A7D"/>
    <w:rsid w:val="00837F7E"/>
    <w:rsid w:val="0084116C"/>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FFD"/>
    <w:rsid w:val="00883BE3"/>
    <w:rsid w:val="008848DC"/>
    <w:rsid w:val="00885309"/>
    <w:rsid w:val="008863A9"/>
    <w:rsid w:val="00890785"/>
    <w:rsid w:val="008910B4"/>
    <w:rsid w:val="008935B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2B7B"/>
    <w:rsid w:val="008C55E4"/>
    <w:rsid w:val="008C6F11"/>
    <w:rsid w:val="008C74A9"/>
    <w:rsid w:val="008D1931"/>
    <w:rsid w:val="008D2321"/>
    <w:rsid w:val="008D2CAF"/>
    <w:rsid w:val="008D5E7C"/>
    <w:rsid w:val="008D7D27"/>
    <w:rsid w:val="008E01E1"/>
    <w:rsid w:val="008E0E29"/>
    <w:rsid w:val="008E2006"/>
    <w:rsid w:val="008E27B5"/>
    <w:rsid w:val="008E41F3"/>
    <w:rsid w:val="008E5CDD"/>
    <w:rsid w:val="008E7516"/>
    <w:rsid w:val="008E7530"/>
    <w:rsid w:val="008E7B27"/>
    <w:rsid w:val="008F18E1"/>
    <w:rsid w:val="008F3754"/>
    <w:rsid w:val="008F4E88"/>
    <w:rsid w:val="008F7066"/>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90500"/>
    <w:rsid w:val="00992960"/>
    <w:rsid w:val="009A05B4"/>
    <w:rsid w:val="009A0D69"/>
    <w:rsid w:val="009A3444"/>
    <w:rsid w:val="009A4E85"/>
    <w:rsid w:val="009A5449"/>
    <w:rsid w:val="009A78C4"/>
    <w:rsid w:val="009A7C6B"/>
    <w:rsid w:val="009B0EC7"/>
    <w:rsid w:val="009B152C"/>
    <w:rsid w:val="009B2320"/>
    <w:rsid w:val="009B4D6C"/>
    <w:rsid w:val="009B64F8"/>
    <w:rsid w:val="009C2111"/>
    <w:rsid w:val="009C2811"/>
    <w:rsid w:val="009C2E1C"/>
    <w:rsid w:val="009C3F83"/>
    <w:rsid w:val="009D5EA0"/>
    <w:rsid w:val="009D7EA6"/>
    <w:rsid w:val="009E17AE"/>
    <w:rsid w:val="009E41F0"/>
    <w:rsid w:val="009E6E6C"/>
    <w:rsid w:val="009F21D0"/>
    <w:rsid w:val="009F4405"/>
    <w:rsid w:val="009F770B"/>
    <w:rsid w:val="00A028C4"/>
    <w:rsid w:val="00A0354B"/>
    <w:rsid w:val="00A04AA5"/>
    <w:rsid w:val="00A127AE"/>
    <w:rsid w:val="00A1299B"/>
    <w:rsid w:val="00A140DC"/>
    <w:rsid w:val="00A16A77"/>
    <w:rsid w:val="00A2369E"/>
    <w:rsid w:val="00A23911"/>
    <w:rsid w:val="00A24048"/>
    <w:rsid w:val="00A2758E"/>
    <w:rsid w:val="00A2779E"/>
    <w:rsid w:val="00A30ED3"/>
    <w:rsid w:val="00A40736"/>
    <w:rsid w:val="00A40C3E"/>
    <w:rsid w:val="00A4396D"/>
    <w:rsid w:val="00A47E0D"/>
    <w:rsid w:val="00A523CA"/>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3D25"/>
    <w:rsid w:val="00A84F7C"/>
    <w:rsid w:val="00A8697B"/>
    <w:rsid w:val="00A9106F"/>
    <w:rsid w:val="00A92968"/>
    <w:rsid w:val="00AA391C"/>
    <w:rsid w:val="00AA39D6"/>
    <w:rsid w:val="00AB2043"/>
    <w:rsid w:val="00AB325B"/>
    <w:rsid w:val="00AB4060"/>
    <w:rsid w:val="00AB6D7F"/>
    <w:rsid w:val="00AB7F25"/>
    <w:rsid w:val="00AC15FE"/>
    <w:rsid w:val="00AC217C"/>
    <w:rsid w:val="00AC2BE3"/>
    <w:rsid w:val="00AC4BD9"/>
    <w:rsid w:val="00AC5414"/>
    <w:rsid w:val="00AC6E5F"/>
    <w:rsid w:val="00AD1BD8"/>
    <w:rsid w:val="00AD3279"/>
    <w:rsid w:val="00AD3FB8"/>
    <w:rsid w:val="00AD4552"/>
    <w:rsid w:val="00AD7CF9"/>
    <w:rsid w:val="00AD7D75"/>
    <w:rsid w:val="00AE1ACD"/>
    <w:rsid w:val="00AE4507"/>
    <w:rsid w:val="00AE5089"/>
    <w:rsid w:val="00AE7F7C"/>
    <w:rsid w:val="00AF155B"/>
    <w:rsid w:val="00AF3B1E"/>
    <w:rsid w:val="00AF44E9"/>
    <w:rsid w:val="00AF61D9"/>
    <w:rsid w:val="00AF6267"/>
    <w:rsid w:val="00AF72F6"/>
    <w:rsid w:val="00B05A62"/>
    <w:rsid w:val="00B06AA9"/>
    <w:rsid w:val="00B07BE4"/>
    <w:rsid w:val="00B102C7"/>
    <w:rsid w:val="00B12BFB"/>
    <w:rsid w:val="00B15795"/>
    <w:rsid w:val="00B20031"/>
    <w:rsid w:val="00B20E8C"/>
    <w:rsid w:val="00B21B22"/>
    <w:rsid w:val="00B23433"/>
    <w:rsid w:val="00B2430D"/>
    <w:rsid w:val="00B254F1"/>
    <w:rsid w:val="00B26FBF"/>
    <w:rsid w:val="00B3421E"/>
    <w:rsid w:val="00B4087C"/>
    <w:rsid w:val="00B41EE1"/>
    <w:rsid w:val="00B4366C"/>
    <w:rsid w:val="00B444D1"/>
    <w:rsid w:val="00B463EC"/>
    <w:rsid w:val="00B46B9A"/>
    <w:rsid w:val="00B47584"/>
    <w:rsid w:val="00B477E8"/>
    <w:rsid w:val="00B516F0"/>
    <w:rsid w:val="00B51CD4"/>
    <w:rsid w:val="00B520E7"/>
    <w:rsid w:val="00B5626C"/>
    <w:rsid w:val="00B578C5"/>
    <w:rsid w:val="00B60048"/>
    <w:rsid w:val="00B61A83"/>
    <w:rsid w:val="00B628A1"/>
    <w:rsid w:val="00B62FCC"/>
    <w:rsid w:val="00B63A04"/>
    <w:rsid w:val="00B63D78"/>
    <w:rsid w:val="00B703CB"/>
    <w:rsid w:val="00B71427"/>
    <w:rsid w:val="00B71B7F"/>
    <w:rsid w:val="00B772D2"/>
    <w:rsid w:val="00B7752E"/>
    <w:rsid w:val="00B7783B"/>
    <w:rsid w:val="00B77B3F"/>
    <w:rsid w:val="00B80620"/>
    <w:rsid w:val="00B80C62"/>
    <w:rsid w:val="00B8158C"/>
    <w:rsid w:val="00B81D8A"/>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6010"/>
    <w:rsid w:val="00C0708B"/>
    <w:rsid w:val="00C07F64"/>
    <w:rsid w:val="00C10129"/>
    <w:rsid w:val="00C11448"/>
    <w:rsid w:val="00C12043"/>
    <w:rsid w:val="00C139C2"/>
    <w:rsid w:val="00C14183"/>
    <w:rsid w:val="00C17435"/>
    <w:rsid w:val="00C214D1"/>
    <w:rsid w:val="00C215DB"/>
    <w:rsid w:val="00C2462A"/>
    <w:rsid w:val="00C27E3E"/>
    <w:rsid w:val="00C30925"/>
    <w:rsid w:val="00C32E68"/>
    <w:rsid w:val="00C33849"/>
    <w:rsid w:val="00C3427D"/>
    <w:rsid w:val="00C3465E"/>
    <w:rsid w:val="00C36894"/>
    <w:rsid w:val="00C372E8"/>
    <w:rsid w:val="00C41065"/>
    <w:rsid w:val="00C41110"/>
    <w:rsid w:val="00C45DD5"/>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5A67"/>
    <w:rsid w:val="00C969A0"/>
    <w:rsid w:val="00C96D3D"/>
    <w:rsid w:val="00C97592"/>
    <w:rsid w:val="00CA1DA4"/>
    <w:rsid w:val="00CA4719"/>
    <w:rsid w:val="00CA4DE1"/>
    <w:rsid w:val="00CA55C5"/>
    <w:rsid w:val="00CA5B21"/>
    <w:rsid w:val="00CA6AA9"/>
    <w:rsid w:val="00CA743E"/>
    <w:rsid w:val="00CC0997"/>
    <w:rsid w:val="00CC3421"/>
    <w:rsid w:val="00CC5972"/>
    <w:rsid w:val="00CD11F2"/>
    <w:rsid w:val="00CE2F62"/>
    <w:rsid w:val="00CE43B9"/>
    <w:rsid w:val="00CF3B27"/>
    <w:rsid w:val="00CF3BC0"/>
    <w:rsid w:val="00CF48EB"/>
    <w:rsid w:val="00CF5725"/>
    <w:rsid w:val="00CF6082"/>
    <w:rsid w:val="00D024BA"/>
    <w:rsid w:val="00D03BFB"/>
    <w:rsid w:val="00D1011C"/>
    <w:rsid w:val="00D10F18"/>
    <w:rsid w:val="00D133DA"/>
    <w:rsid w:val="00D16200"/>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52D7"/>
    <w:rsid w:val="00D76F66"/>
    <w:rsid w:val="00D80098"/>
    <w:rsid w:val="00D80E36"/>
    <w:rsid w:val="00D81286"/>
    <w:rsid w:val="00D81D66"/>
    <w:rsid w:val="00D8310B"/>
    <w:rsid w:val="00D84F62"/>
    <w:rsid w:val="00D870E9"/>
    <w:rsid w:val="00D913AF"/>
    <w:rsid w:val="00D91699"/>
    <w:rsid w:val="00D92415"/>
    <w:rsid w:val="00D92F0B"/>
    <w:rsid w:val="00D973C0"/>
    <w:rsid w:val="00D9742D"/>
    <w:rsid w:val="00DA0180"/>
    <w:rsid w:val="00DA37BD"/>
    <w:rsid w:val="00DA506C"/>
    <w:rsid w:val="00DA716F"/>
    <w:rsid w:val="00DA7A7A"/>
    <w:rsid w:val="00DB1FA2"/>
    <w:rsid w:val="00DB2020"/>
    <w:rsid w:val="00DB35F9"/>
    <w:rsid w:val="00DB3A1A"/>
    <w:rsid w:val="00DB6AA8"/>
    <w:rsid w:val="00DB73F2"/>
    <w:rsid w:val="00DB77DF"/>
    <w:rsid w:val="00DC56E7"/>
    <w:rsid w:val="00DC5883"/>
    <w:rsid w:val="00DD0501"/>
    <w:rsid w:val="00DD10B0"/>
    <w:rsid w:val="00DD3DD4"/>
    <w:rsid w:val="00DD3F23"/>
    <w:rsid w:val="00DD41B5"/>
    <w:rsid w:val="00DE10F4"/>
    <w:rsid w:val="00DE127E"/>
    <w:rsid w:val="00DE43F3"/>
    <w:rsid w:val="00DE5462"/>
    <w:rsid w:val="00DE67B9"/>
    <w:rsid w:val="00DF1F98"/>
    <w:rsid w:val="00DF2B47"/>
    <w:rsid w:val="00DF2F73"/>
    <w:rsid w:val="00DF4C9C"/>
    <w:rsid w:val="00DF5306"/>
    <w:rsid w:val="00E0161D"/>
    <w:rsid w:val="00E019A9"/>
    <w:rsid w:val="00E023AC"/>
    <w:rsid w:val="00E102B2"/>
    <w:rsid w:val="00E12164"/>
    <w:rsid w:val="00E1234F"/>
    <w:rsid w:val="00E12394"/>
    <w:rsid w:val="00E1243F"/>
    <w:rsid w:val="00E13188"/>
    <w:rsid w:val="00E13630"/>
    <w:rsid w:val="00E167AB"/>
    <w:rsid w:val="00E20786"/>
    <w:rsid w:val="00E20AEE"/>
    <w:rsid w:val="00E20F76"/>
    <w:rsid w:val="00E22411"/>
    <w:rsid w:val="00E23124"/>
    <w:rsid w:val="00E23979"/>
    <w:rsid w:val="00E26EB3"/>
    <w:rsid w:val="00E30767"/>
    <w:rsid w:val="00E34ED7"/>
    <w:rsid w:val="00E3617A"/>
    <w:rsid w:val="00E420B1"/>
    <w:rsid w:val="00E42498"/>
    <w:rsid w:val="00E43941"/>
    <w:rsid w:val="00E45837"/>
    <w:rsid w:val="00E514B3"/>
    <w:rsid w:val="00E52E6B"/>
    <w:rsid w:val="00E54A2D"/>
    <w:rsid w:val="00E55184"/>
    <w:rsid w:val="00E56179"/>
    <w:rsid w:val="00E56648"/>
    <w:rsid w:val="00E62F7C"/>
    <w:rsid w:val="00E64CA2"/>
    <w:rsid w:val="00E677D1"/>
    <w:rsid w:val="00E704DB"/>
    <w:rsid w:val="00E71666"/>
    <w:rsid w:val="00E71BAC"/>
    <w:rsid w:val="00E72E9A"/>
    <w:rsid w:val="00E73466"/>
    <w:rsid w:val="00E758FB"/>
    <w:rsid w:val="00E763E3"/>
    <w:rsid w:val="00E76AD2"/>
    <w:rsid w:val="00E77597"/>
    <w:rsid w:val="00E77F69"/>
    <w:rsid w:val="00E8333D"/>
    <w:rsid w:val="00E8584F"/>
    <w:rsid w:val="00E96C9A"/>
    <w:rsid w:val="00EA0950"/>
    <w:rsid w:val="00EA0BAF"/>
    <w:rsid w:val="00EA0F01"/>
    <w:rsid w:val="00EA2191"/>
    <w:rsid w:val="00EB1F69"/>
    <w:rsid w:val="00EC1E35"/>
    <w:rsid w:val="00EC3C98"/>
    <w:rsid w:val="00EC6CCB"/>
    <w:rsid w:val="00ED002A"/>
    <w:rsid w:val="00ED01FC"/>
    <w:rsid w:val="00ED0AD1"/>
    <w:rsid w:val="00ED1E75"/>
    <w:rsid w:val="00ED35A2"/>
    <w:rsid w:val="00ED46B4"/>
    <w:rsid w:val="00ED47CE"/>
    <w:rsid w:val="00ED4B39"/>
    <w:rsid w:val="00ED509A"/>
    <w:rsid w:val="00ED5BDA"/>
    <w:rsid w:val="00EE1613"/>
    <w:rsid w:val="00EE2CD9"/>
    <w:rsid w:val="00EE3936"/>
    <w:rsid w:val="00EE3945"/>
    <w:rsid w:val="00EE3F1F"/>
    <w:rsid w:val="00EE4E12"/>
    <w:rsid w:val="00EE4E26"/>
    <w:rsid w:val="00EE654F"/>
    <w:rsid w:val="00EE69BA"/>
    <w:rsid w:val="00EE6F2B"/>
    <w:rsid w:val="00EE73E7"/>
    <w:rsid w:val="00EF26A1"/>
    <w:rsid w:val="00EF513A"/>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19BD"/>
    <w:rsid w:val="00F44154"/>
    <w:rsid w:val="00F44398"/>
    <w:rsid w:val="00F47280"/>
    <w:rsid w:val="00F5018D"/>
    <w:rsid w:val="00F50565"/>
    <w:rsid w:val="00F530D3"/>
    <w:rsid w:val="00F54850"/>
    <w:rsid w:val="00F57010"/>
    <w:rsid w:val="00F579D5"/>
    <w:rsid w:val="00F60187"/>
    <w:rsid w:val="00F6107D"/>
    <w:rsid w:val="00F617DE"/>
    <w:rsid w:val="00F63403"/>
    <w:rsid w:val="00F640E5"/>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E2C07"/>
    <w:rsid w:val="00FE3CAC"/>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67A2"/>
    <w:pPr>
      <w:spacing w:before="200" w:after="120" w:line="360"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link w:val="Heading3Char"/>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280D7A"/>
    <w:pPr>
      <w:tabs>
        <w:tab w:val="right" w:leader="dot" w:pos="8771"/>
      </w:tabs>
      <w:spacing w:before="160" w:after="160"/>
      <w:ind w:left="567"/>
    </w:pPr>
    <w:rPr>
      <w:b/>
    </w:rPr>
  </w:style>
  <w:style w:type="paragraph" w:styleId="TOC3">
    <w:name w:val="toc 3"/>
    <w:basedOn w:val="Normal"/>
    <w:next w:val="Normal"/>
    <w:autoRedefine/>
    <w:uiPriority w:val="39"/>
    <w:rsid w:val="00280D7A"/>
    <w:pPr>
      <w:spacing w:before="120"/>
      <w:ind w:left="1134"/>
    </w:pPr>
  </w:style>
  <w:style w:type="character" w:customStyle="1" w:styleId="UnresolvedMention1">
    <w:name w:val="Unresolved Mention1"/>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character" w:customStyle="1" w:styleId="shorttext">
    <w:name w:val="short_text"/>
    <w:basedOn w:val="DefaultParagraphFont"/>
    <w:rsid w:val="006E53E9"/>
  </w:style>
  <w:style w:type="character" w:customStyle="1" w:styleId="hps">
    <w:name w:val="hps"/>
    <w:basedOn w:val="DefaultParagraphFont"/>
    <w:rsid w:val="006E53E9"/>
  </w:style>
  <w:style w:type="paragraph" w:customStyle="1" w:styleId="noidung">
    <w:name w:val="noi dung"/>
    <w:basedOn w:val="Normal"/>
    <w:link w:val="noidungChar"/>
    <w:qFormat/>
    <w:rsid w:val="00C0708B"/>
    <w:pPr>
      <w:spacing w:before="0" w:after="0" w:line="288" w:lineRule="auto"/>
      <w:ind w:firstLine="720"/>
    </w:pPr>
    <w:rPr>
      <w:sz w:val="26"/>
      <w:szCs w:val="26"/>
    </w:rPr>
  </w:style>
  <w:style w:type="character" w:customStyle="1" w:styleId="noidungChar">
    <w:name w:val="noi dung Char"/>
    <w:basedOn w:val="DefaultParagraphFont"/>
    <w:link w:val="noidung"/>
    <w:rsid w:val="00C0708B"/>
    <w:rPr>
      <w:sz w:val="26"/>
      <w:szCs w:val="26"/>
    </w:rPr>
  </w:style>
  <w:style w:type="paragraph" w:styleId="NormalWeb">
    <w:name w:val="Normal (Web)"/>
    <w:basedOn w:val="Normal"/>
    <w:uiPriority w:val="99"/>
    <w:unhideWhenUsed/>
    <w:rsid w:val="00B63D78"/>
    <w:pPr>
      <w:spacing w:before="100" w:beforeAutospacing="1" w:after="100" w:afterAutospacing="1" w:line="240" w:lineRule="auto"/>
      <w:jc w:val="left"/>
    </w:pPr>
  </w:style>
  <w:style w:type="character" w:customStyle="1" w:styleId="Heading3Char">
    <w:name w:val="Heading 3 Char"/>
    <w:basedOn w:val="DefaultParagraphFont"/>
    <w:link w:val="Heading3"/>
    <w:rsid w:val="00D024BA"/>
    <w:rPr>
      <w:rFonts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54112366">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57991311">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27524287">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12542769">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78599837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205504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package" Target="embeddings/Microsoft_Visio_Drawing8.vsdx"/><Relationship Id="rId10" Type="http://schemas.openxmlformats.org/officeDocument/2006/relationships/image" Target="media/image1.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59F35-6238-4682-8FA7-3E292789F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6690</TotalTime>
  <Pages>50</Pages>
  <Words>9580</Words>
  <Characters>54607</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William Stone</cp:lastModifiedBy>
  <cp:revision>157</cp:revision>
  <dcterms:created xsi:type="dcterms:W3CDTF">2018-04-25T17:19:00Z</dcterms:created>
  <dcterms:modified xsi:type="dcterms:W3CDTF">2019-05-13T20:06:00Z</dcterms:modified>
</cp:coreProperties>
</file>